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before="9" w:line="260" w:lineRule="exact"/>
        <w:rPr>
          <w:sz w:val="26"/>
          <w:szCs w:val="26"/>
        </w:rPr>
      </w:pPr>
    </w:p>
    <w:p w:rsidR="00806A95" w:rsidRDefault="00FA3837">
      <w:pPr>
        <w:spacing w:before="32"/>
        <w:ind w:left="2833" w:right="2838"/>
        <w:jc w:val="center"/>
        <w:rPr>
          <w:sz w:val="22"/>
          <w:szCs w:val="22"/>
        </w:rPr>
      </w:pPr>
      <w:r>
        <w:rPr>
          <w:b/>
          <w:sz w:val="22"/>
          <w:szCs w:val="22"/>
        </w:rPr>
        <w:t>B.E. (C</w:t>
      </w:r>
      <w:r w:rsidR="000F15B7">
        <w:rPr>
          <w:b/>
          <w:sz w:val="22"/>
          <w:szCs w:val="22"/>
        </w:rPr>
        <w:t>S) PROJECT REPORT</w:t>
      </w:r>
    </w:p>
    <w:p w:rsidR="00806A95" w:rsidRDefault="00806A95">
      <w:pPr>
        <w:spacing w:before="5" w:line="260" w:lineRule="exact"/>
        <w:rPr>
          <w:sz w:val="26"/>
          <w:szCs w:val="26"/>
        </w:rPr>
      </w:pPr>
    </w:p>
    <w:p w:rsidR="00806A95" w:rsidRDefault="000F15B7">
      <w:pPr>
        <w:ind w:left="4244" w:right="4245"/>
        <w:jc w:val="center"/>
        <w:rPr>
          <w:sz w:val="22"/>
          <w:szCs w:val="22"/>
        </w:rPr>
      </w:pPr>
      <w:r>
        <w:rPr>
          <w:b/>
          <w:sz w:val="22"/>
          <w:szCs w:val="22"/>
        </w:rPr>
        <w:t>by</w:t>
      </w:r>
    </w:p>
    <w:p w:rsidR="00806A95" w:rsidRDefault="00806A95">
      <w:pPr>
        <w:spacing w:before="8" w:line="260" w:lineRule="exact"/>
        <w:rPr>
          <w:sz w:val="26"/>
          <w:szCs w:val="26"/>
        </w:rPr>
      </w:pPr>
    </w:p>
    <w:p w:rsidR="00806A95" w:rsidRDefault="001957F7">
      <w:pPr>
        <w:ind w:left="3246" w:right="3245"/>
        <w:jc w:val="center"/>
        <w:rPr>
          <w:sz w:val="22"/>
          <w:szCs w:val="22"/>
        </w:rPr>
      </w:pPr>
      <w:r>
        <w:rPr>
          <w:b/>
          <w:sz w:val="22"/>
          <w:szCs w:val="22"/>
        </w:rPr>
        <w:t>Shaheer Shahab</w:t>
      </w:r>
    </w:p>
    <w:p w:rsidR="00806A95" w:rsidRDefault="00806A95">
      <w:pPr>
        <w:spacing w:before="2" w:line="180" w:lineRule="exact"/>
        <w:rPr>
          <w:sz w:val="18"/>
          <w:szCs w:val="18"/>
        </w:rPr>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A92B34" w:rsidP="00A92B34">
      <w:pPr>
        <w:tabs>
          <w:tab w:val="left" w:pos="3135"/>
        </w:tabs>
        <w:spacing w:line="200" w:lineRule="exact"/>
      </w:pPr>
      <w:r w:rsidRPr="00A92B34">
        <w:rPr>
          <w:noProof/>
        </w:rPr>
        <w:drawing>
          <wp:anchor distT="0" distB="0" distL="114300" distR="114300" simplePos="0" relativeHeight="251658240" behindDoc="0" locked="0" layoutInCell="1" allowOverlap="1" wp14:anchorId="511AC04E" wp14:editId="0A5047EE">
            <wp:simplePos x="0" y="0"/>
            <wp:positionH relativeFrom="margin">
              <wp:posOffset>2012950</wp:posOffset>
            </wp:positionH>
            <wp:positionV relativeFrom="margin">
              <wp:posOffset>3254375</wp:posOffset>
            </wp:positionV>
            <wp:extent cx="1905000" cy="1924050"/>
            <wp:effectExtent l="0" t="0" r="0" b="0"/>
            <wp:wrapSquare wrapText="bothSides"/>
            <wp:docPr id="2" name="Picture 2" descr="C:\Users\A1\Desktop\NEDUE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1\Desktop\NEDUET_logo.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24050"/>
                    </a:xfrm>
                    <a:prstGeom prst="rect">
                      <a:avLst/>
                    </a:prstGeom>
                    <a:noFill/>
                    <a:ln>
                      <a:noFill/>
                    </a:ln>
                  </pic:spPr>
                </pic:pic>
              </a:graphicData>
            </a:graphic>
          </wp:anchor>
        </w:drawing>
      </w:r>
      <w:r>
        <w:tab/>
      </w: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before="16" w:line="240" w:lineRule="exact"/>
        <w:rPr>
          <w:sz w:val="24"/>
          <w:szCs w:val="24"/>
        </w:rPr>
      </w:pPr>
    </w:p>
    <w:p w:rsidR="00806A95" w:rsidRDefault="000F15B7">
      <w:pPr>
        <w:ind w:left="1313" w:right="1315"/>
        <w:jc w:val="center"/>
        <w:rPr>
          <w:sz w:val="22"/>
          <w:szCs w:val="22"/>
        </w:rPr>
      </w:pPr>
      <w:r>
        <w:rPr>
          <w:b/>
          <w:sz w:val="22"/>
          <w:szCs w:val="22"/>
        </w:rPr>
        <w:t>Department of Computer and Information Systems Engineering</w:t>
      </w:r>
    </w:p>
    <w:p w:rsidR="00806A95" w:rsidRDefault="00806A95">
      <w:pPr>
        <w:spacing w:before="7" w:line="120" w:lineRule="exact"/>
        <w:rPr>
          <w:sz w:val="12"/>
          <w:szCs w:val="12"/>
        </w:rPr>
      </w:pPr>
    </w:p>
    <w:p w:rsidR="00806A95" w:rsidRDefault="00806A95">
      <w:pPr>
        <w:spacing w:line="200" w:lineRule="exact"/>
      </w:pPr>
    </w:p>
    <w:p w:rsidR="00806A95" w:rsidRDefault="00806A95">
      <w:pPr>
        <w:spacing w:line="200" w:lineRule="exact"/>
      </w:pPr>
    </w:p>
    <w:p w:rsidR="00806A95" w:rsidRDefault="008464AB">
      <w:pPr>
        <w:spacing w:line="243" w:lineRule="auto"/>
        <w:ind w:left="2760" w:right="2760"/>
        <w:jc w:val="center"/>
        <w:rPr>
          <w:sz w:val="22"/>
          <w:szCs w:val="22"/>
        </w:rPr>
        <w:sectPr w:rsidR="00806A95">
          <w:headerReference w:type="default" r:id="rId9"/>
          <w:pgSz w:w="12240" w:h="15840"/>
          <w:pgMar w:top="1960" w:right="1720" w:bottom="280" w:left="1720" w:header="1639" w:footer="0" w:gutter="0"/>
          <w:cols w:space="720"/>
        </w:sectPr>
      </w:pPr>
      <w:r>
        <w:rPr>
          <w:b/>
          <w:sz w:val="22"/>
          <w:szCs w:val="22"/>
        </w:rPr>
        <w:t>NED University of Engg</w:t>
      </w:r>
      <w:r w:rsidR="000F15B7">
        <w:rPr>
          <w:b/>
          <w:sz w:val="22"/>
          <w:szCs w:val="22"/>
        </w:rPr>
        <w:t>. &amp; Tech., Karachi-75270</w:t>
      </w: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before="9" w:line="260" w:lineRule="exact"/>
        <w:rPr>
          <w:sz w:val="26"/>
          <w:szCs w:val="26"/>
        </w:rPr>
      </w:pPr>
    </w:p>
    <w:p w:rsidR="00806A95" w:rsidRDefault="008464AB">
      <w:pPr>
        <w:spacing w:before="32"/>
        <w:ind w:left="2836" w:right="2840"/>
        <w:jc w:val="center"/>
        <w:rPr>
          <w:sz w:val="22"/>
          <w:szCs w:val="22"/>
        </w:rPr>
      </w:pPr>
      <w:r>
        <w:rPr>
          <w:b/>
          <w:sz w:val="22"/>
          <w:szCs w:val="22"/>
        </w:rPr>
        <w:t>B.E. (C</w:t>
      </w:r>
      <w:r w:rsidR="000F15B7">
        <w:rPr>
          <w:b/>
          <w:sz w:val="22"/>
          <w:szCs w:val="22"/>
        </w:rPr>
        <w:t>S) PROJECT REPORT</w:t>
      </w: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before="5" w:line="240" w:lineRule="exact"/>
        <w:rPr>
          <w:sz w:val="24"/>
          <w:szCs w:val="24"/>
        </w:rPr>
      </w:pPr>
    </w:p>
    <w:p w:rsidR="00806A95" w:rsidRDefault="000F15B7">
      <w:pPr>
        <w:ind w:left="3632" w:right="3636"/>
        <w:jc w:val="center"/>
        <w:rPr>
          <w:sz w:val="22"/>
          <w:szCs w:val="22"/>
        </w:rPr>
      </w:pPr>
      <w:r>
        <w:rPr>
          <w:b/>
          <w:sz w:val="22"/>
          <w:szCs w:val="22"/>
        </w:rPr>
        <w:t>Project Group:</w:t>
      </w:r>
    </w:p>
    <w:p w:rsidR="00806A95" w:rsidRDefault="00806A95">
      <w:pPr>
        <w:spacing w:before="19" w:line="240" w:lineRule="exact"/>
        <w:rPr>
          <w:sz w:val="24"/>
          <w:szCs w:val="24"/>
        </w:rPr>
      </w:pPr>
    </w:p>
    <w:p w:rsidR="00A92B34" w:rsidRDefault="00A92B34" w:rsidP="00A92B34">
      <w:pPr>
        <w:spacing w:line="246" w:lineRule="auto"/>
        <w:ind w:left="2433" w:right="2385"/>
        <w:rPr>
          <w:sz w:val="22"/>
          <w:szCs w:val="22"/>
        </w:rPr>
      </w:pPr>
      <w:r>
        <w:rPr>
          <w:sz w:val="22"/>
          <w:szCs w:val="22"/>
        </w:rPr>
        <w:t>Shaheer Shahab</w:t>
      </w:r>
      <w:r w:rsidR="000F15B7">
        <w:rPr>
          <w:sz w:val="22"/>
          <w:szCs w:val="22"/>
        </w:rPr>
        <w:t xml:space="preserve">              </w:t>
      </w:r>
      <w:r>
        <w:rPr>
          <w:sz w:val="22"/>
          <w:szCs w:val="22"/>
        </w:rPr>
        <w:t xml:space="preserve">                 </w:t>
      </w:r>
      <w:r w:rsidR="000F15B7">
        <w:rPr>
          <w:sz w:val="22"/>
          <w:szCs w:val="22"/>
        </w:rPr>
        <w:t xml:space="preserve"> </w:t>
      </w:r>
      <w:r>
        <w:rPr>
          <w:sz w:val="22"/>
          <w:szCs w:val="22"/>
        </w:rPr>
        <w:t>CS-087</w:t>
      </w:r>
      <w:r w:rsidR="000F15B7">
        <w:rPr>
          <w:sz w:val="22"/>
          <w:szCs w:val="22"/>
        </w:rPr>
        <w:t xml:space="preserve"> </w:t>
      </w:r>
    </w:p>
    <w:p w:rsidR="00806A95" w:rsidRDefault="00A92B34" w:rsidP="00A92B34">
      <w:pPr>
        <w:spacing w:line="246" w:lineRule="auto"/>
        <w:ind w:left="2433" w:right="2385"/>
        <w:rPr>
          <w:sz w:val="22"/>
          <w:szCs w:val="22"/>
        </w:rPr>
      </w:pPr>
      <w:r>
        <w:rPr>
          <w:sz w:val="22"/>
          <w:szCs w:val="22"/>
        </w:rPr>
        <w:t>Muhammad Fahad</w:t>
      </w:r>
      <w:r w:rsidR="000F15B7">
        <w:rPr>
          <w:sz w:val="22"/>
          <w:szCs w:val="22"/>
        </w:rPr>
        <w:t xml:space="preserve">                 </w:t>
      </w:r>
      <w:r>
        <w:rPr>
          <w:sz w:val="22"/>
          <w:szCs w:val="22"/>
        </w:rPr>
        <w:t xml:space="preserve">           CS-109</w:t>
      </w:r>
    </w:p>
    <w:p w:rsidR="00A92B34" w:rsidRDefault="00A92B34" w:rsidP="00A92B34">
      <w:pPr>
        <w:spacing w:line="246" w:lineRule="auto"/>
        <w:ind w:left="2433" w:right="2385"/>
        <w:jc w:val="both"/>
        <w:rPr>
          <w:sz w:val="22"/>
          <w:szCs w:val="22"/>
        </w:rPr>
      </w:pPr>
    </w:p>
    <w:p w:rsidR="00A92B34" w:rsidRDefault="00A92B34" w:rsidP="00A92B34">
      <w:pPr>
        <w:spacing w:line="246" w:lineRule="auto"/>
        <w:ind w:left="2433" w:right="2385"/>
        <w:jc w:val="both"/>
        <w:rPr>
          <w:sz w:val="22"/>
          <w:szCs w:val="22"/>
        </w:rPr>
      </w:pPr>
    </w:p>
    <w:p w:rsidR="00A92B34" w:rsidRDefault="00A92B34" w:rsidP="00A92B34">
      <w:pPr>
        <w:spacing w:line="246" w:lineRule="auto"/>
        <w:ind w:left="2433" w:right="2385"/>
        <w:jc w:val="both"/>
        <w:rPr>
          <w:sz w:val="22"/>
          <w:szCs w:val="22"/>
        </w:rPr>
      </w:pPr>
    </w:p>
    <w:p w:rsidR="00A92B34" w:rsidRDefault="00A92B34" w:rsidP="00A92B34">
      <w:pPr>
        <w:spacing w:line="246" w:lineRule="auto"/>
        <w:ind w:left="2433" w:right="2385"/>
        <w:jc w:val="both"/>
        <w:rPr>
          <w:sz w:val="22"/>
          <w:szCs w:val="22"/>
        </w:rPr>
      </w:pPr>
    </w:p>
    <w:p w:rsidR="00A92B34" w:rsidRDefault="00A92B34" w:rsidP="00A92B34">
      <w:pPr>
        <w:spacing w:line="246" w:lineRule="auto"/>
        <w:ind w:left="2433" w:right="2385"/>
        <w:jc w:val="both"/>
        <w:rPr>
          <w:sz w:val="26"/>
          <w:szCs w:val="26"/>
        </w:rPr>
      </w:pPr>
    </w:p>
    <w:p w:rsidR="00806A95" w:rsidRDefault="000F15B7">
      <w:pPr>
        <w:ind w:left="3414" w:right="3580"/>
        <w:jc w:val="center"/>
        <w:rPr>
          <w:rFonts w:ascii="Arial" w:eastAsia="Arial" w:hAnsi="Arial" w:cs="Arial"/>
        </w:rPr>
      </w:pPr>
      <w:r>
        <w:rPr>
          <w:b/>
          <w:sz w:val="22"/>
          <w:szCs w:val="22"/>
        </w:rPr>
        <w:t xml:space="preserve">BATCH:  </w:t>
      </w:r>
      <w:r w:rsidR="00A92B34">
        <w:rPr>
          <w:rFonts w:ascii="Arial" w:eastAsia="Arial" w:hAnsi="Arial" w:cs="Arial"/>
          <w:w w:val="99"/>
        </w:rPr>
        <w:t>2014-15</w:t>
      </w:r>
    </w:p>
    <w:p w:rsidR="00806A95" w:rsidRDefault="00806A95">
      <w:pPr>
        <w:spacing w:before="9" w:line="160" w:lineRule="exact"/>
        <w:rPr>
          <w:sz w:val="17"/>
          <w:szCs w:val="17"/>
        </w:rPr>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0F15B7">
      <w:pPr>
        <w:ind w:left="3577" w:right="3332"/>
        <w:jc w:val="center"/>
        <w:rPr>
          <w:sz w:val="22"/>
          <w:szCs w:val="22"/>
        </w:rPr>
      </w:pPr>
      <w:r>
        <w:rPr>
          <w:b/>
          <w:sz w:val="22"/>
          <w:szCs w:val="22"/>
        </w:rPr>
        <w:t>Project Advisor(s):</w:t>
      </w:r>
    </w:p>
    <w:p w:rsidR="00806A95" w:rsidRDefault="00A92B34" w:rsidP="00A92B34">
      <w:pPr>
        <w:tabs>
          <w:tab w:val="left" w:pos="3510"/>
        </w:tabs>
        <w:spacing w:before="1" w:line="260" w:lineRule="exact"/>
        <w:rPr>
          <w:sz w:val="26"/>
          <w:szCs w:val="26"/>
        </w:rPr>
      </w:pPr>
      <w:r>
        <w:rPr>
          <w:sz w:val="26"/>
          <w:szCs w:val="26"/>
        </w:rPr>
        <w:tab/>
      </w:r>
    </w:p>
    <w:p w:rsidR="00806A95" w:rsidRDefault="00A92B34" w:rsidP="00A92B34">
      <w:pPr>
        <w:ind w:right="2764"/>
        <w:rPr>
          <w:sz w:val="22"/>
          <w:szCs w:val="22"/>
        </w:rPr>
      </w:pPr>
      <w:r>
        <w:rPr>
          <w:sz w:val="22"/>
          <w:szCs w:val="22"/>
        </w:rPr>
        <w:t xml:space="preserve">                                              Dr. Syed Abbas Ali</w:t>
      </w:r>
      <w:proofErr w:type="gramStart"/>
      <w:r>
        <w:rPr>
          <w:sz w:val="22"/>
          <w:szCs w:val="22"/>
        </w:rPr>
        <w:t xml:space="preserve">   (</w:t>
      </w:r>
      <w:proofErr w:type="gramEnd"/>
      <w:r w:rsidR="000F15B7">
        <w:rPr>
          <w:sz w:val="22"/>
          <w:szCs w:val="22"/>
        </w:rPr>
        <w:t>Internal Advisor)</w:t>
      </w:r>
    </w:p>
    <w:p w:rsidR="00806A95" w:rsidRDefault="00A92B34" w:rsidP="00A92B34">
      <w:pPr>
        <w:spacing w:before="6"/>
        <w:rPr>
          <w:sz w:val="22"/>
          <w:szCs w:val="22"/>
        </w:rPr>
      </w:pPr>
      <w:r>
        <w:rPr>
          <w:sz w:val="22"/>
          <w:szCs w:val="22"/>
        </w:rPr>
        <w:t xml:space="preserve">                                              Sarosh Haider         </w:t>
      </w:r>
      <w:proofErr w:type="gramStart"/>
      <w:r>
        <w:rPr>
          <w:sz w:val="22"/>
          <w:szCs w:val="22"/>
        </w:rPr>
        <w:t xml:space="preserve">   (</w:t>
      </w:r>
      <w:proofErr w:type="gramEnd"/>
      <w:r>
        <w:rPr>
          <w:sz w:val="22"/>
          <w:szCs w:val="22"/>
        </w:rPr>
        <w:t>External Advisor</w:t>
      </w:r>
      <w:r w:rsidR="000F15B7">
        <w:rPr>
          <w:sz w:val="22"/>
          <w:szCs w:val="22"/>
        </w:rPr>
        <w:t>)</w:t>
      </w:r>
    </w:p>
    <w:p w:rsidR="00806A95" w:rsidRDefault="00806A95">
      <w:pPr>
        <w:spacing w:before="4" w:line="120" w:lineRule="exact"/>
        <w:rPr>
          <w:sz w:val="13"/>
          <w:szCs w:val="13"/>
        </w:rPr>
      </w:pPr>
    </w:p>
    <w:p w:rsidR="00806A95" w:rsidRDefault="00806A95">
      <w:pPr>
        <w:spacing w:line="200" w:lineRule="exact"/>
      </w:pPr>
    </w:p>
    <w:p w:rsidR="00806A95" w:rsidRDefault="00806A95">
      <w:pPr>
        <w:spacing w:line="200" w:lineRule="exact"/>
      </w:pPr>
    </w:p>
    <w:p w:rsidR="00806A95" w:rsidRDefault="008464AB">
      <w:pPr>
        <w:ind w:left="3630" w:right="3510"/>
        <w:jc w:val="center"/>
        <w:rPr>
          <w:rFonts w:ascii="Arial" w:eastAsia="Arial" w:hAnsi="Arial" w:cs="Arial"/>
        </w:rPr>
      </w:pPr>
      <w:r>
        <w:rPr>
          <w:b/>
          <w:sz w:val="22"/>
          <w:szCs w:val="22"/>
        </w:rPr>
        <w:t>September</w:t>
      </w:r>
      <w:r w:rsidR="000F15B7">
        <w:rPr>
          <w:b/>
          <w:sz w:val="22"/>
          <w:szCs w:val="22"/>
        </w:rPr>
        <w:t xml:space="preserve">   </w:t>
      </w:r>
      <w:r w:rsidR="00523784">
        <w:rPr>
          <w:rFonts w:ascii="Arial" w:eastAsia="Arial" w:hAnsi="Arial" w:cs="Arial"/>
          <w:w w:val="99"/>
        </w:rPr>
        <w:t>2018</w:t>
      </w:r>
    </w:p>
    <w:p w:rsidR="00806A95" w:rsidRDefault="00806A95">
      <w:pPr>
        <w:spacing w:before="10" w:line="100" w:lineRule="exact"/>
        <w:rPr>
          <w:sz w:val="11"/>
          <w:szCs w:val="11"/>
        </w:rPr>
      </w:pPr>
    </w:p>
    <w:p w:rsidR="00806A95" w:rsidRDefault="00806A95">
      <w:pPr>
        <w:spacing w:line="200" w:lineRule="exact"/>
      </w:pPr>
    </w:p>
    <w:p w:rsidR="00806A95" w:rsidRDefault="00806A95">
      <w:pPr>
        <w:spacing w:line="200" w:lineRule="exact"/>
      </w:pPr>
    </w:p>
    <w:p w:rsidR="00523784" w:rsidRDefault="00523784" w:rsidP="00523784">
      <w:pPr>
        <w:spacing w:line="243" w:lineRule="auto"/>
        <w:ind w:left="515" w:right="511" w:firstLine="617"/>
        <w:rPr>
          <w:i/>
          <w:sz w:val="22"/>
          <w:szCs w:val="22"/>
        </w:rPr>
      </w:pPr>
    </w:p>
    <w:p w:rsidR="00806A95" w:rsidRDefault="00523784" w:rsidP="00523784">
      <w:pPr>
        <w:spacing w:before="2"/>
        <w:ind w:left="3083" w:right="3068"/>
        <w:jc w:val="center"/>
        <w:rPr>
          <w:sz w:val="14"/>
          <w:szCs w:val="14"/>
        </w:rPr>
      </w:pPr>
      <w:r>
        <w:rPr>
          <w:sz w:val="14"/>
          <w:szCs w:val="14"/>
        </w:rPr>
        <w:t xml:space="preserve"> </w:t>
      </w: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806A95">
      <w:pPr>
        <w:spacing w:line="200" w:lineRule="exact"/>
      </w:pPr>
    </w:p>
    <w:p w:rsidR="00806A95" w:rsidRDefault="000F15B7">
      <w:pPr>
        <w:ind w:left="1313" w:right="1315"/>
        <w:jc w:val="center"/>
        <w:rPr>
          <w:b/>
          <w:sz w:val="22"/>
          <w:szCs w:val="22"/>
        </w:rPr>
      </w:pPr>
      <w:r>
        <w:rPr>
          <w:b/>
          <w:sz w:val="22"/>
          <w:szCs w:val="22"/>
        </w:rPr>
        <w:t>Department of Computer and Information Systems Engineering</w:t>
      </w:r>
    </w:p>
    <w:p w:rsidR="004C3DCC" w:rsidRDefault="004C3DCC">
      <w:pPr>
        <w:ind w:left="1313" w:right="1315"/>
        <w:jc w:val="center"/>
        <w:rPr>
          <w:b/>
          <w:sz w:val="22"/>
          <w:szCs w:val="22"/>
        </w:rPr>
      </w:pPr>
    </w:p>
    <w:p w:rsidR="004C3DCC" w:rsidRDefault="004C3DCC">
      <w:pPr>
        <w:ind w:left="1313" w:right="1315"/>
        <w:jc w:val="center"/>
        <w:rPr>
          <w:b/>
          <w:sz w:val="22"/>
          <w:szCs w:val="22"/>
        </w:rPr>
      </w:pPr>
      <w:r>
        <w:rPr>
          <w:b/>
          <w:sz w:val="22"/>
          <w:szCs w:val="22"/>
        </w:rPr>
        <w:t>NED University of Engineering and Technology</w:t>
      </w:r>
    </w:p>
    <w:p w:rsidR="004C3DCC" w:rsidRDefault="004C3DCC">
      <w:pPr>
        <w:ind w:left="1313" w:right="1315"/>
        <w:jc w:val="center"/>
        <w:rPr>
          <w:sz w:val="22"/>
          <w:szCs w:val="22"/>
        </w:rPr>
      </w:pPr>
      <w:r>
        <w:rPr>
          <w:b/>
          <w:sz w:val="22"/>
          <w:szCs w:val="22"/>
        </w:rPr>
        <w:t>Karachi-75270</w:t>
      </w:r>
    </w:p>
    <w:p w:rsidR="00806A95" w:rsidRDefault="00806A95">
      <w:pPr>
        <w:spacing w:before="7" w:line="120" w:lineRule="exact"/>
        <w:rPr>
          <w:sz w:val="12"/>
          <w:szCs w:val="12"/>
        </w:rPr>
      </w:pPr>
    </w:p>
    <w:p w:rsidR="00806A95" w:rsidRDefault="00806A95">
      <w:pPr>
        <w:spacing w:line="200" w:lineRule="exact"/>
      </w:pPr>
    </w:p>
    <w:p w:rsidR="00806A95" w:rsidRDefault="004C3DCC" w:rsidP="004C3DCC">
      <w:pPr>
        <w:spacing w:line="245" w:lineRule="auto"/>
        <w:ind w:right="2760"/>
        <w:rPr>
          <w:sz w:val="22"/>
          <w:szCs w:val="22"/>
        </w:rPr>
        <w:sectPr w:rsidR="00806A95">
          <w:pgSz w:w="12240" w:h="15840"/>
          <w:pgMar w:top="1960" w:right="1720" w:bottom="280" w:left="1720" w:header="1639" w:footer="0" w:gutter="0"/>
          <w:cols w:space="720"/>
        </w:sectPr>
      </w:pPr>
      <w:r>
        <w:rPr>
          <w:b/>
          <w:sz w:val="22"/>
          <w:szCs w:val="22"/>
        </w:rPr>
        <w:t xml:space="preserve">      </w:t>
      </w:r>
    </w:p>
    <w:p w:rsidR="00806A95" w:rsidRDefault="00806A95">
      <w:pPr>
        <w:spacing w:before="5" w:line="120" w:lineRule="exact"/>
        <w:rPr>
          <w:sz w:val="12"/>
          <w:szCs w:val="12"/>
        </w:rPr>
      </w:pPr>
    </w:p>
    <w:p w:rsidR="00806A95" w:rsidRDefault="000F15B7">
      <w:pPr>
        <w:ind w:left="3755" w:right="3755"/>
        <w:jc w:val="center"/>
        <w:rPr>
          <w:sz w:val="22"/>
          <w:szCs w:val="22"/>
        </w:rPr>
      </w:pPr>
      <w:r>
        <w:rPr>
          <w:b/>
          <w:sz w:val="22"/>
          <w:szCs w:val="22"/>
        </w:rPr>
        <w:t>ABSTRACT</w:t>
      </w:r>
    </w:p>
    <w:p w:rsidR="00806A95" w:rsidRPr="00523784" w:rsidRDefault="00806A95">
      <w:pPr>
        <w:spacing w:before="1" w:line="260" w:lineRule="exact"/>
        <w:rPr>
          <w:i/>
          <w:sz w:val="24"/>
          <w:szCs w:val="24"/>
        </w:rPr>
      </w:pPr>
    </w:p>
    <w:p w:rsidR="00523784" w:rsidRPr="00523784" w:rsidRDefault="00523784" w:rsidP="00523784">
      <w:pPr>
        <w:spacing w:line="360" w:lineRule="auto"/>
        <w:jc w:val="both"/>
        <w:rPr>
          <w:i/>
          <w:sz w:val="24"/>
          <w:szCs w:val="24"/>
        </w:rPr>
      </w:pPr>
      <w:r w:rsidRPr="00523784">
        <w:rPr>
          <w:i/>
          <w:sz w:val="24"/>
          <w:szCs w:val="24"/>
        </w:rPr>
        <w:t xml:space="preserve">Air Transport </w:t>
      </w:r>
      <w:r w:rsidRPr="00523784">
        <w:rPr>
          <w:i/>
          <w:color w:val="333333"/>
          <w:spacing w:val="2"/>
          <w:sz w:val="24"/>
          <w:szCs w:val="24"/>
        </w:rPr>
        <w:t>industry acts as a catalyst to the economic and social development of a nation. This industry encompasses all those activities which involve transportation of goods and people, by air. Air transport connects people; Air transport connects people, countries and cultures across the face of the globe. Additionally, it opens up a</w:t>
      </w:r>
      <w:r w:rsidRPr="00523784">
        <w:rPr>
          <w:i/>
          <w:sz w:val="24"/>
          <w:szCs w:val="24"/>
        </w:rPr>
        <w:t xml:space="preserve"> market to </w:t>
      </w:r>
      <w:r w:rsidRPr="00523784">
        <w:rPr>
          <w:i/>
          <w:color w:val="333333"/>
          <w:spacing w:val="2"/>
          <w:sz w:val="24"/>
          <w:szCs w:val="24"/>
        </w:rPr>
        <w:t>global players, thereby supporting trade and tourism significantly. The Air transport industry has contributed significantly to the growth of</w:t>
      </w:r>
      <w:r w:rsidRPr="00523784">
        <w:rPr>
          <w:i/>
          <w:sz w:val="24"/>
          <w:szCs w:val="24"/>
        </w:rPr>
        <w:t xml:space="preserve"> </w:t>
      </w:r>
      <w:r w:rsidRPr="00523784">
        <w:rPr>
          <w:i/>
          <w:color w:val="333333"/>
          <w:spacing w:val="2"/>
          <w:sz w:val="24"/>
          <w:szCs w:val="24"/>
        </w:rPr>
        <w:t xml:space="preserve">commerce, communication, trade and tourism globally. </w:t>
      </w:r>
      <w:r w:rsidRPr="00523784">
        <w:rPr>
          <w:i/>
          <w:sz w:val="24"/>
          <w:szCs w:val="24"/>
        </w:rPr>
        <w:t>The popularity of travelling by airplanes is constantly growing. Much of existing research describes the global flight market. At the same time, air market is characterized by its peculiarities that have to be identified to build proper models of airspace operations. The objective of this project is to analyze air transportation market and compare the behavior of prices on flights. Using these data, an empirical data-driven model was built for air prices estimation for crossing of particular flight over particular country. There are hundreds of airlines in the world, and it is the desire of every airline to be at the top, beat all the competitors and make its reputation in airline market. Airline industries produce GBs of TBs of data per day. This data can be used in different ways to optimize their schedule, flights, services and in many areas. This data is not only used in Aviation companies but also in Shipping and Courier companies, Petroleum companies, Cab companies, Hotel and Tourism companies and many more. AI can be applied on this data to analyze, predict and to optimize work. Data mining is used to extract useful and required information from the huge pile of data. This information is used by Aviation companies to minimize their losses, by Shipping and Courier companies to optimize their work by scheduling it according to the location of the particular flight, by Petroleum companies to predict the fuel required by the airlines and many more. This information can also be used to produce an analytic report based on different factors and attributes which helps in finding the loss and profit gain by the company, what factors are causing problems and what factors needs to be improved. This report is also used to find how to get maximum profit by improving those factors which are causing problems. Thus, by applying AI on this huge data provides some useful results that helps in managing work with respect to time, helps in making better decisions, and allow to make plans which helps to improves the performance and reputation of the industry.</w:t>
      </w:r>
    </w:p>
    <w:p w:rsidR="00523784" w:rsidRDefault="00523784" w:rsidP="00523784">
      <w:pPr>
        <w:spacing w:line="360" w:lineRule="auto"/>
      </w:pPr>
    </w:p>
    <w:p w:rsidR="00523784" w:rsidRDefault="00523784" w:rsidP="00523784">
      <w:pPr>
        <w:spacing w:line="360" w:lineRule="auto"/>
      </w:pPr>
    </w:p>
    <w:p w:rsidR="00523784" w:rsidRDefault="00523784" w:rsidP="00523784">
      <w:pPr>
        <w:spacing w:line="360" w:lineRule="auto"/>
        <w:jc w:val="both"/>
      </w:pPr>
    </w:p>
    <w:p w:rsidR="00523784" w:rsidRPr="00A67318" w:rsidRDefault="00523784" w:rsidP="00523784">
      <w:pPr>
        <w:spacing w:line="360" w:lineRule="auto"/>
        <w:jc w:val="both"/>
      </w:pPr>
    </w:p>
    <w:p w:rsidR="00806A95" w:rsidRDefault="00806A95">
      <w:pPr>
        <w:spacing w:before="5" w:line="120" w:lineRule="exact"/>
        <w:rPr>
          <w:sz w:val="12"/>
          <w:szCs w:val="12"/>
        </w:rPr>
      </w:pPr>
    </w:p>
    <w:p w:rsidR="00806A95" w:rsidRDefault="000F15B7">
      <w:pPr>
        <w:ind w:left="3042" w:right="3048"/>
        <w:jc w:val="center"/>
        <w:rPr>
          <w:sz w:val="22"/>
          <w:szCs w:val="22"/>
        </w:rPr>
      </w:pPr>
      <w:r>
        <w:rPr>
          <w:b/>
          <w:sz w:val="22"/>
          <w:szCs w:val="22"/>
        </w:rPr>
        <w:t>ACKNOWLEDGEMENTS</w:t>
      </w:r>
    </w:p>
    <w:p w:rsidR="00806A95" w:rsidRPr="00637432" w:rsidRDefault="00806A95" w:rsidP="009E11E3">
      <w:pPr>
        <w:spacing w:before="18" w:line="360" w:lineRule="auto"/>
        <w:rPr>
          <w:sz w:val="24"/>
          <w:szCs w:val="24"/>
        </w:rPr>
      </w:pPr>
    </w:p>
    <w:p w:rsidR="007279FC" w:rsidRPr="001E26DB" w:rsidRDefault="00523784" w:rsidP="001E26DB">
      <w:pPr>
        <w:spacing w:line="360" w:lineRule="auto"/>
        <w:ind w:left="-15" w:firstLine="720"/>
        <w:jc w:val="both"/>
        <w:rPr>
          <w:sz w:val="24"/>
          <w:szCs w:val="24"/>
        </w:rPr>
      </w:pPr>
      <w:r w:rsidRPr="001E26DB">
        <w:rPr>
          <w:sz w:val="24"/>
          <w:szCs w:val="24"/>
        </w:rPr>
        <w:t xml:space="preserve">Starting with the name of Almighty Allah, His mercy and grace. Without the will of Allah this project could never have been a possibility. We are grateful to the prayers and well wishes of our parents that have always been with us in the evens and odds, our friends who shared the good and the bad times with us and helped us put ourselves up in difficult times. </w:t>
      </w:r>
    </w:p>
    <w:p w:rsidR="00523784" w:rsidRPr="001E26DB" w:rsidRDefault="00523784" w:rsidP="001E26DB">
      <w:pPr>
        <w:spacing w:line="360" w:lineRule="auto"/>
        <w:ind w:left="-15" w:firstLine="720"/>
        <w:jc w:val="both"/>
        <w:rPr>
          <w:sz w:val="24"/>
          <w:szCs w:val="24"/>
        </w:rPr>
      </w:pPr>
      <w:r w:rsidRPr="001E26DB">
        <w:rPr>
          <w:sz w:val="24"/>
          <w:szCs w:val="24"/>
        </w:rPr>
        <w:t xml:space="preserve">We would like to extend our heartiest gratitude to </w:t>
      </w:r>
      <w:r w:rsidR="00637432" w:rsidRPr="001E26DB">
        <w:rPr>
          <w:b/>
          <w:sz w:val="24"/>
          <w:szCs w:val="24"/>
        </w:rPr>
        <w:t xml:space="preserve">Dr. Syed Abbas Ali </w:t>
      </w:r>
      <w:r w:rsidRPr="001E26DB">
        <w:rPr>
          <w:sz w:val="24"/>
          <w:szCs w:val="24"/>
        </w:rPr>
        <w:t>(Internal Advisor)</w:t>
      </w:r>
      <w:r w:rsidR="009E11E3" w:rsidRPr="001E26DB">
        <w:rPr>
          <w:sz w:val="24"/>
          <w:szCs w:val="24"/>
        </w:rPr>
        <w:t>, Assistant Professor, Department of Computer &amp; Information Systems Engineering</w:t>
      </w:r>
      <w:r w:rsidRPr="001E26DB">
        <w:rPr>
          <w:sz w:val="24"/>
          <w:szCs w:val="24"/>
        </w:rPr>
        <w:t xml:space="preserve"> who at every step guided us with his professional expertise and most of all we are very thankful for the confidence he put in us. Wit</w:t>
      </w:r>
      <w:r w:rsidR="007279FC" w:rsidRPr="001E26DB">
        <w:rPr>
          <w:sz w:val="24"/>
          <w:szCs w:val="24"/>
        </w:rPr>
        <w:t xml:space="preserve">hout his continuous support and </w:t>
      </w:r>
      <w:r w:rsidRPr="001E26DB">
        <w:rPr>
          <w:sz w:val="24"/>
          <w:szCs w:val="24"/>
        </w:rPr>
        <w:t>assistance this project could have never been a possibility.</w:t>
      </w:r>
      <w:r w:rsidR="007279FC" w:rsidRPr="001E26DB">
        <w:rPr>
          <w:sz w:val="24"/>
          <w:szCs w:val="24"/>
        </w:rPr>
        <w:t xml:space="preserve"> The project being of research nature, her knowledge and experience became our greatest asset. We thank her for her guidance and endless support. Without her undying support and motivation, it was impossible for us to reach a successful conclusion.</w:t>
      </w:r>
    </w:p>
    <w:p w:rsidR="007279FC" w:rsidRPr="001E26DB" w:rsidRDefault="007279FC" w:rsidP="001E26DB">
      <w:pPr>
        <w:spacing w:line="360" w:lineRule="auto"/>
        <w:ind w:left="-15" w:firstLine="720"/>
        <w:jc w:val="both"/>
        <w:rPr>
          <w:sz w:val="24"/>
          <w:szCs w:val="24"/>
        </w:rPr>
      </w:pPr>
      <w:r w:rsidRPr="001E26DB">
        <w:rPr>
          <w:sz w:val="24"/>
          <w:szCs w:val="24"/>
        </w:rPr>
        <w:t xml:space="preserve">We would like to thank our </w:t>
      </w:r>
      <w:r w:rsidR="009E11E3" w:rsidRPr="001E26DB">
        <w:rPr>
          <w:sz w:val="24"/>
          <w:szCs w:val="24"/>
        </w:rPr>
        <w:t>co-</w:t>
      </w:r>
      <w:r w:rsidRPr="001E26DB">
        <w:rPr>
          <w:sz w:val="24"/>
          <w:szCs w:val="24"/>
        </w:rPr>
        <w:t xml:space="preserve">internal advisor, </w:t>
      </w:r>
      <w:r w:rsidR="009E11E3" w:rsidRPr="001E26DB">
        <w:rPr>
          <w:b/>
          <w:iCs/>
          <w:sz w:val="24"/>
          <w:szCs w:val="24"/>
        </w:rPr>
        <w:t>Ma’am Urooj Ainuddin</w:t>
      </w:r>
      <w:r w:rsidRPr="001E26DB">
        <w:rPr>
          <w:sz w:val="24"/>
          <w:szCs w:val="24"/>
        </w:rPr>
        <w:t>, Assistant Professor, Department of Computer &amp; Information Systems Engineering for taking out time from his busy schedule to guide us throughout the project and encouraging us to cope up with the problems that we had to face during the course of project.</w:t>
      </w:r>
    </w:p>
    <w:p w:rsidR="009E11E3" w:rsidRPr="001E26DB" w:rsidRDefault="009E11E3" w:rsidP="001E26DB">
      <w:pPr>
        <w:spacing w:line="360" w:lineRule="auto"/>
        <w:ind w:left="-15" w:firstLine="720"/>
        <w:jc w:val="both"/>
        <w:rPr>
          <w:sz w:val="24"/>
          <w:szCs w:val="24"/>
        </w:rPr>
      </w:pPr>
      <w:r w:rsidRPr="001E26DB">
        <w:rPr>
          <w:sz w:val="24"/>
          <w:szCs w:val="24"/>
        </w:rPr>
        <w:t xml:space="preserve">We are also very thankful to our external advisor </w:t>
      </w:r>
      <w:r w:rsidR="001E26DB" w:rsidRPr="001E26DB">
        <w:rPr>
          <w:b/>
          <w:sz w:val="24"/>
          <w:szCs w:val="24"/>
        </w:rPr>
        <w:t>Mr. Sarosh</w:t>
      </w:r>
      <w:r w:rsidRPr="001E26DB">
        <w:rPr>
          <w:b/>
          <w:sz w:val="24"/>
          <w:szCs w:val="24"/>
        </w:rPr>
        <w:t xml:space="preserve"> Haider</w:t>
      </w:r>
      <w:r w:rsidRPr="001E26DB">
        <w:rPr>
          <w:sz w:val="24"/>
          <w:szCs w:val="24"/>
        </w:rPr>
        <w:t>, CTO MRI, being a source of constant support and encouragement and providing us help in resources (ADSB-EXCHANGE API) for performing competitive analysis.</w:t>
      </w:r>
    </w:p>
    <w:p w:rsidR="009E11E3" w:rsidRPr="001E26DB" w:rsidRDefault="009E11E3" w:rsidP="001E26DB">
      <w:pPr>
        <w:spacing w:line="360" w:lineRule="auto"/>
        <w:ind w:left="-15" w:firstLine="720"/>
        <w:jc w:val="both"/>
        <w:rPr>
          <w:sz w:val="24"/>
          <w:szCs w:val="24"/>
        </w:rPr>
      </w:pPr>
      <w:r w:rsidRPr="001E26DB">
        <w:rPr>
          <w:sz w:val="24"/>
          <w:szCs w:val="24"/>
        </w:rPr>
        <w:t xml:space="preserve">The High-Performance Computing Centre (HPCC), at NED University of Engineering and Technology, supported this research work too in its initial stage, so we are thankful to </w:t>
      </w:r>
      <w:r w:rsidRPr="001E26DB">
        <w:rPr>
          <w:b/>
          <w:sz w:val="24"/>
          <w:szCs w:val="24"/>
        </w:rPr>
        <w:t xml:space="preserve">Sir Ali Ismail </w:t>
      </w:r>
      <w:r w:rsidRPr="001E26DB">
        <w:rPr>
          <w:sz w:val="24"/>
          <w:szCs w:val="24"/>
        </w:rPr>
        <w:t>as well.</w:t>
      </w:r>
    </w:p>
    <w:p w:rsidR="009E11E3" w:rsidRPr="001E26DB" w:rsidRDefault="009E11E3" w:rsidP="001E26DB">
      <w:pPr>
        <w:spacing w:line="360" w:lineRule="auto"/>
        <w:ind w:left="-15" w:firstLine="720"/>
        <w:jc w:val="both"/>
        <w:rPr>
          <w:sz w:val="24"/>
          <w:szCs w:val="24"/>
        </w:rPr>
      </w:pPr>
      <w:r w:rsidRPr="001E26DB">
        <w:rPr>
          <w:sz w:val="24"/>
          <w:szCs w:val="24"/>
        </w:rPr>
        <w:t>We are the person</w:t>
      </w:r>
      <w:r w:rsidR="003E1468">
        <w:rPr>
          <w:sz w:val="24"/>
          <w:szCs w:val="24"/>
        </w:rPr>
        <w:t>s</w:t>
      </w:r>
      <w:r w:rsidRPr="001E26DB">
        <w:rPr>
          <w:sz w:val="24"/>
          <w:szCs w:val="24"/>
        </w:rPr>
        <w:t xml:space="preserve"> who are just developers of this project, any </w:t>
      </w:r>
      <w:r w:rsidR="003E1468">
        <w:rPr>
          <w:sz w:val="24"/>
          <w:szCs w:val="24"/>
        </w:rPr>
        <w:t xml:space="preserve">project </w:t>
      </w:r>
      <w:r w:rsidRPr="001E26DB">
        <w:rPr>
          <w:sz w:val="24"/>
          <w:szCs w:val="24"/>
        </w:rPr>
        <w:t>related ethical issues,</w:t>
      </w:r>
      <w:r w:rsidR="003E1468">
        <w:rPr>
          <w:sz w:val="24"/>
          <w:szCs w:val="24"/>
        </w:rPr>
        <w:t xml:space="preserve"> sue issues is not </w:t>
      </w:r>
      <w:r w:rsidR="003E1468" w:rsidRPr="003E1468">
        <w:rPr>
          <w:sz w:val="22"/>
          <w:szCs w:val="24"/>
        </w:rPr>
        <w:t>our</w:t>
      </w:r>
      <w:r w:rsidR="003E1468">
        <w:rPr>
          <w:sz w:val="24"/>
          <w:szCs w:val="24"/>
        </w:rPr>
        <w:t xml:space="preserve"> responsibility</w:t>
      </w:r>
      <w:r w:rsidRPr="001E26DB">
        <w:rPr>
          <w:sz w:val="24"/>
          <w:szCs w:val="24"/>
        </w:rPr>
        <w:t>.</w:t>
      </w:r>
    </w:p>
    <w:p w:rsidR="007279FC" w:rsidRPr="001E26DB" w:rsidRDefault="007279FC" w:rsidP="001E26DB">
      <w:pPr>
        <w:spacing w:line="480" w:lineRule="auto"/>
        <w:ind w:left="-15" w:firstLine="720"/>
        <w:jc w:val="both"/>
        <w:rPr>
          <w:sz w:val="24"/>
          <w:szCs w:val="24"/>
        </w:rPr>
      </w:pPr>
    </w:p>
    <w:p w:rsidR="007279FC" w:rsidRPr="00637432" w:rsidRDefault="007279FC" w:rsidP="009E11E3">
      <w:pPr>
        <w:spacing w:line="480" w:lineRule="auto"/>
        <w:ind w:left="-15" w:firstLine="720"/>
        <w:rPr>
          <w:sz w:val="24"/>
          <w:szCs w:val="24"/>
        </w:rPr>
        <w:sectPr w:rsidR="007279FC" w:rsidRPr="00637432">
          <w:headerReference w:type="default" r:id="rId10"/>
          <w:pgSz w:w="12240" w:h="15840"/>
          <w:pgMar w:top="1480" w:right="1720" w:bottom="280" w:left="1720" w:header="0" w:footer="0" w:gutter="0"/>
          <w:cols w:space="720"/>
        </w:sectPr>
      </w:pPr>
    </w:p>
    <w:p w:rsidR="00806A95" w:rsidRDefault="00806A95" w:rsidP="00B912DE">
      <w:pPr>
        <w:spacing w:before="5" w:line="120" w:lineRule="exact"/>
        <w:jc w:val="both"/>
        <w:rPr>
          <w:sz w:val="12"/>
          <w:szCs w:val="12"/>
        </w:rPr>
      </w:pPr>
    </w:p>
    <w:p w:rsidR="00806A95" w:rsidRPr="00B912DE" w:rsidRDefault="00B912DE" w:rsidP="00B912DE">
      <w:pPr>
        <w:ind w:right="3771"/>
        <w:jc w:val="both"/>
        <w:rPr>
          <w:sz w:val="24"/>
          <w:szCs w:val="24"/>
        </w:rPr>
      </w:pPr>
      <w:r>
        <w:rPr>
          <w:b/>
          <w:sz w:val="24"/>
          <w:szCs w:val="24"/>
        </w:rPr>
        <w:t xml:space="preserve">                                                      C</w:t>
      </w:r>
      <w:r w:rsidR="000F15B7" w:rsidRPr="00B912DE">
        <w:rPr>
          <w:b/>
          <w:sz w:val="24"/>
          <w:szCs w:val="24"/>
        </w:rPr>
        <w:t>ONTENTS</w:t>
      </w:r>
    </w:p>
    <w:p w:rsidR="00806A95" w:rsidRPr="00B912DE" w:rsidRDefault="00806A95" w:rsidP="00B912DE">
      <w:pPr>
        <w:spacing w:before="17" w:line="220" w:lineRule="exact"/>
        <w:jc w:val="both"/>
        <w:rPr>
          <w:sz w:val="24"/>
          <w:szCs w:val="24"/>
        </w:rPr>
      </w:pPr>
    </w:p>
    <w:p w:rsidR="00806A95" w:rsidRPr="00B912DE" w:rsidRDefault="000F15B7" w:rsidP="00B912DE">
      <w:pPr>
        <w:ind w:left="373" w:right="71"/>
        <w:jc w:val="both"/>
        <w:rPr>
          <w:sz w:val="24"/>
          <w:szCs w:val="24"/>
        </w:rPr>
      </w:pPr>
      <w:r w:rsidRPr="00B912DE">
        <w:rPr>
          <w:b/>
          <w:sz w:val="24"/>
          <w:szCs w:val="24"/>
        </w:rPr>
        <w:t xml:space="preserve">S.No.                                                                                              </w:t>
      </w:r>
      <w:r w:rsidR="00B912DE">
        <w:rPr>
          <w:b/>
          <w:sz w:val="24"/>
          <w:szCs w:val="24"/>
        </w:rPr>
        <w:t xml:space="preserve">                         </w:t>
      </w:r>
      <w:r w:rsidR="001E26DB">
        <w:rPr>
          <w:b/>
          <w:sz w:val="24"/>
          <w:szCs w:val="24"/>
        </w:rPr>
        <w:t>Pg</w:t>
      </w:r>
      <w:r w:rsidRPr="00B912DE">
        <w:rPr>
          <w:b/>
          <w:sz w:val="24"/>
          <w:szCs w:val="24"/>
        </w:rPr>
        <w:t xml:space="preserve"> No.</w:t>
      </w:r>
    </w:p>
    <w:p w:rsidR="00806A95" w:rsidRPr="00B912DE" w:rsidRDefault="00806A95" w:rsidP="00B912DE">
      <w:pPr>
        <w:spacing w:line="200" w:lineRule="exact"/>
        <w:jc w:val="both"/>
        <w:rPr>
          <w:sz w:val="24"/>
          <w:szCs w:val="24"/>
        </w:rPr>
      </w:pPr>
    </w:p>
    <w:p w:rsidR="00806A95" w:rsidRPr="00B912DE" w:rsidRDefault="00806A95" w:rsidP="00B912DE">
      <w:pPr>
        <w:spacing w:before="19" w:line="200" w:lineRule="exact"/>
        <w:jc w:val="both"/>
        <w:rPr>
          <w:sz w:val="24"/>
          <w:szCs w:val="24"/>
        </w:rPr>
      </w:pPr>
    </w:p>
    <w:p w:rsidR="00806A95" w:rsidRPr="00B912DE" w:rsidRDefault="000F15B7" w:rsidP="00B912DE">
      <w:pPr>
        <w:ind w:left="533" w:right="433"/>
        <w:jc w:val="both"/>
        <w:rPr>
          <w:position w:val="1"/>
          <w:sz w:val="24"/>
          <w:szCs w:val="24"/>
        </w:rPr>
      </w:pPr>
      <w:r w:rsidRPr="00B912DE">
        <w:rPr>
          <w:b/>
          <w:sz w:val="24"/>
          <w:szCs w:val="24"/>
        </w:rPr>
        <w:t xml:space="preserve">1.       Introduction                                                                                                            </w:t>
      </w:r>
      <w:r w:rsidRPr="00B912DE">
        <w:rPr>
          <w:position w:val="1"/>
          <w:sz w:val="24"/>
          <w:szCs w:val="24"/>
        </w:rPr>
        <w:t>1</w:t>
      </w:r>
    </w:p>
    <w:p w:rsidR="00DF1370" w:rsidRPr="00B912DE" w:rsidRDefault="00DF1370" w:rsidP="00B912DE">
      <w:pPr>
        <w:ind w:left="533" w:right="433"/>
        <w:jc w:val="both"/>
        <w:rPr>
          <w:b/>
          <w:sz w:val="24"/>
          <w:szCs w:val="24"/>
        </w:rPr>
      </w:pPr>
    </w:p>
    <w:p w:rsidR="00DF1370" w:rsidRPr="00B912DE" w:rsidRDefault="00105B46" w:rsidP="002C50DC">
      <w:pPr>
        <w:pStyle w:val="ListParagraph"/>
        <w:numPr>
          <w:ilvl w:val="1"/>
          <w:numId w:val="2"/>
        </w:numPr>
        <w:spacing w:line="360" w:lineRule="auto"/>
        <w:ind w:right="433"/>
        <w:jc w:val="both"/>
        <w:rPr>
          <w:sz w:val="24"/>
          <w:szCs w:val="24"/>
        </w:rPr>
      </w:pPr>
      <w:r w:rsidRPr="00B912DE">
        <w:rPr>
          <w:sz w:val="24"/>
          <w:szCs w:val="24"/>
        </w:rPr>
        <w:t xml:space="preserve">  Background                                                                                                      1</w:t>
      </w:r>
    </w:p>
    <w:p w:rsidR="00105B46" w:rsidRPr="00B912DE" w:rsidRDefault="00105B46" w:rsidP="002C50DC">
      <w:pPr>
        <w:pStyle w:val="ListParagraph"/>
        <w:numPr>
          <w:ilvl w:val="1"/>
          <w:numId w:val="2"/>
        </w:numPr>
        <w:spacing w:line="360" w:lineRule="auto"/>
        <w:ind w:right="433"/>
        <w:jc w:val="both"/>
        <w:rPr>
          <w:sz w:val="24"/>
          <w:szCs w:val="24"/>
        </w:rPr>
      </w:pPr>
      <w:r w:rsidRPr="00B912DE">
        <w:rPr>
          <w:sz w:val="24"/>
          <w:szCs w:val="24"/>
        </w:rPr>
        <w:t xml:space="preserve">  Motivation and need                                                        </w:t>
      </w:r>
      <w:r w:rsidR="002C50DC">
        <w:rPr>
          <w:sz w:val="24"/>
          <w:szCs w:val="24"/>
        </w:rPr>
        <w:t xml:space="preserve">                          </w:t>
      </w:r>
      <w:r w:rsidR="00B61912">
        <w:rPr>
          <w:sz w:val="24"/>
          <w:szCs w:val="24"/>
        </w:rPr>
        <w:t>2</w:t>
      </w:r>
    </w:p>
    <w:p w:rsidR="002C50DC" w:rsidRDefault="00105B46" w:rsidP="002C50DC">
      <w:pPr>
        <w:pStyle w:val="ListParagraph"/>
        <w:numPr>
          <w:ilvl w:val="1"/>
          <w:numId w:val="2"/>
        </w:numPr>
        <w:spacing w:line="360" w:lineRule="auto"/>
        <w:ind w:right="433"/>
        <w:jc w:val="both"/>
        <w:rPr>
          <w:sz w:val="24"/>
          <w:szCs w:val="24"/>
        </w:rPr>
      </w:pPr>
      <w:r w:rsidRPr="00B912DE">
        <w:rPr>
          <w:sz w:val="24"/>
          <w:szCs w:val="24"/>
        </w:rPr>
        <w:t xml:space="preserve">  Objective     </w:t>
      </w:r>
      <w:r w:rsidR="00B61912">
        <w:rPr>
          <w:sz w:val="24"/>
          <w:szCs w:val="24"/>
        </w:rPr>
        <w:t xml:space="preserve">                                                                                           3</w:t>
      </w:r>
    </w:p>
    <w:p w:rsidR="005C4F20" w:rsidRDefault="002C50DC" w:rsidP="00B61912">
      <w:pPr>
        <w:pStyle w:val="ListParagraph"/>
        <w:numPr>
          <w:ilvl w:val="2"/>
          <w:numId w:val="12"/>
        </w:numPr>
        <w:spacing w:line="360" w:lineRule="auto"/>
        <w:ind w:right="433"/>
        <w:jc w:val="both"/>
        <w:rPr>
          <w:sz w:val="24"/>
          <w:szCs w:val="24"/>
        </w:rPr>
      </w:pPr>
      <w:r w:rsidRPr="00B61912">
        <w:rPr>
          <w:sz w:val="24"/>
          <w:szCs w:val="24"/>
        </w:rPr>
        <w:t xml:space="preserve">Project Beneficiaries   </w:t>
      </w:r>
    </w:p>
    <w:p w:rsidR="00105B46" w:rsidRPr="00B61912" w:rsidRDefault="005C4F20" w:rsidP="00B61912">
      <w:pPr>
        <w:pStyle w:val="ListParagraph"/>
        <w:numPr>
          <w:ilvl w:val="2"/>
          <w:numId w:val="12"/>
        </w:numPr>
        <w:spacing w:line="360" w:lineRule="auto"/>
        <w:ind w:right="433"/>
        <w:jc w:val="both"/>
        <w:rPr>
          <w:sz w:val="24"/>
          <w:szCs w:val="24"/>
        </w:rPr>
      </w:pPr>
      <w:r>
        <w:rPr>
          <w:sz w:val="24"/>
          <w:szCs w:val="24"/>
        </w:rPr>
        <w:t>Project Applications</w:t>
      </w:r>
      <w:r w:rsidR="00105B46" w:rsidRPr="00B61912">
        <w:rPr>
          <w:sz w:val="24"/>
          <w:szCs w:val="24"/>
        </w:rPr>
        <w:t xml:space="preserve">    </w:t>
      </w:r>
      <w:r w:rsidR="002C50DC" w:rsidRPr="00B61912">
        <w:rPr>
          <w:sz w:val="24"/>
          <w:szCs w:val="24"/>
        </w:rPr>
        <w:t xml:space="preserve">                                                </w:t>
      </w:r>
      <w:r w:rsidR="00B61912" w:rsidRPr="00B61912">
        <w:rPr>
          <w:sz w:val="24"/>
          <w:szCs w:val="24"/>
        </w:rPr>
        <w:t xml:space="preserve"> </w:t>
      </w:r>
      <w:r w:rsidR="00B61912">
        <w:rPr>
          <w:sz w:val="24"/>
          <w:szCs w:val="24"/>
        </w:rPr>
        <w:t xml:space="preserve">              </w:t>
      </w:r>
      <w:r w:rsidR="006A6000">
        <w:rPr>
          <w:sz w:val="24"/>
          <w:szCs w:val="24"/>
        </w:rPr>
        <w:t xml:space="preserve">  </w:t>
      </w:r>
      <w:r w:rsidR="002C50DC" w:rsidRPr="00B61912">
        <w:rPr>
          <w:sz w:val="24"/>
          <w:szCs w:val="24"/>
        </w:rPr>
        <w:t>3</w:t>
      </w:r>
      <w:r w:rsidR="00105B46" w:rsidRPr="00B61912">
        <w:rPr>
          <w:sz w:val="24"/>
          <w:szCs w:val="24"/>
        </w:rPr>
        <w:t xml:space="preserve">                                                                 </w:t>
      </w:r>
      <w:r w:rsidR="002C50DC" w:rsidRPr="00B61912">
        <w:rPr>
          <w:sz w:val="24"/>
          <w:szCs w:val="24"/>
        </w:rPr>
        <w:t xml:space="preserve">                             </w:t>
      </w:r>
    </w:p>
    <w:p w:rsidR="00CC2E1D" w:rsidRDefault="00105B46" w:rsidP="002C50DC">
      <w:pPr>
        <w:pStyle w:val="ListParagraph"/>
        <w:numPr>
          <w:ilvl w:val="1"/>
          <w:numId w:val="2"/>
        </w:numPr>
        <w:spacing w:line="360" w:lineRule="auto"/>
        <w:ind w:right="433"/>
        <w:jc w:val="both"/>
        <w:rPr>
          <w:sz w:val="24"/>
          <w:szCs w:val="24"/>
        </w:rPr>
      </w:pPr>
      <w:r w:rsidRPr="00B912DE">
        <w:rPr>
          <w:sz w:val="24"/>
          <w:szCs w:val="24"/>
        </w:rPr>
        <w:t xml:space="preserve">  Methodology            </w:t>
      </w:r>
      <w:r w:rsidR="005C4F20">
        <w:rPr>
          <w:sz w:val="24"/>
          <w:szCs w:val="24"/>
        </w:rPr>
        <w:t xml:space="preserve">  </w:t>
      </w:r>
    </w:p>
    <w:p w:rsidR="00CC2E1D" w:rsidRDefault="00CC2E1D" w:rsidP="00CC2E1D">
      <w:pPr>
        <w:pStyle w:val="ListParagraph"/>
        <w:numPr>
          <w:ilvl w:val="2"/>
          <w:numId w:val="23"/>
        </w:numPr>
        <w:spacing w:line="360" w:lineRule="auto"/>
        <w:ind w:right="433"/>
        <w:jc w:val="both"/>
        <w:rPr>
          <w:sz w:val="24"/>
          <w:szCs w:val="24"/>
        </w:rPr>
      </w:pPr>
      <w:r>
        <w:rPr>
          <w:sz w:val="24"/>
          <w:szCs w:val="24"/>
        </w:rPr>
        <w:t>Fuel consumed calculation</w:t>
      </w:r>
      <w:r>
        <w:rPr>
          <w:sz w:val="24"/>
          <w:szCs w:val="24"/>
        </w:rPr>
        <w:tab/>
      </w:r>
    </w:p>
    <w:p w:rsidR="00CC2E1D" w:rsidRDefault="00CC2E1D" w:rsidP="00CC2E1D">
      <w:pPr>
        <w:pStyle w:val="ListParagraph"/>
        <w:numPr>
          <w:ilvl w:val="2"/>
          <w:numId w:val="23"/>
        </w:numPr>
        <w:spacing w:line="360" w:lineRule="auto"/>
        <w:ind w:right="433"/>
        <w:jc w:val="both"/>
        <w:rPr>
          <w:sz w:val="24"/>
          <w:szCs w:val="24"/>
        </w:rPr>
      </w:pPr>
      <w:r>
        <w:rPr>
          <w:sz w:val="24"/>
          <w:szCs w:val="24"/>
        </w:rPr>
        <w:t>Charge estimation</w:t>
      </w:r>
    </w:p>
    <w:p w:rsidR="00CC2E1D" w:rsidRPr="00CC2E1D" w:rsidRDefault="00CC2E1D" w:rsidP="00CC2E1D">
      <w:pPr>
        <w:pStyle w:val="ListParagraph"/>
        <w:numPr>
          <w:ilvl w:val="2"/>
          <w:numId w:val="23"/>
        </w:numPr>
        <w:spacing w:line="360" w:lineRule="auto"/>
        <w:ind w:right="433"/>
        <w:jc w:val="both"/>
        <w:rPr>
          <w:sz w:val="24"/>
          <w:szCs w:val="24"/>
        </w:rPr>
      </w:pPr>
      <w:r w:rsidRPr="00CC2E1D">
        <w:rPr>
          <w:sz w:val="24"/>
          <w:szCs w:val="24"/>
        </w:rPr>
        <w:t>Estimation elapsed time and trace route</w:t>
      </w:r>
    </w:p>
    <w:p w:rsidR="00CC2E1D" w:rsidRDefault="00CC2E1D" w:rsidP="00CC2E1D">
      <w:pPr>
        <w:pStyle w:val="ListParagraph"/>
        <w:numPr>
          <w:ilvl w:val="2"/>
          <w:numId w:val="23"/>
        </w:numPr>
        <w:spacing w:line="360" w:lineRule="auto"/>
        <w:ind w:right="433"/>
        <w:jc w:val="both"/>
        <w:rPr>
          <w:sz w:val="24"/>
          <w:szCs w:val="24"/>
        </w:rPr>
      </w:pPr>
      <w:r>
        <w:rPr>
          <w:sz w:val="24"/>
          <w:szCs w:val="24"/>
        </w:rPr>
        <w:t>Comparison of flights</w:t>
      </w:r>
      <w:r>
        <w:rPr>
          <w:sz w:val="24"/>
          <w:szCs w:val="24"/>
        </w:rPr>
        <w:tab/>
      </w:r>
    </w:p>
    <w:p w:rsidR="005C4F20" w:rsidRDefault="00CC2E1D" w:rsidP="00CC2E1D">
      <w:pPr>
        <w:pStyle w:val="ListParagraph"/>
        <w:numPr>
          <w:ilvl w:val="2"/>
          <w:numId w:val="23"/>
        </w:numPr>
        <w:spacing w:line="360" w:lineRule="auto"/>
        <w:ind w:right="433"/>
        <w:jc w:val="both"/>
        <w:rPr>
          <w:sz w:val="24"/>
          <w:szCs w:val="24"/>
        </w:rPr>
      </w:pPr>
      <w:r>
        <w:rPr>
          <w:sz w:val="24"/>
          <w:szCs w:val="24"/>
        </w:rPr>
        <w:t>Final report generation</w:t>
      </w:r>
      <w:r w:rsidR="005C4F20">
        <w:rPr>
          <w:sz w:val="24"/>
          <w:szCs w:val="24"/>
        </w:rPr>
        <w:t xml:space="preserve">                                                                5</w:t>
      </w:r>
    </w:p>
    <w:p w:rsidR="00105B46" w:rsidRPr="00B912DE" w:rsidRDefault="005C4F20" w:rsidP="002C50DC">
      <w:pPr>
        <w:pStyle w:val="ListParagraph"/>
        <w:numPr>
          <w:ilvl w:val="1"/>
          <w:numId w:val="2"/>
        </w:numPr>
        <w:spacing w:line="360" w:lineRule="auto"/>
        <w:ind w:right="433"/>
        <w:jc w:val="both"/>
        <w:rPr>
          <w:sz w:val="24"/>
          <w:szCs w:val="24"/>
        </w:rPr>
      </w:pPr>
      <w:r>
        <w:rPr>
          <w:sz w:val="24"/>
          <w:szCs w:val="24"/>
        </w:rPr>
        <w:t>Block diagram of project</w:t>
      </w:r>
      <w:r w:rsidR="00105B46" w:rsidRPr="00B912DE">
        <w:rPr>
          <w:sz w:val="24"/>
          <w:szCs w:val="24"/>
        </w:rPr>
        <w:t xml:space="preserve">                                                                                        5</w:t>
      </w:r>
    </w:p>
    <w:p w:rsidR="00806A95" w:rsidRPr="00B912DE" w:rsidRDefault="00806A95" w:rsidP="002C50DC">
      <w:pPr>
        <w:spacing w:line="260" w:lineRule="exact"/>
        <w:jc w:val="center"/>
        <w:rPr>
          <w:sz w:val="24"/>
          <w:szCs w:val="24"/>
        </w:rPr>
      </w:pPr>
    </w:p>
    <w:p w:rsidR="00806A95" w:rsidRPr="00B912DE" w:rsidRDefault="00B61912" w:rsidP="00B912DE">
      <w:pPr>
        <w:ind w:left="535" w:right="450"/>
        <w:jc w:val="both"/>
        <w:rPr>
          <w:sz w:val="24"/>
          <w:szCs w:val="24"/>
        </w:rPr>
      </w:pPr>
      <w:r>
        <w:rPr>
          <w:b/>
          <w:sz w:val="24"/>
          <w:szCs w:val="24"/>
        </w:rPr>
        <w:t xml:space="preserve">2.       Literature Review </w:t>
      </w:r>
      <w:r w:rsidR="000F15B7" w:rsidRPr="00B912DE">
        <w:rPr>
          <w:b/>
          <w:sz w:val="24"/>
          <w:szCs w:val="24"/>
        </w:rPr>
        <w:t xml:space="preserve">                                                                                      </w:t>
      </w:r>
      <w:r>
        <w:rPr>
          <w:position w:val="1"/>
          <w:sz w:val="24"/>
          <w:szCs w:val="24"/>
        </w:rPr>
        <w:t xml:space="preserve"> 6</w:t>
      </w:r>
    </w:p>
    <w:p w:rsidR="00806A95" w:rsidRPr="00B912DE" w:rsidRDefault="00806A95" w:rsidP="00B912DE">
      <w:pPr>
        <w:spacing w:before="13" w:line="240" w:lineRule="exact"/>
        <w:jc w:val="both"/>
        <w:rPr>
          <w:sz w:val="24"/>
          <w:szCs w:val="24"/>
        </w:rPr>
      </w:pPr>
    </w:p>
    <w:p w:rsidR="00806A95" w:rsidRPr="00B912DE" w:rsidRDefault="00B61912" w:rsidP="00CC2E1D">
      <w:pPr>
        <w:spacing w:line="360" w:lineRule="auto"/>
        <w:ind w:left="1120"/>
        <w:jc w:val="both"/>
        <w:rPr>
          <w:sz w:val="24"/>
          <w:szCs w:val="24"/>
        </w:rPr>
      </w:pPr>
      <w:r>
        <w:rPr>
          <w:sz w:val="24"/>
          <w:szCs w:val="24"/>
        </w:rPr>
        <w:t xml:space="preserve">2.1.  </w:t>
      </w:r>
      <w:r w:rsidR="00CC2E1D">
        <w:rPr>
          <w:sz w:val="24"/>
          <w:szCs w:val="24"/>
        </w:rPr>
        <w:t>Literature review of each module</w:t>
      </w:r>
      <w:r w:rsidR="000F15B7" w:rsidRPr="00B912DE">
        <w:rPr>
          <w:sz w:val="24"/>
          <w:szCs w:val="24"/>
        </w:rPr>
        <w:t xml:space="preserve">                                                </w:t>
      </w:r>
      <w:r w:rsidR="001E26DB">
        <w:rPr>
          <w:sz w:val="24"/>
          <w:szCs w:val="24"/>
        </w:rPr>
        <w:t xml:space="preserve">                       </w:t>
      </w:r>
      <w:r w:rsidR="000F15B7" w:rsidRPr="00B912DE">
        <w:rPr>
          <w:sz w:val="24"/>
          <w:szCs w:val="24"/>
        </w:rPr>
        <w:t>5</w:t>
      </w:r>
    </w:p>
    <w:p w:rsidR="00806A95" w:rsidRPr="00B912DE" w:rsidRDefault="00CC2E1D" w:rsidP="00CC2E1D">
      <w:pPr>
        <w:spacing w:before="11" w:line="360" w:lineRule="auto"/>
        <w:ind w:left="1120" w:firstLine="320"/>
        <w:jc w:val="both"/>
        <w:rPr>
          <w:sz w:val="24"/>
          <w:szCs w:val="24"/>
        </w:rPr>
      </w:pPr>
      <w:r>
        <w:rPr>
          <w:sz w:val="24"/>
          <w:szCs w:val="24"/>
        </w:rPr>
        <w:t>2.1.1</w:t>
      </w:r>
      <w:r w:rsidR="000F15B7" w:rsidRPr="00B912DE">
        <w:rPr>
          <w:sz w:val="24"/>
          <w:szCs w:val="24"/>
        </w:rPr>
        <w:t>.</w:t>
      </w:r>
      <w:r>
        <w:rPr>
          <w:sz w:val="24"/>
          <w:szCs w:val="24"/>
        </w:rPr>
        <w:t xml:space="preserve">  Fuel economy</w:t>
      </w:r>
      <w:r w:rsidR="000F15B7" w:rsidRPr="00B912DE">
        <w:rPr>
          <w:sz w:val="24"/>
          <w:szCs w:val="24"/>
        </w:rPr>
        <w:t xml:space="preserve">                                                 </w:t>
      </w:r>
      <w:r w:rsidR="001E26DB">
        <w:rPr>
          <w:sz w:val="24"/>
          <w:szCs w:val="24"/>
        </w:rPr>
        <w:t xml:space="preserve">                       </w:t>
      </w:r>
      <w:r w:rsidR="000F15B7" w:rsidRPr="00B912DE">
        <w:rPr>
          <w:sz w:val="24"/>
          <w:szCs w:val="24"/>
        </w:rPr>
        <w:t>6</w:t>
      </w:r>
    </w:p>
    <w:p w:rsidR="00806A95" w:rsidRDefault="00CC2E1D" w:rsidP="00CC2E1D">
      <w:pPr>
        <w:spacing w:before="6" w:line="360" w:lineRule="auto"/>
        <w:ind w:left="1120" w:firstLine="320"/>
        <w:jc w:val="both"/>
        <w:rPr>
          <w:sz w:val="24"/>
          <w:szCs w:val="24"/>
        </w:rPr>
      </w:pPr>
      <w:r>
        <w:rPr>
          <w:sz w:val="24"/>
          <w:szCs w:val="24"/>
        </w:rPr>
        <w:t>2.1.2.  Charge economy</w:t>
      </w:r>
      <w:r w:rsidR="000F15B7" w:rsidRPr="00B912DE">
        <w:rPr>
          <w:sz w:val="24"/>
          <w:szCs w:val="24"/>
        </w:rPr>
        <w:t xml:space="preserve">                             </w:t>
      </w:r>
      <w:r w:rsidR="00B61912">
        <w:rPr>
          <w:sz w:val="24"/>
          <w:szCs w:val="24"/>
        </w:rPr>
        <w:t xml:space="preserve"> </w:t>
      </w:r>
      <w:r w:rsidR="000F15B7" w:rsidRPr="00B912DE">
        <w:rPr>
          <w:sz w:val="24"/>
          <w:szCs w:val="24"/>
        </w:rPr>
        <w:t xml:space="preserve">                       </w:t>
      </w:r>
      <w:r w:rsidR="001E26DB">
        <w:rPr>
          <w:sz w:val="24"/>
          <w:szCs w:val="24"/>
        </w:rPr>
        <w:t xml:space="preserve">                       </w:t>
      </w:r>
      <w:r w:rsidR="000F15B7" w:rsidRPr="00B912DE">
        <w:rPr>
          <w:sz w:val="24"/>
          <w:szCs w:val="24"/>
        </w:rPr>
        <w:t>8</w:t>
      </w:r>
    </w:p>
    <w:p w:rsidR="00CC2E1D" w:rsidRDefault="00CC2E1D" w:rsidP="00CC2E1D">
      <w:pPr>
        <w:spacing w:before="6" w:line="360" w:lineRule="auto"/>
        <w:ind w:left="1120" w:firstLine="320"/>
        <w:jc w:val="both"/>
        <w:rPr>
          <w:sz w:val="24"/>
          <w:szCs w:val="24"/>
        </w:rPr>
      </w:pPr>
      <w:r>
        <w:rPr>
          <w:sz w:val="24"/>
          <w:szCs w:val="24"/>
        </w:rPr>
        <w:t>2.1.3   If Delay Cost</w:t>
      </w:r>
    </w:p>
    <w:p w:rsidR="00AF446E" w:rsidRPr="00B912DE" w:rsidRDefault="00AF446E" w:rsidP="00CC2E1D">
      <w:pPr>
        <w:spacing w:before="6" w:line="360" w:lineRule="auto"/>
        <w:ind w:left="1120" w:firstLine="320"/>
        <w:jc w:val="both"/>
        <w:rPr>
          <w:sz w:val="24"/>
          <w:szCs w:val="24"/>
        </w:rPr>
      </w:pPr>
      <w:r>
        <w:rPr>
          <w:sz w:val="24"/>
          <w:szCs w:val="24"/>
        </w:rPr>
        <w:t>2.1.4   Competitive analysis need</w:t>
      </w:r>
    </w:p>
    <w:p w:rsidR="00806A95" w:rsidRPr="00B912DE" w:rsidRDefault="00806A95" w:rsidP="00B912DE">
      <w:pPr>
        <w:spacing w:before="1" w:line="100" w:lineRule="exact"/>
        <w:jc w:val="both"/>
        <w:rPr>
          <w:sz w:val="24"/>
          <w:szCs w:val="24"/>
        </w:rPr>
      </w:pPr>
    </w:p>
    <w:p w:rsidR="00806A95" w:rsidRPr="00B912DE" w:rsidRDefault="00806A95" w:rsidP="00B912DE">
      <w:pPr>
        <w:spacing w:line="200" w:lineRule="exact"/>
        <w:jc w:val="both"/>
        <w:rPr>
          <w:sz w:val="24"/>
          <w:szCs w:val="24"/>
        </w:rPr>
      </w:pPr>
    </w:p>
    <w:p w:rsidR="00806A95" w:rsidRPr="00B912DE" w:rsidRDefault="00991C30" w:rsidP="00991C30">
      <w:pPr>
        <w:ind w:left="536" w:right="381"/>
        <w:rPr>
          <w:sz w:val="24"/>
          <w:szCs w:val="24"/>
        </w:rPr>
      </w:pPr>
      <w:r>
        <w:rPr>
          <w:b/>
          <w:sz w:val="24"/>
          <w:szCs w:val="24"/>
        </w:rPr>
        <w:t xml:space="preserve">3.       Spotlight: </w:t>
      </w:r>
      <w:r w:rsidR="00CC2E1D">
        <w:rPr>
          <w:b/>
          <w:sz w:val="24"/>
          <w:szCs w:val="24"/>
        </w:rPr>
        <w:t>Deep dive into Data Analytics</w:t>
      </w:r>
      <w:r w:rsidR="000F15B7" w:rsidRPr="00B912DE">
        <w:rPr>
          <w:b/>
          <w:sz w:val="24"/>
          <w:szCs w:val="24"/>
        </w:rPr>
        <w:t xml:space="preserve">  </w:t>
      </w:r>
      <w:r>
        <w:rPr>
          <w:b/>
          <w:sz w:val="24"/>
          <w:szCs w:val="24"/>
        </w:rPr>
        <w:t xml:space="preserve">                                                     </w:t>
      </w:r>
      <w:r w:rsidR="000F15B7" w:rsidRPr="00B912DE">
        <w:rPr>
          <w:b/>
          <w:sz w:val="24"/>
          <w:szCs w:val="24"/>
        </w:rPr>
        <w:t xml:space="preserve">                                                      </w:t>
      </w:r>
      <w:r>
        <w:rPr>
          <w:b/>
          <w:sz w:val="24"/>
          <w:szCs w:val="24"/>
        </w:rPr>
        <w:t xml:space="preserve">                              </w:t>
      </w:r>
    </w:p>
    <w:p w:rsidR="00806A95" w:rsidRPr="00B912DE" w:rsidRDefault="00806A95" w:rsidP="00B912DE">
      <w:pPr>
        <w:spacing w:before="6" w:line="260" w:lineRule="exact"/>
        <w:jc w:val="both"/>
        <w:rPr>
          <w:sz w:val="24"/>
          <w:szCs w:val="24"/>
        </w:rPr>
      </w:pPr>
    </w:p>
    <w:p w:rsidR="00806A95" w:rsidRPr="00B912DE" w:rsidRDefault="000F15B7" w:rsidP="006A6000">
      <w:pPr>
        <w:spacing w:line="360" w:lineRule="auto"/>
        <w:ind w:left="1120"/>
        <w:jc w:val="both"/>
        <w:rPr>
          <w:sz w:val="24"/>
          <w:szCs w:val="24"/>
        </w:rPr>
      </w:pPr>
      <w:r w:rsidRPr="00B912DE">
        <w:rPr>
          <w:sz w:val="24"/>
          <w:szCs w:val="24"/>
        </w:rPr>
        <w:t xml:space="preserve">3.1.  </w:t>
      </w:r>
      <w:r w:rsidR="006A6000">
        <w:rPr>
          <w:sz w:val="24"/>
          <w:szCs w:val="24"/>
        </w:rPr>
        <w:t>Footsteps of Data analytics</w:t>
      </w:r>
      <w:r w:rsidRPr="00B912DE">
        <w:rPr>
          <w:sz w:val="24"/>
          <w:szCs w:val="24"/>
        </w:rPr>
        <w:t xml:space="preserve">                                                                                    19</w:t>
      </w:r>
    </w:p>
    <w:p w:rsidR="00806A95" w:rsidRPr="00B912DE" w:rsidRDefault="006A6000" w:rsidP="006A6000">
      <w:pPr>
        <w:spacing w:before="11" w:line="360" w:lineRule="auto"/>
        <w:ind w:left="1120"/>
        <w:jc w:val="both"/>
        <w:rPr>
          <w:sz w:val="24"/>
          <w:szCs w:val="24"/>
        </w:rPr>
      </w:pPr>
      <w:r>
        <w:rPr>
          <w:sz w:val="24"/>
          <w:szCs w:val="24"/>
        </w:rPr>
        <w:t>3.2   Characteristics of Data analyst</w:t>
      </w:r>
      <w:r w:rsidR="000F15B7" w:rsidRPr="00B912DE">
        <w:rPr>
          <w:sz w:val="24"/>
          <w:szCs w:val="24"/>
        </w:rPr>
        <w:t xml:space="preserve">                                                                                20</w:t>
      </w:r>
    </w:p>
    <w:p w:rsidR="00806A95" w:rsidRDefault="006A6000" w:rsidP="006A6000">
      <w:pPr>
        <w:spacing w:before="6" w:line="360" w:lineRule="auto"/>
        <w:ind w:left="1120"/>
        <w:jc w:val="both"/>
        <w:rPr>
          <w:sz w:val="24"/>
          <w:szCs w:val="24"/>
        </w:rPr>
      </w:pPr>
      <w:r>
        <w:rPr>
          <w:sz w:val="24"/>
          <w:szCs w:val="24"/>
        </w:rPr>
        <w:t>3.3   Jobs related to Data analytics</w:t>
      </w:r>
      <w:r w:rsidR="000F15B7" w:rsidRPr="00B912DE">
        <w:rPr>
          <w:sz w:val="24"/>
          <w:szCs w:val="24"/>
        </w:rPr>
        <w:t xml:space="preserve">                                                                                   23</w:t>
      </w:r>
    </w:p>
    <w:p w:rsidR="006A6000" w:rsidRPr="00B912DE" w:rsidRDefault="006A6000" w:rsidP="006A6000">
      <w:pPr>
        <w:spacing w:line="200" w:lineRule="exact"/>
        <w:jc w:val="both"/>
        <w:rPr>
          <w:sz w:val="24"/>
          <w:szCs w:val="24"/>
        </w:rPr>
      </w:pPr>
    </w:p>
    <w:p w:rsidR="006A6000" w:rsidRPr="00B912DE" w:rsidRDefault="006A6000" w:rsidP="006A6000">
      <w:pPr>
        <w:ind w:left="536" w:right="381"/>
        <w:rPr>
          <w:sz w:val="24"/>
          <w:szCs w:val="24"/>
        </w:rPr>
      </w:pPr>
      <w:r>
        <w:rPr>
          <w:b/>
          <w:sz w:val="24"/>
          <w:szCs w:val="24"/>
        </w:rPr>
        <w:t>4.       Hello World!</w:t>
      </w:r>
      <w:r w:rsidRPr="00B912DE">
        <w:rPr>
          <w:b/>
          <w:sz w:val="24"/>
          <w:szCs w:val="24"/>
        </w:rPr>
        <w:t xml:space="preserve">  </w:t>
      </w:r>
      <w:r>
        <w:rPr>
          <w:b/>
          <w:sz w:val="24"/>
          <w:szCs w:val="24"/>
        </w:rPr>
        <w:t xml:space="preserve">                                                     </w:t>
      </w:r>
      <w:r w:rsidRPr="00B912DE">
        <w:rPr>
          <w:b/>
          <w:sz w:val="24"/>
          <w:szCs w:val="24"/>
        </w:rPr>
        <w:t xml:space="preserve">                                                      </w:t>
      </w:r>
      <w:r>
        <w:rPr>
          <w:b/>
          <w:sz w:val="24"/>
          <w:szCs w:val="24"/>
        </w:rPr>
        <w:t xml:space="preserve">                              </w:t>
      </w:r>
    </w:p>
    <w:p w:rsidR="006A6000" w:rsidRPr="00B912DE" w:rsidRDefault="006A6000" w:rsidP="006A6000">
      <w:pPr>
        <w:spacing w:before="6" w:line="360" w:lineRule="auto"/>
        <w:ind w:left="1120"/>
        <w:jc w:val="both"/>
        <w:rPr>
          <w:sz w:val="24"/>
          <w:szCs w:val="24"/>
        </w:rPr>
      </w:pPr>
    </w:p>
    <w:p w:rsidR="00806A95" w:rsidRPr="00B912DE" w:rsidRDefault="00806A95" w:rsidP="00B912DE">
      <w:pPr>
        <w:spacing w:line="200" w:lineRule="exact"/>
        <w:jc w:val="both"/>
        <w:rPr>
          <w:sz w:val="24"/>
          <w:szCs w:val="24"/>
        </w:rPr>
      </w:pPr>
    </w:p>
    <w:p w:rsidR="00806A95" w:rsidRPr="00B912DE" w:rsidRDefault="00806A95" w:rsidP="00B912DE">
      <w:pPr>
        <w:spacing w:before="3" w:line="240" w:lineRule="exact"/>
        <w:jc w:val="both"/>
        <w:rPr>
          <w:sz w:val="24"/>
          <w:szCs w:val="24"/>
        </w:rPr>
      </w:pPr>
    </w:p>
    <w:p w:rsidR="00806A95" w:rsidRPr="00B912DE" w:rsidRDefault="000F15B7" w:rsidP="00B912DE">
      <w:pPr>
        <w:ind w:left="535" w:right="375"/>
        <w:jc w:val="both"/>
        <w:rPr>
          <w:sz w:val="24"/>
          <w:szCs w:val="24"/>
        </w:rPr>
      </w:pPr>
      <w:r w:rsidRPr="00B912DE">
        <w:rPr>
          <w:b/>
          <w:sz w:val="24"/>
          <w:szCs w:val="24"/>
        </w:rPr>
        <w:t xml:space="preserve">8.       Conclusion                                                                                                             </w:t>
      </w:r>
      <w:r w:rsidRPr="00B912DE">
        <w:rPr>
          <w:sz w:val="24"/>
          <w:szCs w:val="24"/>
        </w:rPr>
        <w:t>98</w:t>
      </w:r>
    </w:p>
    <w:p w:rsidR="00806A95" w:rsidRPr="00B912DE" w:rsidRDefault="00806A95" w:rsidP="00B912DE">
      <w:pPr>
        <w:spacing w:before="2" w:line="100" w:lineRule="exact"/>
        <w:jc w:val="both"/>
        <w:rPr>
          <w:sz w:val="24"/>
          <w:szCs w:val="24"/>
        </w:rPr>
      </w:pPr>
    </w:p>
    <w:p w:rsidR="00806A95" w:rsidRPr="00B912DE" w:rsidRDefault="00806A95" w:rsidP="00B912DE">
      <w:pPr>
        <w:spacing w:line="200" w:lineRule="exact"/>
        <w:jc w:val="both"/>
        <w:rPr>
          <w:sz w:val="24"/>
          <w:szCs w:val="24"/>
        </w:rPr>
      </w:pPr>
    </w:p>
    <w:p w:rsidR="00806A95" w:rsidRPr="00B912DE" w:rsidRDefault="000F15B7" w:rsidP="00B912DE">
      <w:pPr>
        <w:ind w:left="1120"/>
        <w:jc w:val="both"/>
        <w:rPr>
          <w:sz w:val="24"/>
          <w:szCs w:val="24"/>
        </w:rPr>
      </w:pPr>
      <w:r w:rsidRPr="00B912DE">
        <w:rPr>
          <w:b/>
          <w:sz w:val="24"/>
          <w:szCs w:val="24"/>
        </w:rPr>
        <w:t xml:space="preserve">Appendix A:  Name of First Appendix                                                              </w:t>
      </w:r>
      <w:r w:rsidRPr="00B912DE">
        <w:rPr>
          <w:sz w:val="24"/>
          <w:szCs w:val="24"/>
        </w:rPr>
        <w:t>100</w:t>
      </w:r>
    </w:p>
    <w:p w:rsidR="00806A95" w:rsidRPr="00B912DE" w:rsidRDefault="00806A95" w:rsidP="00B912DE">
      <w:pPr>
        <w:spacing w:before="10" w:line="120" w:lineRule="exact"/>
        <w:jc w:val="both"/>
        <w:rPr>
          <w:sz w:val="24"/>
          <w:szCs w:val="24"/>
        </w:rPr>
      </w:pPr>
    </w:p>
    <w:p w:rsidR="00806A95" w:rsidRPr="00B912DE" w:rsidRDefault="00806A95" w:rsidP="00B912DE">
      <w:pPr>
        <w:spacing w:line="200" w:lineRule="exact"/>
        <w:jc w:val="both"/>
        <w:rPr>
          <w:sz w:val="24"/>
          <w:szCs w:val="24"/>
        </w:rPr>
      </w:pPr>
    </w:p>
    <w:p w:rsidR="00806A95" w:rsidRPr="00B912DE" w:rsidRDefault="000F15B7" w:rsidP="00B912DE">
      <w:pPr>
        <w:ind w:left="1120"/>
        <w:jc w:val="both"/>
        <w:rPr>
          <w:sz w:val="24"/>
          <w:szCs w:val="24"/>
        </w:rPr>
      </w:pPr>
      <w:r w:rsidRPr="00B912DE">
        <w:rPr>
          <w:b/>
          <w:sz w:val="24"/>
          <w:szCs w:val="24"/>
        </w:rPr>
        <w:t xml:space="preserve">Appendix B:  Name of Second Appendix                                                          </w:t>
      </w:r>
      <w:r w:rsidRPr="00B912DE">
        <w:rPr>
          <w:sz w:val="24"/>
          <w:szCs w:val="24"/>
        </w:rPr>
        <w:t>103</w:t>
      </w:r>
    </w:p>
    <w:p w:rsidR="00806A95" w:rsidRPr="00B912DE" w:rsidRDefault="00806A95" w:rsidP="00B912DE">
      <w:pPr>
        <w:spacing w:line="200" w:lineRule="exact"/>
        <w:jc w:val="both"/>
        <w:rPr>
          <w:sz w:val="24"/>
          <w:szCs w:val="24"/>
        </w:rPr>
      </w:pPr>
    </w:p>
    <w:p w:rsidR="00806A95" w:rsidRPr="00B912DE" w:rsidRDefault="00806A95" w:rsidP="00B912DE">
      <w:pPr>
        <w:spacing w:before="16" w:line="200" w:lineRule="exact"/>
        <w:jc w:val="both"/>
        <w:rPr>
          <w:sz w:val="24"/>
          <w:szCs w:val="24"/>
        </w:rPr>
      </w:pPr>
    </w:p>
    <w:p w:rsidR="00806A95" w:rsidRPr="00B912DE" w:rsidRDefault="000F15B7" w:rsidP="00B912DE">
      <w:pPr>
        <w:ind w:left="1120"/>
        <w:jc w:val="both"/>
        <w:rPr>
          <w:sz w:val="24"/>
          <w:szCs w:val="24"/>
        </w:rPr>
      </w:pPr>
      <w:r w:rsidRPr="00B912DE">
        <w:rPr>
          <w:b/>
          <w:sz w:val="24"/>
          <w:szCs w:val="24"/>
        </w:rPr>
        <w:t xml:space="preserve">Appendix C:  Name of Third Appendix                                                            </w:t>
      </w:r>
      <w:r w:rsidRPr="00B912DE">
        <w:rPr>
          <w:position w:val="1"/>
          <w:sz w:val="24"/>
          <w:szCs w:val="24"/>
        </w:rPr>
        <w:t>105</w:t>
      </w:r>
    </w:p>
    <w:p w:rsidR="00806A95" w:rsidRPr="00B912DE" w:rsidRDefault="00806A95" w:rsidP="00B912DE">
      <w:pPr>
        <w:spacing w:line="200" w:lineRule="exact"/>
        <w:jc w:val="both"/>
        <w:rPr>
          <w:sz w:val="24"/>
          <w:szCs w:val="24"/>
        </w:rPr>
      </w:pPr>
    </w:p>
    <w:p w:rsidR="00806A95" w:rsidRPr="00B912DE" w:rsidRDefault="00806A95" w:rsidP="00B912DE">
      <w:pPr>
        <w:spacing w:before="1" w:line="220" w:lineRule="exact"/>
        <w:jc w:val="both"/>
        <w:rPr>
          <w:sz w:val="24"/>
          <w:szCs w:val="24"/>
        </w:rPr>
      </w:pPr>
    </w:p>
    <w:p w:rsidR="00806A95" w:rsidRPr="00B912DE" w:rsidRDefault="000F15B7" w:rsidP="00B912DE">
      <w:pPr>
        <w:ind w:left="1120"/>
        <w:jc w:val="both"/>
        <w:rPr>
          <w:sz w:val="24"/>
          <w:szCs w:val="24"/>
        </w:rPr>
      </w:pPr>
      <w:r w:rsidRPr="00B912DE">
        <w:rPr>
          <w:b/>
          <w:sz w:val="24"/>
          <w:szCs w:val="24"/>
        </w:rPr>
        <w:t xml:space="preserve">References                                                                                                            </w:t>
      </w:r>
      <w:r w:rsidRPr="00B912DE">
        <w:rPr>
          <w:sz w:val="24"/>
          <w:szCs w:val="24"/>
        </w:rPr>
        <w:t>106</w:t>
      </w:r>
    </w:p>
    <w:p w:rsidR="00806A95" w:rsidRPr="00B912DE" w:rsidRDefault="00806A95" w:rsidP="00B912DE">
      <w:pPr>
        <w:spacing w:before="2" w:line="120" w:lineRule="exact"/>
        <w:jc w:val="both"/>
        <w:rPr>
          <w:sz w:val="24"/>
          <w:szCs w:val="24"/>
        </w:rPr>
      </w:pPr>
    </w:p>
    <w:p w:rsidR="00806A95" w:rsidRPr="00B912DE" w:rsidRDefault="00806A95" w:rsidP="00B912DE">
      <w:pPr>
        <w:spacing w:line="200" w:lineRule="exact"/>
        <w:jc w:val="both"/>
        <w:rPr>
          <w:sz w:val="24"/>
          <w:szCs w:val="24"/>
        </w:rPr>
      </w:pPr>
    </w:p>
    <w:p w:rsidR="00806A95" w:rsidRPr="00B912DE" w:rsidRDefault="000F15B7" w:rsidP="00B912DE">
      <w:pPr>
        <w:ind w:left="1120"/>
        <w:jc w:val="both"/>
        <w:rPr>
          <w:position w:val="1"/>
          <w:sz w:val="24"/>
          <w:szCs w:val="24"/>
        </w:rPr>
      </w:pPr>
      <w:r w:rsidRPr="00B912DE">
        <w:rPr>
          <w:b/>
          <w:sz w:val="24"/>
          <w:szCs w:val="24"/>
        </w:rPr>
        <w:t xml:space="preserve">Bibliography                                                                                                         </w:t>
      </w:r>
      <w:r w:rsidRPr="00B912DE">
        <w:rPr>
          <w:position w:val="1"/>
          <w:sz w:val="24"/>
          <w:szCs w:val="24"/>
        </w:rPr>
        <w:t>107</w:t>
      </w:r>
    </w:p>
    <w:p w:rsidR="00105B46" w:rsidRPr="00B912DE" w:rsidRDefault="00105B46" w:rsidP="00B912DE">
      <w:pPr>
        <w:ind w:left="1120"/>
        <w:jc w:val="both"/>
        <w:rPr>
          <w:position w:val="1"/>
          <w:sz w:val="24"/>
          <w:szCs w:val="24"/>
        </w:rPr>
      </w:pPr>
    </w:p>
    <w:p w:rsidR="00105B46" w:rsidRDefault="00105B46" w:rsidP="00B912DE">
      <w:pPr>
        <w:ind w:left="1120"/>
        <w:jc w:val="both"/>
        <w:rPr>
          <w:position w:val="1"/>
          <w:sz w:val="22"/>
          <w:szCs w:val="22"/>
        </w:rPr>
      </w:pPr>
    </w:p>
    <w:p w:rsidR="00105B46" w:rsidRDefault="00105B46" w:rsidP="00B912DE">
      <w:pPr>
        <w:ind w:left="1120"/>
        <w:jc w:val="both"/>
        <w:rPr>
          <w:position w:val="1"/>
          <w:sz w:val="22"/>
          <w:szCs w:val="22"/>
        </w:rPr>
      </w:pPr>
    </w:p>
    <w:p w:rsidR="00105B46" w:rsidRDefault="00105B46" w:rsidP="00B912DE">
      <w:pPr>
        <w:ind w:left="1120"/>
        <w:jc w:val="both"/>
        <w:rPr>
          <w:position w:val="1"/>
          <w:sz w:val="22"/>
          <w:szCs w:val="22"/>
        </w:rPr>
      </w:pPr>
    </w:p>
    <w:p w:rsidR="00105B46" w:rsidRDefault="00105B46" w:rsidP="00B912DE">
      <w:pPr>
        <w:ind w:left="1120"/>
        <w:jc w:val="both"/>
        <w:rPr>
          <w:position w:val="1"/>
          <w:sz w:val="22"/>
          <w:szCs w:val="22"/>
        </w:rPr>
      </w:pPr>
    </w:p>
    <w:p w:rsidR="00105B46" w:rsidRDefault="00105B46" w:rsidP="00B912DE">
      <w:pPr>
        <w:ind w:left="1120"/>
        <w:jc w:val="both"/>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rsidP="00105B46">
      <w:pPr>
        <w:rPr>
          <w:position w:val="1"/>
          <w:sz w:val="22"/>
          <w:szCs w:val="22"/>
        </w:rPr>
      </w:pPr>
    </w:p>
    <w:p w:rsidR="00105B46" w:rsidRDefault="00105B46" w:rsidP="00105B46">
      <w:pPr>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pPr>
        <w:ind w:left="1120"/>
        <w:rPr>
          <w:position w:val="1"/>
          <w:sz w:val="22"/>
          <w:szCs w:val="22"/>
        </w:rPr>
      </w:pPr>
    </w:p>
    <w:p w:rsidR="00105B46" w:rsidRDefault="00105B46" w:rsidP="00CE7BDA">
      <w:pPr>
        <w:rPr>
          <w:sz w:val="22"/>
          <w:szCs w:val="22"/>
        </w:rPr>
        <w:sectPr w:rsidR="00105B46">
          <w:headerReference w:type="default" r:id="rId11"/>
          <w:pgSz w:w="12240" w:h="15840"/>
          <w:pgMar w:top="1480" w:right="1700" w:bottom="280" w:left="1720" w:header="0" w:footer="0" w:gutter="0"/>
          <w:cols w:space="720"/>
        </w:sectPr>
      </w:pPr>
    </w:p>
    <w:p w:rsidR="008464AB" w:rsidRDefault="008464AB" w:rsidP="008464AB">
      <w:pPr>
        <w:spacing w:before="32"/>
        <w:ind w:right="-53"/>
      </w:pPr>
      <w:r>
        <w:rPr>
          <w:b/>
          <w:sz w:val="22"/>
          <w:szCs w:val="22"/>
        </w:rPr>
        <w:lastRenderedPageBreak/>
        <w:t xml:space="preserve">      </w:t>
      </w:r>
    </w:p>
    <w:p w:rsidR="008464AB" w:rsidRPr="008464AB" w:rsidRDefault="008464AB" w:rsidP="008464AB">
      <w:pPr>
        <w:spacing w:before="32"/>
        <w:ind w:right="-53"/>
      </w:pPr>
      <w:r>
        <w:rPr>
          <w:b/>
          <w:position w:val="-1"/>
          <w:sz w:val="22"/>
          <w:szCs w:val="22"/>
        </w:rPr>
        <w:t>CHAPTER 1</w:t>
      </w:r>
    </w:p>
    <w:p w:rsidR="008464AB" w:rsidRPr="008464AB" w:rsidRDefault="008464AB" w:rsidP="008464AB">
      <w:pPr>
        <w:spacing w:before="32"/>
        <w:ind w:right="-53"/>
        <w:jc w:val="center"/>
        <w:rPr>
          <w:sz w:val="22"/>
          <w:szCs w:val="22"/>
        </w:rPr>
      </w:pPr>
      <w:r>
        <w:rPr>
          <w:b/>
          <w:position w:val="-1"/>
          <w:sz w:val="22"/>
          <w:szCs w:val="22"/>
        </w:rPr>
        <w:t>Introduction</w:t>
      </w:r>
    </w:p>
    <w:p w:rsidR="0038614A" w:rsidRPr="00B912DE" w:rsidRDefault="0044423F" w:rsidP="001E26DB">
      <w:pPr>
        <w:autoSpaceDE w:val="0"/>
        <w:autoSpaceDN w:val="0"/>
        <w:adjustRightInd w:val="0"/>
        <w:spacing w:line="480" w:lineRule="auto"/>
        <w:jc w:val="both"/>
        <w:rPr>
          <w:rFonts w:ascii="ArialMT" w:hAnsi="ArialMT" w:cs="ArialMT"/>
          <w:sz w:val="22"/>
          <w:szCs w:val="22"/>
        </w:rPr>
      </w:pPr>
      <w:r w:rsidRPr="0044423F">
        <w:rPr>
          <w:sz w:val="24"/>
          <w:szCs w:val="24"/>
        </w:rPr>
        <w:t>Within the few last years, the aviation market has developed and changed significantly. Growing globalization has connected the markets more and more to each other, but also the growing population has led to an inc</w:t>
      </w:r>
      <w:r>
        <w:rPr>
          <w:sz w:val="24"/>
          <w:szCs w:val="24"/>
        </w:rPr>
        <w:t xml:space="preserve">reased demand in flight travel. The extent of competition in the </w:t>
      </w:r>
      <w:r w:rsidRPr="00B912DE">
        <w:rPr>
          <w:sz w:val="24"/>
          <w:szCs w:val="24"/>
        </w:rPr>
        <w:t xml:space="preserve">airline industry is high, as there are many airlines competing for their reputation in the industry. </w:t>
      </w:r>
      <w:r w:rsidR="0038614A" w:rsidRPr="00B912DE">
        <w:rPr>
          <w:sz w:val="22"/>
          <w:szCs w:val="22"/>
        </w:rPr>
        <w:t>To determine the profitability</w:t>
      </w:r>
      <w:r w:rsidR="00B912DE" w:rsidRPr="00B912DE">
        <w:rPr>
          <w:sz w:val="22"/>
          <w:szCs w:val="22"/>
        </w:rPr>
        <w:t xml:space="preserve"> of the airline industry, we have performed an industry </w:t>
      </w:r>
      <w:r w:rsidR="00B912DE">
        <w:rPr>
          <w:sz w:val="22"/>
          <w:szCs w:val="22"/>
        </w:rPr>
        <w:t xml:space="preserve">competitive </w:t>
      </w:r>
      <w:r w:rsidR="00B912DE" w:rsidRPr="00B912DE">
        <w:rPr>
          <w:sz w:val="22"/>
          <w:szCs w:val="22"/>
        </w:rPr>
        <w:t xml:space="preserve">analysis. </w:t>
      </w:r>
      <w:r w:rsidR="0038614A" w:rsidRPr="00B912DE">
        <w:rPr>
          <w:sz w:val="22"/>
          <w:szCs w:val="22"/>
        </w:rPr>
        <w:t>This industry analysis will help us in</w:t>
      </w:r>
      <w:r w:rsidR="00B912DE" w:rsidRPr="00B912DE">
        <w:rPr>
          <w:sz w:val="22"/>
          <w:szCs w:val="22"/>
        </w:rPr>
        <w:t xml:space="preserve"> understanding the </w:t>
      </w:r>
      <w:r w:rsidR="0038614A" w:rsidRPr="00B912DE">
        <w:rPr>
          <w:sz w:val="22"/>
          <w:szCs w:val="22"/>
        </w:rPr>
        <w:t>size of the Potential Industry Earnings (PIE), and</w:t>
      </w:r>
      <w:r w:rsidR="00B912DE" w:rsidRPr="00B912DE">
        <w:rPr>
          <w:sz w:val="22"/>
          <w:szCs w:val="22"/>
        </w:rPr>
        <w:t xml:space="preserve"> how much of this the different </w:t>
      </w:r>
      <w:r w:rsidR="0038614A" w:rsidRPr="00B912DE">
        <w:rPr>
          <w:sz w:val="22"/>
          <w:szCs w:val="22"/>
        </w:rPr>
        <w:t>participants can extract.</w:t>
      </w:r>
    </w:p>
    <w:p w:rsidR="00806A95" w:rsidRPr="00B912DE" w:rsidRDefault="00B912DE" w:rsidP="00B912DE">
      <w:pPr>
        <w:pStyle w:val="ListParagraph"/>
        <w:numPr>
          <w:ilvl w:val="1"/>
          <w:numId w:val="3"/>
        </w:numPr>
        <w:spacing w:before="26"/>
        <w:rPr>
          <w:b/>
          <w:sz w:val="22"/>
          <w:szCs w:val="22"/>
        </w:rPr>
      </w:pPr>
      <w:r w:rsidRPr="00B912DE">
        <w:rPr>
          <w:b/>
          <w:sz w:val="22"/>
          <w:szCs w:val="22"/>
        </w:rPr>
        <w:t>Background</w:t>
      </w:r>
    </w:p>
    <w:p w:rsidR="00B912DE" w:rsidRDefault="00B912DE" w:rsidP="00B912DE">
      <w:pPr>
        <w:pStyle w:val="ListParagraph"/>
        <w:spacing w:before="26"/>
        <w:ind w:left="760"/>
        <w:rPr>
          <w:sz w:val="22"/>
          <w:szCs w:val="22"/>
        </w:rPr>
      </w:pPr>
    </w:p>
    <w:p w:rsidR="00B912DE" w:rsidRPr="00FB560E" w:rsidRDefault="00B912DE" w:rsidP="001E26DB">
      <w:pPr>
        <w:autoSpaceDE w:val="0"/>
        <w:autoSpaceDN w:val="0"/>
        <w:adjustRightInd w:val="0"/>
        <w:spacing w:line="480" w:lineRule="auto"/>
        <w:jc w:val="both"/>
        <w:rPr>
          <w:sz w:val="24"/>
          <w:szCs w:val="24"/>
        </w:rPr>
      </w:pPr>
      <w:r w:rsidRPr="001E26DB">
        <w:rPr>
          <w:sz w:val="24"/>
          <w:szCs w:val="24"/>
        </w:rPr>
        <w:t>There is intense rivalry among different airlines. In the pre-deregulation days, airlines competed mostly on things like service, meals and in-flight movies etc., since prices were mandated by the Civil Aeronautics Board. In the post-de-regulation era, this rivalry has taken on the form of severe price competition, with airlines ruthlessly undercutting each other with reputation characteristics metrics.</w:t>
      </w:r>
      <w:r w:rsidR="001E26DB" w:rsidRPr="001E26DB">
        <w:rPr>
          <w:sz w:val="24"/>
          <w:szCs w:val="24"/>
        </w:rPr>
        <w:t xml:space="preserve"> There are a number of airlines making the airline industry fairly crowded. Even though the 3-firm concentration in 1992 was 50%, and the 8-firm concentration was 92%, the fact that the airlines competed on price made the industry much more competitive than </w:t>
      </w:r>
      <w:r w:rsidR="00E971E2">
        <w:rPr>
          <w:sz w:val="24"/>
          <w:szCs w:val="24"/>
        </w:rPr>
        <w:t>the numbers might suggested.</w:t>
      </w:r>
      <w:r w:rsidR="00B8590A">
        <w:rPr>
          <w:sz w:val="24"/>
          <w:szCs w:val="24"/>
        </w:rPr>
        <w:t xml:space="preserve"> </w:t>
      </w:r>
    </w:p>
    <w:p w:rsidR="00B8590A" w:rsidRDefault="00B8590A" w:rsidP="001E26DB">
      <w:pPr>
        <w:autoSpaceDE w:val="0"/>
        <w:autoSpaceDN w:val="0"/>
        <w:adjustRightInd w:val="0"/>
        <w:spacing w:line="480" w:lineRule="auto"/>
        <w:jc w:val="both"/>
        <w:rPr>
          <w:sz w:val="24"/>
          <w:szCs w:val="24"/>
        </w:rPr>
      </w:pPr>
      <w:r w:rsidRPr="00FB560E">
        <w:rPr>
          <w:sz w:val="24"/>
          <w:szCs w:val="24"/>
        </w:rPr>
        <w:t>The competition is extremely intense and each competitor attempts to gain dominance over others. Besides, one can wonder how one can differentiates i</w:t>
      </w:r>
      <w:r w:rsidR="00FB560E" w:rsidRPr="00FB560E">
        <w:rPr>
          <w:sz w:val="24"/>
          <w:szCs w:val="24"/>
        </w:rPr>
        <w:t>tself to be better than others.</w:t>
      </w:r>
    </w:p>
    <w:p w:rsidR="00FB560E" w:rsidRDefault="00FB560E" w:rsidP="001E26DB">
      <w:pPr>
        <w:autoSpaceDE w:val="0"/>
        <w:autoSpaceDN w:val="0"/>
        <w:adjustRightInd w:val="0"/>
        <w:spacing w:line="480" w:lineRule="auto"/>
        <w:jc w:val="both"/>
        <w:rPr>
          <w:color w:val="000000"/>
          <w:sz w:val="24"/>
          <w:szCs w:val="24"/>
          <w:shd w:val="clear" w:color="auto" w:fill="FFFFFF"/>
        </w:rPr>
      </w:pPr>
      <w:r w:rsidRPr="00FB560E">
        <w:rPr>
          <w:color w:val="000000"/>
          <w:sz w:val="24"/>
          <w:szCs w:val="24"/>
          <w:shd w:val="clear" w:color="auto" w:fill="FFFFFF"/>
        </w:rPr>
        <w:t>This project investigates how firms build competitive advantage by focusing on the actions and responses of rivals in the airline industry. We tested the importance of response (information) as it relates to competitive advantage by linking response with performance. Findings supported the notion that a firm’s response can be analyzed from the manner in which it interprets and processes and produce meaningful results.</w:t>
      </w:r>
    </w:p>
    <w:p w:rsidR="006D2684" w:rsidRDefault="006D2684" w:rsidP="001E26DB">
      <w:pPr>
        <w:autoSpaceDE w:val="0"/>
        <w:autoSpaceDN w:val="0"/>
        <w:adjustRightInd w:val="0"/>
        <w:spacing w:line="480" w:lineRule="auto"/>
        <w:jc w:val="both"/>
        <w:rPr>
          <w:color w:val="000000"/>
          <w:sz w:val="24"/>
          <w:szCs w:val="24"/>
          <w:shd w:val="clear" w:color="auto" w:fill="FFFFFF"/>
        </w:rPr>
      </w:pPr>
    </w:p>
    <w:p w:rsidR="006D2684" w:rsidRPr="00FB560E" w:rsidRDefault="006D2684" w:rsidP="001E26DB">
      <w:pPr>
        <w:autoSpaceDE w:val="0"/>
        <w:autoSpaceDN w:val="0"/>
        <w:adjustRightInd w:val="0"/>
        <w:spacing w:line="480" w:lineRule="auto"/>
        <w:jc w:val="both"/>
        <w:rPr>
          <w:sz w:val="24"/>
          <w:szCs w:val="24"/>
        </w:rPr>
      </w:pPr>
    </w:p>
    <w:p w:rsidR="00806A95" w:rsidRDefault="00806A95">
      <w:pPr>
        <w:spacing w:before="1" w:line="260" w:lineRule="exact"/>
        <w:rPr>
          <w:sz w:val="26"/>
          <w:szCs w:val="26"/>
        </w:rPr>
      </w:pPr>
    </w:p>
    <w:p w:rsidR="00806A95" w:rsidRDefault="00E971E2" w:rsidP="00E971E2">
      <w:pPr>
        <w:pStyle w:val="ListParagraph"/>
        <w:numPr>
          <w:ilvl w:val="1"/>
          <w:numId w:val="3"/>
        </w:numPr>
        <w:spacing w:before="24"/>
        <w:rPr>
          <w:b/>
          <w:sz w:val="22"/>
          <w:szCs w:val="22"/>
        </w:rPr>
      </w:pPr>
      <w:r w:rsidRPr="00E971E2">
        <w:rPr>
          <w:b/>
          <w:sz w:val="22"/>
          <w:szCs w:val="22"/>
        </w:rPr>
        <w:t>Motivation and Need</w:t>
      </w:r>
    </w:p>
    <w:p w:rsidR="00E971E2" w:rsidRPr="00E971E2" w:rsidRDefault="00E971E2" w:rsidP="00E971E2">
      <w:pPr>
        <w:pStyle w:val="ListParagraph"/>
        <w:spacing w:before="24"/>
        <w:ind w:left="760"/>
        <w:rPr>
          <w:b/>
          <w:sz w:val="24"/>
          <w:szCs w:val="24"/>
        </w:rPr>
      </w:pPr>
    </w:p>
    <w:p w:rsidR="00F7150F" w:rsidRDefault="00E971E2" w:rsidP="00E971E2">
      <w:pPr>
        <w:autoSpaceDE w:val="0"/>
        <w:autoSpaceDN w:val="0"/>
        <w:adjustRightInd w:val="0"/>
        <w:spacing w:line="480" w:lineRule="auto"/>
        <w:jc w:val="both"/>
        <w:rPr>
          <w:sz w:val="24"/>
          <w:szCs w:val="24"/>
        </w:rPr>
      </w:pPr>
      <w:r w:rsidRPr="00E971E2">
        <w:rPr>
          <w:sz w:val="24"/>
          <w:szCs w:val="24"/>
        </w:rPr>
        <w:t xml:space="preserve">Over the past 10 years, airline travel has become the main means of transportation. Like most industries, the airline industry is impacted by the economic cycle peaks and troughs. In fact, statistics show that there is a positive correlation between GDP and air revenue demand variable. The demand for passenger travel increased significantly since 2014, explained by the economic growth and low oil prices. As a result, the economic growth rises business confidence, industrial production, and trade, which leads to rapid demand for passenger travel. However, this growth in fact hurts the industry on the ground because of computing systems, runways, airport gates, etc. In addition to that, security factor, extreme weather conditions, and national aviation system (NAS) also slow operations of the system. Together, </w:t>
      </w:r>
    </w:p>
    <w:p w:rsidR="00E971E2" w:rsidRPr="00E971E2" w:rsidRDefault="00E971E2" w:rsidP="00E971E2">
      <w:pPr>
        <w:autoSpaceDE w:val="0"/>
        <w:autoSpaceDN w:val="0"/>
        <w:adjustRightInd w:val="0"/>
        <w:spacing w:line="480" w:lineRule="auto"/>
        <w:jc w:val="both"/>
        <w:rPr>
          <w:sz w:val="24"/>
          <w:szCs w:val="24"/>
        </w:rPr>
      </w:pPr>
      <w:r w:rsidRPr="00E971E2">
        <w:rPr>
          <w:sz w:val="24"/>
          <w:szCs w:val="24"/>
        </w:rPr>
        <w:t>they lead to massive flight delays. We will make such an engine that will estimates the fuel consumption while covering its distance from one country to another. It will estimate the charge applied to it in case of entering in area of another country, trace the route of flight by user input, also interested user can identify the placement of plane any time and can be aware of delay, also airline can sum out the fuel consumed and will optimize its operations. The continuous increase of storage capacities and computational power is currently pulling the development of data analytics. Indeed, companies (and especially IT-intensive ones) are collecting massive volume of data (often referred as Big Data), such as web logs, customer information, production and sales tracking, etc.</w:t>
      </w:r>
    </w:p>
    <w:p w:rsidR="00E971E2" w:rsidRDefault="00E971E2" w:rsidP="00E971E2">
      <w:pPr>
        <w:spacing w:line="480" w:lineRule="auto"/>
        <w:jc w:val="both"/>
        <w:rPr>
          <w:sz w:val="24"/>
          <w:szCs w:val="24"/>
        </w:rPr>
      </w:pPr>
      <w:r w:rsidRPr="00E971E2">
        <w:rPr>
          <w:sz w:val="24"/>
          <w:szCs w:val="24"/>
        </w:rPr>
        <w:t>However, the complexity in flight patterns allows us to use multiple factors in historical data to suggest the likelihood of a flight operations optimization, Airliners tend to avoid publishing their negative performance results as the airline industry is highly competitive. For this, our team wants to estimate a number of operations for its optimization.</w:t>
      </w:r>
    </w:p>
    <w:p w:rsidR="00E971E2" w:rsidRDefault="00F7150F" w:rsidP="00E971E2">
      <w:pPr>
        <w:spacing w:line="480" w:lineRule="auto"/>
        <w:jc w:val="both"/>
        <w:rPr>
          <w:sz w:val="24"/>
          <w:szCs w:val="24"/>
        </w:rPr>
      </w:pPr>
      <w:r>
        <w:rPr>
          <w:sz w:val="24"/>
          <w:szCs w:val="24"/>
        </w:rPr>
        <w:t>The proposed system will enable airliners to have complete detailed report on competitive characteristics metrics that will help them making pre-plans and better decision making.</w:t>
      </w:r>
    </w:p>
    <w:p w:rsidR="006D2684" w:rsidRDefault="006D2684" w:rsidP="00E971E2">
      <w:pPr>
        <w:spacing w:line="480" w:lineRule="auto"/>
        <w:jc w:val="both"/>
        <w:rPr>
          <w:sz w:val="24"/>
          <w:szCs w:val="24"/>
        </w:rPr>
      </w:pPr>
    </w:p>
    <w:p w:rsidR="005C4F20" w:rsidRDefault="005C4F20" w:rsidP="00E971E2">
      <w:pPr>
        <w:spacing w:line="480" w:lineRule="auto"/>
        <w:jc w:val="both"/>
        <w:rPr>
          <w:sz w:val="24"/>
          <w:szCs w:val="24"/>
        </w:rPr>
      </w:pPr>
    </w:p>
    <w:p w:rsidR="00B8590A" w:rsidRDefault="00B8590A" w:rsidP="00B8590A">
      <w:pPr>
        <w:pStyle w:val="ListParagraph"/>
        <w:numPr>
          <w:ilvl w:val="1"/>
          <w:numId w:val="3"/>
        </w:numPr>
        <w:spacing w:before="24"/>
        <w:rPr>
          <w:b/>
          <w:sz w:val="22"/>
          <w:szCs w:val="22"/>
        </w:rPr>
      </w:pPr>
      <w:r>
        <w:rPr>
          <w:b/>
          <w:sz w:val="22"/>
          <w:szCs w:val="22"/>
        </w:rPr>
        <w:t>Objectives:</w:t>
      </w:r>
    </w:p>
    <w:p w:rsidR="00B8590A" w:rsidRDefault="00B8590A" w:rsidP="00B8590A">
      <w:pPr>
        <w:spacing w:before="24"/>
        <w:rPr>
          <w:b/>
          <w:sz w:val="22"/>
          <w:szCs w:val="22"/>
        </w:rPr>
      </w:pPr>
    </w:p>
    <w:p w:rsidR="00FB560E" w:rsidRPr="00FB560E" w:rsidRDefault="00FB560E" w:rsidP="00FB560E">
      <w:pPr>
        <w:pStyle w:val="ListParagraph"/>
        <w:numPr>
          <w:ilvl w:val="0"/>
          <w:numId w:val="7"/>
        </w:numPr>
        <w:spacing w:after="120" w:line="480" w:lineRule="auto"/>
        <w:jc w:val="both"/>
        <w:rPr>
          <w:rStyle w:val="5yl5"/>
          <w:iCs/>
          <w:sz w:val="24"/>
          <w:szCs w:val="24"/>
        </w:rPr>
      </w:pPr>
      <w:r w:rsidRPr="00FB560E">
        <w:rPr>
          <w:rStyle w:val="5yl5"/>
          <w:iCs/>
          <w:sz w:val="24"/>
          <w:szCs w:val="24"/>
        </w:rPr>
        <w:t>To anticipate and deals with charges airline have to give.</w:t>
      </w:r>
    </w:p>
    <w:p w:rsidR="00FB560E" w:rsidRPr="00FB560E" w:rsidRDefault="00FB560E" w:rsidP="00FB560E">
      <w:pPr>
        <w:pStyle w:val="ListParagraph"/>
        <w:numPr>
          <w:ilvl w:val="0"/>
          <w:numId w:val="7"/>
        </w:numPr>
        <w:spacing w:after="120" w:line="480" w:lineRule="auto"/>
        <w:jc w:val="both"/>
        <w:rPr>
          <w:rStyle w:val="5yl5"/>
          <w:iCs/>
          <w:sz w:val="24"/>
          <w:szCs w:val="24"/>
        </w:rPr>
      </w:pPr>
      <w:r w:rsidRPr="00FB560E">
        <w:rPr>
          <w:rStyle w:val="5yl5"/>
          <w:iCs/>
          <w:sz w:val="24"/>
          <w:szCs w:val="24"/>
        </w:rPr>
        <w:t>To estimate fuel consumption and many other factors.</w:t>
      </w:r>
    </w:p>
    <w:p w:rsidR="00FB560E" w:rsidRPr="00FB560E" w:rsidRDefault="00FB560E" w:rsidP="00FB560E">
      <w:pPr>
        <w:pStyle w:val="ListParagraph"/>
        <w:numPr>
          <w:ilvl w:val="0"/>
          <w:numId w:val="7"/>
        </w:numPr>
        <w:spacing w:after="120" w:line="480" w:lineRule="auto"/>
        <w:jc w:val="both"/>
        <w:rPr>
          <w:rStyle w:val="5yl5"/>
          <w:i/>
          <w:iCs/>
          <w:sz w:val="24"/>
          <w:szCs w:val="24"/>
        </w:rPr>
      </w:pPr>
      <w:r w:rsidRPr="00FB560E">
        <w:rPr>
          <w:rStyle w:val="5yl5"/>
          <w:sz w:val="24"/>
          <w:szCs w:val="24"/>
        </w:rPr>
        <w:t>To develop a business model to reduce effort of particular airline.</w:t>
      </w:r>
    </w:p>
    <w:p w:rsidR="00FB560E" w:rsidRPr="00FB560E" w:rsidRDefault="00FB560E" w:rsidP="00FB560E">
      <w:pPr>
        <w:pStyle w:val="ListParagraph"/>
        <w:numPr>
          <w:ilvl w:val="0"/>
          <w:numId w:val="7"/>
        </w:numPr>
        <w:spacing w:after="120" w:line="480" w:lineRule="auto"/>
        <w:jc w:val="both"/>
        <w:rPr>
          <w:rStyle w:val="5yl5"/>
          <w:i/>
          <w:iCs/>
          <w:sz w:val="24"/>
          <w:szCs w:val="24"/>
        </w:rPr>
      </w:pPr>
      <w:r w:rsidRPr="00FB560E">
        <w:rPr>
          <w:rStyle w:val="5yl5"/>
          <w:sz w:val="24"/>
          <w:szCs w:val="24"/>
        </w:rPr>
        <w:t>To examine causes for flight delays.</w:t>
      </w:r>
    </w:p>
    <w:p w:rsidR="00FB560E" w:rsidRPr="00FB560E" w:rsidRDefault="00FB560E" w:rsidP="00FB560E">
      <w:pPr>
        <w:pStyle w:val="ListParagraph"/>
        <w:numPr>
          <w:ilvl w:val="0"/>
          <w:numId w:val="7"/>
        </w:numPr>
        <w:spacing w:after="120" w:line="480" w:lineRule="auto"/>
        <w:jc w:val="both"/>
        <w:rPr>
          <w:rStyle w:val="5yl5"/>
          <w:i/>
          <w:iCs/>
          <w:sz w:val="24"/>
          <w:szCs w:val="24"/>
        </w:rPr>
      </w:pPr>
      <w:r w:rsidRPr="00FB560E">
        <w:rPr>
          <w:rStyle w:val="5yl5"/>
          <w:sz w:val="24"/>
          <w:szCs w:val="24"/>
        </w:rPr>
        <w:t>To optimize flight operations.</w:t>
      </w:r>
    </w:p>
    <w:p w:rsidR="00FB560E" w:rsidRPr="00FB560E" w:rsidRDefault="00FB560E" w:rsidP="00FB560E">
      <w:pPr>
        <w:pStyle w:val="ListParagraph"/>
        <w:numPr>
          <w:ilvl w:val="0"/>
          <w:numId w:val="7"/>
        </w:numPr>
        <w:spacing w:after="120" w:line="480" w:lineRule="auto"/>
        <w:jc w:val="both"/>
        <w:rPr>
          <w:rStyle w:val="5yl5"/>
          <w:i/>
          <w:iCs/>
          <w:sz w:val="24"/>
          <w:szCs w:val="24"/>
        </w:rPr>
      </w:pPr>
      <w:r w:rsidRPr="00FB560E">
        <w:rPr>
          <w:rStyle w:val="5yl5"/>
          <w:sz w:val="24"/>
          <w:szCs w:val="24"/>
        </w:rPr>
        <w:t>To reduce further economic loss for airlines.</w:t>
      </w:r>
    </w:p>
    <w:p w:rsidR="002C50DC" w:rsidRPr="009E4A0D" w:rsidRDefault="00FB560E" w:rsidP="002C50DC">
      <w:pPr>
        <w:pStyle w:val="ListParagraph"/>
        <w:numPr>
          <w:ilvl w:val="0"/>
          <w:numId w:val="7"/>
        </w:numPr>
        <w:spacing w:after="120" w:line="480" w:lineRule="auto"/>
        <w:jc w:val="both"/>
        <w:rPr>
          <w:rStyle w:val="5yl5"/>
          <w:i/>
          <w:iCs/>
          <w:sz w:val="24"/>
          <w:szCs w:val="24"/>
        </w:rPr>
      </w:pPr>
      <w:r w:rsidRPr="00FB560E">
        <w:rPr>
          <w:rStyle w:val="5yl5"/>
          <w:sz w:val="24"/>
          <w:szCs w:val="24"/>
        </w:rPr>
        <w:t xml:space="preserve">To lessen inconvenience occurred to people at airport. </w:t>
      </w:r>
    </w:p>
    <w:p w:rsidR="009E4A0D" w:rsidRPr="009E4A0D" w:rsidRDefault="009E4A0D" w:rsidP="009E4A0D">
      <w:pPr>
        <w:spacing w:before="24"/>
        <w:rPr>
          <w:b/>
          <w:sz w:val="22"/>
          <w:szCs w:val="22"/>
        </w:rPr>
      </w:pPr>
      <w:r>
        <w:rPr>
          <w:b/>
          <w:sz w:val="22"/>
          <w:szCs w:val="22"/>
        </w:rPr>
        <w:t xml:space="preserve">      </w:t>
      </w:r>
      <w:r w:rsidRPr="009E4A0D">
        <w:rPr>
          <w:b/>
          <w:sz w:val="22"/>
          <w:szCs w:val="22"/>
        </w:rPr>
        <w:t>1.3.1</w:t>
      </w:r>
      <w:r>
        <w:rPr>
          <w:b/>
          <w:sz w:val="22"/>
          <w:szCs w:val="22"/>
        </w:rPr>
        <w:t xml:space="preserve"> </w:t>
      </w:r>
      <w:r w:rsidRPr="009E4A0D">
        <w:rPr>
          <w:b/>
          <w:sz w:val="22"/>
          <w:szCs w:val="22"/>
        </w:rPr>
        <w:t>Project Beneficiaries:</w:t>
      </w:r>
    </w:p>
    <w:p w:rsidR="009E4A0D" w:rsidRDefault="009E4A0D" w:rsidP="009E4A0D">
      <w:pPr>
        <w:spacing w:before="24"/>
        <w:ind w:left="800"/>
        <w:rPr>
          <w:b/>
          <w:sz w:val="22"/>
          <w:szCs w:val="22"/>
        </w:rPr>
      </w:pPr>
    </w:p>
    <w:p w:rsidR="006D2684" w:rsidRDefault="006D2684" w:rsidP="006D2684">
      <w:pPr>
        <w:pStyle w:val="NormalWeb"/>
        <w:shd w:val="clear" w:color="auto" w:fill="FFFFFF"/>
        <w:spacing w:before="0" w:beforeAutospacing="0" w:after="150" w:afterAutospacing="0" w:line="480" w:lineRule="auto"/>
        <w:jc w:val="both"/>
        <w:rPr>
          <w:rFonts w:ascii="Roboto" w:hAnsi="Roboto"/>
          <w:color w:val="323538"/>
          <w:sz w:val="23"/>
          <w:szCs w:val="23"/>
        </w:rPr>
      </w:pPr>
      <w:r>
        <w:rPr>
          <w:rFonts w:ascii="Roboto" w:hAnsi="Roboto"/>
          <w:color w:val="323538"/>
          <w:sz w:val="23"/>
          <w:szCs w:val="23"/>
          <w:shd w:val="clear" w:color="auto" w:fill="FFFFFF"/>
        </w:rPr>
        <w:t xml:space="preserve">Competitive advantage refers to the strategic advantage that a firm has over its competitors. Attaining a competitive advantage reinforces a firm placing it in a prime position within its business environment. </w:t>
      </w:r>
      <w:r>
        <w:rPr>
          <w:rFonts w:ascii="Roboto" w:hAnsi="Roboto"/>
          <w:color w:val="323538"/>
          <w:sz w:val="23"/>
          <w:szCs w:val="23"/>
        </w:rPr>
        <w:t xml:space="preserve">Competitive advantage is realized, when a firm gains an aspect or a collection of aspects permitting it to do better than its rivals. These aspects may comprise of right to use natural resources, for example, high quality ores or cheap power; or possession of highly skilled human resources. Recent advancements in information technology have also led to emergence of new types of competitive advantages. The internet, for instance, has enabled companies to develop unique information-related products that take the form of web content and software. It has also led to elimination of middlemen and their related costs by allowing business to transmit information directly to customers. Since time immemorial, the role of middlemen has been to bridge the information gap between consumers and firms a function which has now being seized by the internet. Because of this ability of the internet, it is now possible for a company to develop a competitive advantage by establishing an effective website. The expression competitive advantage means the capability acquired through characteristics and resources to outperform competitors in the same sector or market. There has been increased research interest regarding the sources of competitive advantage for firms, following sustained superior performance by various companies around the globe. A firm is regarded as having a competitive </w:t>
      </w:r>
    </w:p>
    <w:p w:rsidR="006D2684" w:rsidRDefault="006D2684" w:rsidP="006D2684">
      <w:pPr>
        <w:pStyle w:val="NormalWeb"/>
        <w:shd w:val="clear" w:color="auto" w:fill="FFFFFF"/>
        <w:spacing w:before="0" w:beforeAutospacing="0" w:after="150" w:afterAutospacing="0" w:line="480" w:lineRule="auto"/>
        <w:jc w:val="both"/>
        <w:rPr>
          <w:rFonts w:ascii="Roboto" w:hAnsi="Roboto"/>
          <w:color w:val="323538"/>
          <w:sz w:val="23"/>
          <w:szCs w:val="23"/>
        </w:rPr>
      </w:pPr>
    </w:p>
    <w:p w:rsidR="006D2684" w:rsidRPr="006D2684" w:rsidRDefault="006D2684" w:rsidP="006D2684">
      <w:pPr>
        <w:pStyle w:val="NormalWeb"/>
        <w:shd w:val="clear" w:color="auto" w:fill="FFFFFF"/>
        <w:spacing w:before="0" w:beforeAutospacing="0" w:after="150" w:afterAutospacing="0" w:line="480" w:lineRule="auto"/>
        <w:jc w:val="both"/>
        <w:rPr>
          <w:rFonts w:ascii="Roboto" w:hAnsi="Roboto"/>
          <w:color w:val="323538"/>
          <w:sz w:val="23"/>
          <w:szCs w:val="23"/>
        </w:rPr>
      </w:pPr>
      <w:r>
        <w:rPr>
          <w:rFonts w:ascii="Roboto" w:hAnsi="Roboto"/>
          <w:color w:val="323538"/>
          <w:sz w:val="23"/>
          <w:szCs w:val="23"/>
        </w:rPr>
        <w:t>advantage, if it is carrying out a value creating strategy that is not presently being executed by any other existing or potential players in the industry (Barney 1991). Successful execution of such strategies raises a company to exceptional performance by enabling the firm with a competitive advantage to do better than current or potential competitors. Competitive advantage, therefore, implies the ability to outperform current and potential rivals. Such a superior performance attained through possession of a competitive advantage helps a company to achieve and maintain market leadership. In addition, resources possessed by a company and its business strategy have a deep effect on the production of a competitive advantage. Porter (1980) sees business strategy as a mechanism that plays around with resources to produce competitive advantage. Thus, a feasible business strategy may not be sufficient to achieve a competitive advantage, if the firm does not possess exclusive resources that can generate a unique advantage. Competitive advantage promotes the survival of a firm by putting it in a superior position relative to other firms in the market. Some pinpoint benefits of project are:</w:t>
      </w:r>
    </w:p>
    <w:p w:rsidR="009E4A0D" w:rsidRPr="009E4A0D" w:rsidRDefault="009E4A0D" w:rsidP="006D2684">
      <w:pPr>
        <w:pStyle w:val="ListParagraph"/>
        <w:numPr>
          <w:ilvl w:val="0"/>
          <w:numId w:val="9"/>
        </w:numPr>
        <w:spacing w:after="120" w:line="480" w:lineRule="auto"/>
        <w:jc w:val="both"/>
        <w:rPr>
          <w:bCs/>
          <w:sz w:val="24"/>
          <w:szCs w:val="24"/>
        </w:rPr>
      </w:pPr>
      <w:r w:rsidRPr="009E4A0D">
        <w:rPr>
          <w:bCs/>
          <w:sz w:val="24"/>
          <w:szCs w:val="24"/>
        </w:rPr>
        <w:t>Provide user with report beneficial to optimize and overcome their operation problems.</w:t>
      </w:r>
    </w:p>
    <w:p w:rsidR="009E4A0D" w:rsidRPr="009E4A0D" w:rsidRDefault="009E4A0D" w:rsidP="006D2684">
      <w:pPr>
        <w:pStyle w:val="ListParagraph"/>
        <w:numPr>
          <w:ilvl w:val="0"/>
          <w:numId w:val="9"/>
        </w:numPr>
        <w:spacing w:after="120" w:line="480" w:lineRule="auto"/>
        <w:jc w:val="both"/>
        <w:rPr>
          <w:bCs/>
          <w:sz w:val="24"/>
          <w:szCs w:val="24"/>
        </w:rPr>
      </w:pPr>
      <w:r w:rsidRPr="009E4A0D">
        <w:rPr>
          <w:bCs/>
          <w:sz w:val="24"/>
          <w:szCs w:val="24"/>
        </w:rPr>
        <w:t>Improve company revenue and lower costs.</w:t>
      </w:r>
    </w:p>
    <w:p w:rsidR="009E4A0D" w:rsidRPr="009E4A0D" w:rsidRDefault="009E4A0D" w:rsidP="006D2684">
      <w:pPr>
        <w:pStyle w:val="ListParagraph"/>
        <w:numPr>
          <w:ilvl w:val="0"/>
          <w:numId w:val="9"/>
        </w:numPr>
        <w:spacing w:after="120" w:line="480" w:lineRule="auto"/>
        <w:jc w:val="both"/>
        <w:rPr>
          <w:bCs/>
          <w:sz w:val="24"/>
          <w:szCs w:val="24"/>
        </w:rPr>
      </w:pPr>
      <w:r w:rsidRPr="009E4A0D">
        <w:rPr>
          <w:bCs/>
          <w:sz w:val="24"/>
          <w:szCs w:val="24"/>
        </w:rPr>
        <w:t>Help in decision making.</w:t>
      </w:r>
    </w:p>
    <w:p w:rsidR="009E4A0D" w:rsidRDefault="009E4A0D" w:rsidP="006D2684">
      <w:pPr>
        <w:pStyle w:val="Default"/>
        <w:numPr>
          <w:ilvl w:val="0"/>
          <w:numId w:val="9"/>
        </w:numPr>
        <w:spacing w:line="480" w:lineRule="auto"/>
      </w:pPr>
      <w:r w:rsidRPr="009E4A0D">
        <w:t>Cut down the overall cost and create a better environment.</w:t>
      </w:r>
    </w:p>
    <w:p w:rsidR="006D2684" w:rsidRPr="00187F9E" w:rsidRDefault="00187F9E" w:rsidP="00187F9E">
      <w:pPr>
        <w:pStyle w:val="Default"/>
        <w:spacing w:line="480" w:lineRule="auto"/>
        <w:jc w:val="both"/>
        <w:rPr>
          <w:b/>
        </w:rPr>
      </w:pPr>
      <w:r>
        <w:rPr>
          <w:b/>
          <w:sz w:val="22"/>
          <w:szCs w:val="22"/>
        </w:rPr>
        <w:t>1.3.2 Project Applications</w:t>
      </w:r>
      <w:r w:rsidRPr="009E4A0D">
        <w:rPr>
          <w:b/>
          <w:sz w:val="22"/>
          <w:szCs w:val="22"/>
        </w:rPr>
        <w:t>:</w:t>
      </w:r>
    </w:p>
    <w:p w:rsidR="00F17719" w:rsidRPr="00CF0DF0" w:rsidRDefault="00187F9E" w:rsidP="00CF0DF0">
      <w:pPr>
        <w:pStyle w:val="Default"/>
        <w:tabs>
          <w:tab w:val="left" w:pos="1650"/>
        </w:tabs>
        <w:spacing w:line="480" w:lineRule="auto"/>
        <w:jc w:val="both"/>
        <w:rPr>
          <w:rStyle w:val="5yl5"/>
          <w:color w:val="212121"/>
          <w:shd w:val="clear" w:color="auto" w:fill="FFFFFF"/>
        </w:rPr>
      </w:pPr>
      <w:r w:rsidRPr="00187F9E">
        <w:rPr>
          <w:color w:val="212121"/>
          <w:shd w:val="clear" w:color="auto" w:fill="FFFFFF"/>
        </w:rPr>
        <w:t>The purpose of the competitive analysis is to determine the strengths and weaknesses of the competitors within your market, strategies that will provide you with a distinct advantage, the barriers that can be developed in order to prevent competition from entering your market, and any weaknesses that can be exploited within the product development cycle.</w:t>
      </w:r>
      <w:r w:rsidR="00FB0C25">
        <w:rPr>
          <w:color w:val="212121"/>
          <w:shd w:val="clear" w:color="auto" w:fill="FFFFFF"/>
        </w:rPr>
        <w:t xml:space="preserve"> With markets overseeing rapid change in products and competitors, engaging in the competitive intelligence of business strategies has become mandatory for companies. This is mainly </w:t>
      </w:r>
      <w:r w:rsidR="00FB0C25">
        <w:rPr>
          <w:color w:val="212121"/>
          <w:shd w:val="clear" w:color="auto" w:fill="FFFFFF"/>
        </w:rPr>
        <w:lastRenderedPageBreak/>
        <w:t>because of a short span of product life cycle, globalization etc. Hence generating intelligence has become essential for survival for reputation. The main use or application of our project is none other than aviation industry, which will be beneficial in terms of analyzing the characteristics of competitor, and can investigate the need of change required.</w:t>
      </w:r>
      <w:r w:rsidR="00CF0DF0">
        <w:rPr>
          <w:color w:val="212121"/>
          <w:shd w:val="clear" w:color="auto" w:fill="FFFFFF"/>
        </w:rPr>
        <w:t xml:space="preserve"> They can have complete report on performance of other company.</w:t>
      </w:r>
      <w:r w:rsidR="00FB0C25">
        <w:rPr>
          <w:color w:val="212121"/>
          <w:shd w:val="clear" w:color="auto" w:fill="FFFFFF"/>
        </w:rPr>
        <w:t xml:space="preserve"> It may also be used by Petroleum industry for the sake to know how much fuel they will be needing in order to deliver particular flight by accessing their fuel consumption.</w:t>
      </w:r>
    </w:p>
    <w:p w:rsidR="002C50DC" w:rsidRPr="002C50DC" w:rsidRDefault="002C50DC" w:rsidP="002C50DC">
      <w:pPr>
        <w:pStyle w:val="ListParagraph"/>
        <w:numPr>
          <w:ilvl w:val="1"/>
          <w:numId w:val="3"/>
        </w:numPr>
        <w:spacing w:before="24"/>
        <w:rPr>
          <w:b/>
          <w:sz w:val="22"/>
          <w:szCs w:val="22"/>
        </w:rPr>
      </w:pPr>
      <w:r w:rsidRPr="002C50DC">
        <w:rPr>
          <w:b/>
          <w:sz w:val="22"/>
          <w:szCs w:val="22"/>
        </w:rPr>
        <w:t>Methodology:</w:t>
      </w:r>
    </w:p>
    <w:p w:rsidR="002C50DC" w:rsidRDefault="002C50DC" w:rsidP="002C50DC">
      <w:pPr>
        <w:pStyle w:val="ListParagraph"/>
        <w:spacing w:before="24"/>
        <w:ind w:left="760"/>
        <w:rPr>
          <w:b/>
          <w:sz w:val="22"/>
          <w:szCs w:val="22"/>
        </w:rPr>
      </w:pPr>
    </w:p>
    <w:p w:rsidR="006D2684" w:rsidRPr="00C40363" w:rsidRDefault="006D2684" w:rsidP="00C40363">
      <w:pPr>
        <w:autoSpaceDE w:val="0"/>
        <w:autoSpaceDN w:val="0"/>
        <w:adjustRightInd w:val="0"/>
        <w:spacing w:line="480" w:lineRule="auto"/>
        <w:jc w:val="both"/>
        <w:rPr>
          <w:sz w:val="24"/>
          <w:szCs w:val="24"/>
        </w:rPr>
      </w:pPr>
      <w:r w:rsidRPr="00C40363">
        <w:rPr>
          <w:sz w:val="24"/>
          <w:szCs w:val="24"/>
        </w:rPr>
        <w:t>Twentieth-century airplanes generated a lot of data – about the engine systems, fuel use etc. Today, through thousands of sensors and sophisticated digitized systems, the newest generation of jets collects exponentially more, with each flight generating more than 30 times the amount of data the previous generation of wide-bodied jets produced. While currently only about one</w:t>
      </w:r>
      <w:r w:rsidRPr="00C40363">
        <w:rPr>
          <w:rFonts w:ascii="Cambria Math" w:hAnsi="Cambria Math" w:cs="Cambria Math"/>
          <w:sz w:val="24"/>
          <w:szCs w:val="24"/>
        </w:rPr>
        <w:t>‑</w:t>
      </w:r>
      <w:r w:rsidRPr="00C40363">
        <w:rPr>
          <w:sz w:val="24"/>
          <w:szCs w:val="24"/>
        </w:rPr>
        <w:t>tenth of the global fleet is made up of these technologically advanced aircraft, in a decade more than half of it will be. By 2026, annual data generation should reach 98 billion gigabytes, according to a 2016 estimate by Oliver Wyman.</w:t>
      </w:r>
    </w:p>
    <w:p w:rsidR="006D2684" w:rsidRPr="00C40363" w:rsidRDefault="006D2684" w:rsidP="00C40363">
      <w:pPr>
        <w:autoSpaceDE w:val="0"/>
        <w:autoSpaceDN w:val="0"/>
        <w:adjustRightInd w:val="0"/>
        <w:spacing w:line="480" w:lineRule="auto"/>
        <w:jc w:val="both"/>
        <w:rPr>
          <w:sz w:val="24"/>
          <w:szCs w:val="24"/>
        </w:rPr>
      </w:pPr>
      <w:r w:rsidRPr="00C40363">
        <w:rPr>
          <w:sz w:val="24"/>
          <w:szCs w:val="24"/>
        </w:rPr>
        <w:t xml:space="preserve">About 4000-5000 planes fly in one hour travelling over world’s airspace at an estimated average of 6 Interval, so in one day the quantity would 24 x 6 means 144, and when 144 is multiplied by no. of estimated planes so the figure would be 72,0000 data, which means a huge dataset will be available to do analysis. If we want to pause the feed of data set, we can pause and play it and can perform analysis in bunch of data specifically 10 or 20 </w:t>
      </w:r>
      <w:r w:rsidR="00C40363" w:rsidRPr="00C40363">
        <w:rPr>
          <w:sz w:val="24"/>
          <w:szCs w:val="24"/>
        </w:rPr>
        <w:t>days’</w:t>
      </w:r>
      <w:r w:rsidRPr="00C40363">
        <w:rPr>
          <w:sz w:val="24"/>
          <w:szCs w:val="24"/>
        </w:rPr>
        <w:t xml:space="preserve"> data. The picture of data is shown</w:t>
      </w:r>
      <w:r w:rsidR="00300B2F">
        <w:rPr>
          <w:sz w:val="24"/>
          <w:szCs w:val="24"/>
        </w:rPr>
        <w:t xml:space="preserve"> below</w:t>
      </w:r>
      <w:r w:rsidRPr="00C40363">
        <w:rPr>
          <w:sz w:val="24"/>
          <w:szCs w:val="24"/>
        </w:rPr>
        <w:t>:</w:t>
      </w:r>
    </w:p>
    <w:p w:rsidR="00C40363" w:rsidRDefault="00C40363" w:rsidP="006D2684">
      <w:pPr>
        <w:autoSpaceDE w:val="0"/>
        <w:autoSpaceDN w:val="0"/>
        <w:adjustRightInd w:val="0"/>
        <w:jc w:val="both"/>
      </w:pPr>
    </w:p>
    <w:p w:rsidR="006D2684" w:rsidRPr="00A67318" w:rsidRDefault="006D2684" w:rsidP="006D2684">
      <w:pPr>
        <w:autoSpaceDE w:val="0"/>
        <w:autoSpaceDN w:val="0"/>
        <w:adjustRightInd w:val="0"/>
        <w:ind w:left="720"/>
        <w:jc w:val="both"/>
      </w:pPr>
    </w:p>
    <w:p w:rsidR="002C50DC" w:rsidRPr="006D2684" w:rsidRDefault="002C50DC" w:rsidP="006D2684">
      <w:pPr>
        <w:spacing w:before="24"/>
        <w:rPr>
          <w:b/>
          <w:sz w:val="22"/>
          <w:szCs w:val="22"/>
        </w:rPr>
      </w:pPr>
    </w:p>
    <w:p w:rsidR="002C50DC" w:rsidRPr="002C50DC" w:rsidRDefault="002C50DC" w:rsidP="002C50DC">
      <w:pPr>
        <w:spacing w:after="120" w:line="480" w:lineRule="auto"/>
        <w:ind w:left="360"/>
        <w:jc w:val="both"/>
        <w:rPr>
          <w:rStyle w:val="5yl5"/>
          <w:i/>
          <w:iCs/>
          <w:sz w:val="24"/>
          <w:szCs w:val="24"/>
        </w:rPr>
      </w:pPr>
    </w:p>
    <w:p w:rsidR="00B8590A" w:rsidRPr="00E971E2" w:rsidRDefault="00B8590A" w:rsidP="00E971E2">
      <w:pPr>
        <w:spacing w:line="480" w:lineRule="auto"/>
        <w:jc w:val="both"/>
        <w:rPr>
          <w:b/>
          <w:bCs/>
          <w:sz w:val="24"/>
          <w:szCs w:val="24"/>
        </w:rPr>
      </w:pPr>
    </w:p>
    <w:p w:rsidR="00E971E2" w:rsidRDefault="00E971E2">
      <w:pPr>
        <w:spacing w:before="4" w:line="260" w:lineRule="exact"/>
        <w:rPr>
          <w:sz w:val="22"/>
          <w:szCs w:val="22"/>
        </w:rPr>
      </w:pPr>
    </w:p>
    <w:p w:rsidR="00E971E2" w:rsidRDefault="00E971E2" w:rsidP="00C40363">
      <w:pPr>
        <w:spacing w:before="4" w:line="260" w:lineRule="exact"/>
        <w:jc w:val="both"/>
        <w:rPr>
          <w:sz w:val="22"/>
          <w:szCs w:val="22"/>
        </w:rPr>
      </w:pPr>
    </w:p>
    <w:p w:rsidR="00E971E2" w:rsidRDefault="00E971E2">
      <w:pPr>
        <w:spacing w:before="4" w:line="260" w:lineRule="exact"/>
        <w:rPr>
          <w:sz w:val="22"/>
          <w:szCs w:val="22"/>
        </w:rPr>
      </w:pPr>
    </w:p>
    <w:p w:rsidR="00E971E2" w:rsidRDefault="00E971E2">
      <w:pPr>
        <w:spacing w:before="4" w:line="260" w:lineRule="exact"/>
        <w:rPr>
          <w:sz w:val="22"/>
          <w:szCs w:val="22"/>
        </w:rPr>
      </w:pPr>
    </w:p>
    <w:p w:rsidR="00E971E2" w:rsidRDefault="000D0776">
      <w:pPr>
        <w:spacing w:before="4" w:line="260" w:lineRule="exact"/>
        <w:rPr>
          <w:sz w:val="22"/>
          <w:szCs w:val="22"/>
        </w:rPr>
      </w:pPr>
      <w:r>
        <w:rPr>
          <w:noProof/>
        </w:rPr>
        <mc:AlternateContent>
          <mc:Choice Requires="wps">
            <w:drawing>
              <wp:anchor distT="0" distB="0" distL="114300" distR="114300" simplePos="0" relativeHeight="251672576" behindDoc="1" locked="0" layoutInCell="1" allowOverlap="1" wp14:anchorId="559654A3" wp14:editId="0339D8C5">
                <wp:simplePos x="0" y="0"/>
                <wp:positionH relativeFrom="column">
                  <wp:posOffset>1178560</wp:posOffset>
                </wp:positionH>
                <wp:positionV relativeFrom="page">
                  <wp:posOffset>4381500</wp:posOffset>
                </wp:positionV>
                <wp:extent cx="3228975" cy="258445"/>
                <wp:effectExtent l="0" t="0" r="9525" b="8255"/>
                <wp:wrapTopAndBottom/>
                <wp:docPr id="11" name="Text Box 11"/>
                <wp:cNvGraphicFramePr/>
                <a:graphic xmlns:a="http://schemas.openxmlformats.org/drawingml/2006/main">
                  <a:graphicData uri="http://schemas.microsoft.com/office/word/2010/wordprocessingShape">
                    <wps:wsp>
                      <wps:cNvSpPr txBox="1"/>
                      <wps:spPr>
                        <a:xfrm>
                          <a:off x="0" y="0"/>
                          <a:ext cx="3228975" cy="258445"/>
                        </a:xfrm>
                        <a:prstGeom prst="rect">
                          <a:avLst/>
                        </a:prstGeom>
                        <a:solidFill>
                          <a:prstClr val="white"/>
                        </a:solidFill>
                        <a:ln>
                          <a:noFill/>
                        </a:ln>
                      </wps:spPr>
                      <wps:txbx>
                        <w:txbxContent>
                          <w:p w:rsidR="000D0776" w:rsidRPr="000D0776" w:rsidRDefault="000D0776" w:rsidP="000D0776">
                            <w:pPr>
                              <w:pStyle w:val="Caption"/>
                              <w:rPr>
                                <w:i w:val="0"/>
                                <w:noProof/>
                                <w:sz w:val="20"/>
                                <w:szCs w:val="20"/>
                              </w:rPr>
                            </w:pPr>
                            <w:r>
                              <w:rPr>
                                <w:i w:val="0"/>
                              </w:rPr>
                              <w:t xml:space="preserve">          </w:t>
                            </w:r>
                            <w:r w:rsidRPr="000D0776">
                              <w:rPr>
                                <w:i w:val="0"/>
                              </w:rPr>
                              <w:t xml:space="preserve">Figure </w:t>
                            </w:r>
                            <w:r w:rsidRPr="000D0776">
                              <w:rPr>
                                <w:i w:val="0"/>
                              </w:rPr>
                              <w:fldChar w:fldCharType="begin"/>
                            </w:r>
                            <w:r w:rsidRPr="000D0776">
                              <w:rPr>
                                <w:i w:val="0"/>
                              </w:rPr>
                              <w:instrText xml:space="preserve"> SEQ Figure \* ARABIC </w:instrText>
                            </w:r>
                            <w:r w:rsidRPr="000D0776">
                              <w:rPr>
                                <w:i w:val="0"/>
                              </w:rPr>
                              <w:fldChar w:fldCharType="separate"/>
                            </w:r>
                            <w:r w:rsidR="003B07A2">
                              <w:rPr>
                                <w:i w:val="0"/>
                                <w:noProof/>
                              </w:rPr>
                              <w:t>1</w:t>
                            </w:r>
                            <w:r w:rsidRPr="000D0776">
                              <w:rPr>
                                <w:i w:val="0"/>
                              </w:rPr>
                              <w:fldChar w:fldCharType="end"/>
                            </w:r>
                            <w:r>
                              <w:rPr>
                                <w:i w:val="0"/>
                              </w:rPr>
                              <w:t>:</w:t>
                            </w:r>
                            <w:r w:rsidRPr="000D0776">
                              <w:rPr>
                                <w:i w:val="0"/>
                              </w:rPr>
                              <w:t xml:space="preserve"> View of ADSB API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9654A3" id="_x0000_t202" coordsize="21600,21600" o:spt="202" path="m,l,21600r21600,l21600,xe">
                <v:stroke joinstyle="miter"/>
                <v:path gradientshapeok="t" o:connecttype="rect"/>
              </v:shapetype>
              <v:shape id="Text Box 11" o:spid="_x0000_s1026" type="#_x0000_t202" style="position:absolute;margin-left:92.8pt;margin-top:345pt;width:254.25pt;height:20.35pt;z-index:-2516439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" stroked="f">
                <v:textbox style="mso-fit-shape-to-text:t" inset="0,0,0,0">
                  <w:txbxContent>
                    <w:p w:rsidR="000D0776" w:rsidRPr="000D0776" w:rsidRDefault="000D0776" w:rsidP="000D0776">
                      <w:pPr>
                        <w:pStyle w:val="Caption"/>
                        <w:rPr>
                          <w:i w:val="0"/>
                          <w:noProof/>
                          <w:sz w:val="20"/>
                          <w:szCs w:val="20"/>
                        </w:rPr>
                      </w:pPr>
                      <w:r>
                        <w:rPr>
                          <w:i w:val="0"/>
                        </w:rPr>
                        <w:t xml:space="preserve">          </w:t>
                      </w:r>
                      <w:r w:rsidRPr="000D0776">
                        <w:rPr>
                          <w:i w:val="0"/>
                        </w:rPr>
                        <w:t xml:space="preserve">Figure </w:t>
                      </w:r>
                      <w:r w:rsidRPr="000D0776">
                        <w:rPr>
                          <w:i w:val="0"/>
                        </w:rPr>
                        <w:fldChar w:fldCharType="begin"/>
                      </w:r>
                      <w:r w:rsidRPr="000D0776">
                        <w:rPr>
                          <w:i w:val="0"/>
                        </w:rPr>
                        <w:instrText xml:space="preserve"> SEQ Figure \* ARABIC </w:instrText>
                      </w:r>
                      <w:r w:rsidRPr="000D0776">
                        <w:rPr>
                          <w:i w:val="0"/>
                        </w:rPr>
                        <w:fldChar w:fldCharType="separate"/>
                      </w:r>
                      <w:r w:rsidR="003B07A2">
                        <w:rPr>
                          <w:i w:val="0"/>
                          <w:noProof/>
                        </w:rPr>
                        <w:t>1</w:t>
                      </w:r>
                      <w:r w:rsidRPr="000D0776">
                        <w:rPr>
                          <w:i w:val="0"/>
                        </w:rPr>
                        <w:fldChar w:fldCharType="end"/>
                      </w:r>
                      <w:r>
                        <w:rPr>
                          <w:i w:val="0"/>
                        </w:rPr>
                        <w:t>:</w:t>
                      </w:r>
                      <w:r w:rsidRPr="000D0776">
                        <w:rPr>
                          <w:i w:val="0"/>
                        </w:rPr>
                        <w:t xml:space="preserve"> View of ADSB API data</w:t>
                      </w:r>
                    </w:p>
                  </w:txbxContent>
                </v:textbox>
                <w10:wrap type="topAndBottom" anchory="page"/>
              </v:shape>
            </w:pict>
          </mc:Fallback>
        </mc:AlternateContent>
      </w:r>
      <w:r w:rsidR="00300B2F">
        <w:rPr>
          <w:noProof/>
        </w:rPr>
        <w:drawing>
          <wp:anchor distT="0" distB="0" distL="114300" distR="114300" simplePos="0" relativeHeight="251660288" behindDoc="0" locked="0" layoutInCell="1" allowOverlap="1" wp14:anchorId="4F7CE462" wp14:editId="05525E32">
            <wp:simplePos x="0" y="0"/>
            <wp:positionH relativeFrom="margin">
              <wp:align>center</wp:align>
            </wp:positionH>
            <wp:positionV relativeFrom="page">
              <wp:posOffset>809625</wp:posOffset>
            </wp:positionV>
            <wp:extent cx="3228975" cy="3514725"/>
            <wp:effectExtent l="0" t="0" r="9525" b="9525"/>
            <wp:wrapSquare wrapText="bothSides"/>
            <wp:docPr id="1" name="Picture 1" descr="C:\Users\Aa\Downloads\23549482_1868260176547715_159350193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Downloads\23549482_1868260176547715_1593501939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3514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71E2" w:rsidRDefault="00E971E2">
      <w:pPr>
        <w:spacing w:before="4" w:line="260" w:lineRule="exact"/>
        <w:rPr>
          <w:sz w:val="22"/>
          <w:szCs w:val="22"/>
        </w:rPr>
      </w:pPr>
    </w:p>
    <w:p w:rsidR="00E971E2" w:rsidRDefault="00E971E2">
      <w:pPr>
        <w:spacing w:before="4" w:line="260" w:lineRule="exact"/>
        <w:rPr>
          <w:sz w:val="22"/>
          <w:szCs w:val="22"/>
        </w:rPr>
      </w:pPr>
    </w:p>
    <w:p w:rsidR="00E971E2" w:rsidRDefault="00E971E2">
      <w:pPr>
        <w:spacing w:before="4" w:line="260" w:lineRule="exact"/>
        <w:rPr>
          <w:sz w:val="22"/>
          <w:szCs w:val="22"/>
        </w:rPr>
      </w:pPr>
    </w:p>
    <w:p w:rsidR="00E971E2" w:rsidRDefault="00E971E2">
      <w:pPr>
        <w:spacing w:before="4" w:line="260" w:lineRule="exact"/>
        <w:rPr>
          <w:sz w:val="22"/>
          <w:szCs w:val="22"/>
        </w:rPr>
      </w:pPr>
    </w:p>
    <w:p w:rsidR="00E971E2" w:rsidRDefault="00E971E2">
      <w:pPr>
        <w:spacing w:before="4" w:line="260" w:lineRule="exact"/>
        <w:rPr>
          <w:sz w:val="22"/>
          <w:szCs w:val="22"/>
        </w:rPr>
      </w:pPr>
    </w:p>
    <w:p w:rsidR="00E971E2" w:rsidRDefault="00E971E2">
      <w:pPr>
        <w:spacing w:before="4" w:line="260" w:lineRule="exact"/>
        <w:rPr>
          <w:sz w:val="22"/>
          <w:szCs w:val="22"/>
        </w:rPr>
      </w:pPr>
    </w:p>
    <w:p w:rsidR="00E971E2" w:rsidRDefault="00E971E2">
      <w:pPr>
        <w:spacing w:before="4" w:line="260" w:lineRule="exact"/>
        <w:rPr>
          <w:sz w:val="22"/>
          <w:szCs w:val="22"/>
        </w:rPr>
      </w:pPr>
    </w:p>
    <w:p w:rsidR="00E971E2" w:rsidRDefault="00E971E2">
      <w:pPr>
        <w:spacing w:before="4" w:line="260" w:lineRule="exact"/>
        <w:rPr>
          <w:sz w:val="22"/>
          <w:szCs w:val="22"/>
        </w:rPr>
      </w:pPr>
    </w:p>
    <w:p w:rsidR="00300B2F" w:rsidRDefault="00300B2F">
      <w:pPr>
        <w:spacing w:before="4" w:line="260" w:lineRule="exact"/>
        <w:rPr>
          <w:sz w:val="22"/>
          <w:szCs w:val="22"/>
        </w:rPr>
      </w:pPr>
    </w:p>
    <w:p w:rsidR="00300B2F" w:rsidRDefault="00300B2F">
      <w:pPr>
        <w:spacing w:before="4" w:line="260" w:lineRule="exact"/>
        <w:rPr>
          <w:sz w:val="22"/>
          <w:szCs w:val="22"/>
        </w:rPr>
      </w:pPr>
    </w:p>
    <w:p w:rsidR="00300B2F" w:rsidRDefault="00300B2F">
      <w:pPr>
        <w:spacing w:before="4" w:line="260" w:lineRule="exact"/>
        <w:rPr>
          <w:sz w:val="22"/>
          <w:szCs w:val="22"/>
        </w:rPr>
      </w:pPr>
    </w:p>
    <w:p w:rsidR="00300B2F" w:rsidRDefault="00300B2F">
      <w:pPr>
        <w:spacing w:before="4" w:line="260" w:lineRule="exact"/>
        <w:rPr>
          <w:sz w:val="22"/>
          <w:szCs w:val="22"/>
        </w:rPr>
      </w:pPr>
    </w:p>
    <w:p w:rsidR="00300B2F" w:rsidRDefault="00300B2F">
      <w:pPr>
        <w:spacing w:before="4" w:line="260" w:lineRule="exact"/>
        <w:rPr>
          <w:sz w:val="22"/>
          <w:szCs w:val="22"/>
        </w:rPr>
      </w:pPr>
    </w:p>
    <w:p w:rsidR="00300B2F" w:rsidRDefault="00300B2F">
      <w:pPr>
        <w:spacing w:before="4" w:line="260" w:lineRule="exact"/>
        <w:rPr>
          <w:sz w:val="22"/>
          <w:szCs w:val="22"/>
        </w:rPr>
      </w:pPr>
    </w:p>
    <w:p w:rsidR="00300B2F" w:rsidRDefault="00300B2F">
      <w:pPr>
        <w:spacing w:before="4" w:line="260" w:lineRule="exact"/>
        <w:rPr>
          <w:sz w:val="22"/>
          <w:szCs w:val="22"/>
        </w:rPr>
      </w:pPr>
    </w:p>
    <w:p w:rsidR="00300B2F" w:rsidRDefault="00300B2F">
      <w:pPr>
        <w:spacing w:before="4" w:line="260" w:lineRule="exact"/>
        <w:rPr>
          <w:sz w:val="22"/>
          <w:szCs w:val="22"/>
        </w:rPr>
      </w:pPr>
    </w:p>
    <w:p w:rsidR="00300B2F" w:rsidRDefault="00300B2F">
      <w:pPr>
        <w:spacing w:before="4" w:line="260" w:lineRule="exact"/>
        <w:rPr>
          <w:sz w:val="22"/>
          <w:szCs w:val="22"/>
        </w:rPr>
      </w:pPr>
    </w:p>
    <w:p w:rsidR="00300B2F" w:rsidRDefault="00300B2F">
      <w:pPr>
        <w:spacing w:before="4" w:line="260" w:lineRule="exact"/>
        <w:rPr>
          <w:sz w:val="22"/>
          <w:szCs w:val="22"/>
        </w:rPr>
      </w:pPr>
    </w:p>
    <w:p w:rsidR="00E971E2" w:rsidRDefault="00E971E2">
      <w:pPr>
        <w:spacing w:before="4" w:line="260" w:lineRule="exact"/>
        <w:rPr>
          <w:sz w:val="22"/>
          <w:szCs w:val="22"/>
        </w:rPr>
      </w:pPr>
    </w:p>
    <w:p w:rsidR="00E971E2" w:rsidRDefault="00E971E2">
      <w:pPr>
        <w:spacing w:before="4" w:line="260" w:lineRule="exact"/>
        <w:rPr>
          <w:sz w:val="22"/>
          <w:szCs w:val="22"/>
        </w:rPr>
      </w:pPr>
    </w:p>
    <w:p w:rsidR="00E971E2" w:rsidRDefault="00E971E2">
      <w:pPr>
        <w:spacing w:before="4" w:line="260" w:lineRule="exact"/>
        <w:rPr>
          <w:sz w:val="22"/>
          <w:szCs w:val="22"/>
        </w:rPr>
      </w:pPr>
    </w:p>
    <w:p w:rsidR="00C40363" w:rsidRPr="005C4F20" w:rsidRDefault="005C4F20" w:rsidP="00C40363">
      <w:pPr>
        <w:autoSpaceDE w:val="0"/>
        <w:autoSpaceDN w:val="0"/>
        <w:adjustRightInd w:val="0"/>
        <w:spacing w:line="480" w:lineRule="auto"/>
        <w:jc w:val="both"/>
        <w:rPr>
          <w:b/>
          <w:color w:val="414142"/>
          <w:sz w:val="24"/>
          <w:szCs w:val="24"/>
        </w:rPr>
      </w:pPr>
      <w:r>
        <w:rPr>
          <w:sz w:val="22"/>
          <w:szCs w:val="22"/>
        </w:rPr>
        <w:t xml:space="preserve">        </w:t>
      </w:r>
      <w:r w:rsidRPr="005C4F20">
        <w:rPr>
          <w:b/>
          <w:color w:val="414142"/>
          <w:sz w:val="24"/>
          <w:szCs w:val="24"/>
        </w:rPr>
        <w:t xml:space="preserve">1.4.1 </w:t>
      </w:r>
      <w:r w:rsidR="00C40363" w:rsidRPr="005C4F20">
        <w:rPr>
          <w:b/>
          <w:color w:val="414142"/>
          <w:sz w:val="24"/>
          <w:szCs w:val="24"/>
        </w:rPr>
        <w:t xml:space="preserve">Fuel consumed calculations: </w:t>
      </w:r>
    </w:p>
    <w:p w:rsidR="00C40363" w:rsidRDefault="000D0776" w:rsidP="0014308A">
      <w:pPr>
        <w:autoSpaceDE w:val="0"/>
        <w:autoSpaceDN w:val="0"/>
        <w:adjustRightInd w:val="0"/>
        <w:spacing w:line="480" w:lineRule="auto"/>
        <w:jc w:val="both"/>
        <w:rPr>
          <w:spacing w:val="2"/>
          <w:sz w:val="24"/>
          <w:szCs w:val="24"/>
          <w:shd w:val="clear" w:color="auto" w:fill="FCFCFC"/>
        </w:rPr>
      </w:pPr>
      <w:r>
        <w:rPr>
          <w:noProof/>
        </w:rPr>
        <mc:AlternateContent>
          <mc:Choice Requires="wps">
            <w:drawing>
              <wp:anchor distT="0" distB="0" distL="114300" distR="114300" simplePos="0" relativeHeight="251674624" behindDoc="0" locked="0" layoutInCell="1" allowOverlap="1" wp14:anchorId="01F3248C" wp14:editId="67CDC76E">
                <wp:simplePos x="0" y="0"/>
                <wp:positionH relativeFrom="column">
                  <wp:posOffset>2445385</wp:posOffset>
                </wp:positionH>
                <wp:positionV relativeFrom="page">
                  <wp:posOffset>8734425</wp:posOffset>
                </wp:positionV>
                <wp:extent cx="3219450" cy="258445"/>
                <wp:effectExtent l="0" t="0" r="0" b="8255"/>
                <wp:wrapSquare wrapText="bothSides"/>
                <wp:docPr id="12" name="Text Box 12"/>
                <wp:cNvGraphicFramePr/>
                <a:graphic xmlns:a="http://schemas.openxmlformats.org/drawingml/2006/main">
                  <a:graphicData uri="http://schemas.microsoft.com/office/word/2010/wordprocessingShape">
                    <wps:wsp>
                      <wps:cNvSpPr txBox="1"/>
                      <wps:spPr>
                        <a:xfrm>
                          <a:off x="0" y="0"/>
                          <a:ext cx="3219450" cy="258445"/>
                        </a:xfrm>
                        <a:prstGeom prst="rect">
                          <a:avLst/>
                        </a:prstGeom>
                        <a:solidFill>
                          <a:prstClr val="white"/>
                        </a:solidFill>
                        <a:ln>
                          <a:noFill/>
                        </a:ln>
                      </wps:spPr>
                      <wps:txbx>
                        <w:txbxContent>
                          <w:p w:rsidR="000D0776" w:rsidRPr="000D0776" w:rsidRDefault="000D0776" w:rsidP="000D0776">
                            <w:pPr>
                              <w:pStyle w:val="Caption"/>
                              <w:rPr>
                                <w:i w:val="0"/>
                                <w:noProof/>
                                <w:spacing w:val="2"/>
                                <w:sz w:val="24"/>
                                <w:szCs w:val="24"/>
                                <w:shd w:val="clear" w:color="auto" w:fill="FCFCFC"/>
                              </w:rPr>
                            </w:pPr>
                            <w:r w:rsidRPr="000D0776">
                              <w:rPr>
                                <w:i w:val="0"/>
                              </w:rPr>
                              <w:t xml:space="preserve">                          Figure </w:t>
                            </w:r>
                            <w:r w:rsidRPr="000D0776">
                              <w:rPr>
                                <w:i w:val="0"/>
                              </w:rPr>
                              <w:fldChar w:fldCharType="begin"/>
                            </w:r>
                            <w:r w:rsidRPr="000D0776">
                              <w:rPr>
                                <w:i w:val="0"/>
                              </w:rPr>
                              <w:instrText xml:space="preserve"> SEQ Figure \* ARABIC </w:instrText>
                            </w:r>
                            <w:r w:rsidRPr="000D0776">
                              <w:rPr>
                                <w:i w:val="0"/>
                              </w:rPr>
                              <w:fldChar w:fldCharType="separate"/>
                            </w:r>
                            <w:r w:rsidR="003B07A2">
                              <w:rPr>
                                <w:i w:val="0"/>
                                <w:noProof/>
                              </w:rPr>
                              <w:t>2</w:t>
                            </w:r>
                            <w:r w:rsidRPr="000D0776">
                              <w:rPr>
                                <w:i w:val="0"/>
                              </w:rPr>
                              <w:fldChar w:fldCharType="end"/>
                            </w:r>
                            <w:r w:rsidRPr="000D0776">
                              <w:rPr>
                                <w:i w:val="0"/>
                              </w:rPr>
                              <w:t xml:space="preserve"> Fuel Placement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F3248C" id="Text Box 12" o:spid="_x0000_s1027" type="#_x0000_t202" style="position:absolute;left:0;text-align:left;margin-left:192.55pt;margin-top:687.75pt;width:253.5pt;height:20.35pt;z-index:2516746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" stroked="f">
                <v:textbox style="mso-fit-shape-to-text:t" inset="0,0,0,0">
                  <w:txbxContent>
                    <w:p w:rsidR="000D0776" w:rsidRPr="000D0776" w:rsidRDefault="000D0776" w:rsidP="000D0776">
                      <w:pPr>
                        <w:pStyle w:val="Caption"/>
                        <w:rPr>
                          <w:i w:val="0"/>
                          <w:noProof/>
                          <w:spacing w:val="2"/>
                          <w:sz w:val="24"/>
                          <w:szCs w:val="24"/>
                          <w:shd w:val="clear" w:color="auto" w:fill="FCFCFC"/>
                        </w:rPr>
                      </w:pPr>
                      <w:r w:rsidRPr="000D0776">
                        <w:rPr>
                          <w:i w:val="0"/>
                        </w:rPr>
                        <w:t xml:space="preserve">                          Figure </w:t>
                      </w:r>
                      <w:r w:rsidRPr="000D0776">
                        <w:rPr>
                          <w:i w:val="0"/>
                        </w:rPr>
                        <w:fldChar w:fldCharType="begin"/>
                      </w:r>
                      <w:r w:rsidRPr="000D0776">
                        <w:rPr>
                          <w:i w:val="0"/>
                        </w:rPr>
                        <w:instrText xml:space="preserve"> SEQ Figure \* ARABIC </w:instrText>
                      </w:r>
                      <w:r w:rsidRPr="000D0776">
                        <w:rPr>
                          <w:i w:val="0"/>
                        </w:rPr>
                        <w:fldChar w:fldCharType="separate"/>
                      </w:r>
                      <w:r w:rsidR="003B07A2">
                        <w:rPr>
                          <w:i w:val="0"/>
                          <w:noProof/>
                        </w:rPr>
                        <w:t>2</w:t>
                      </w:r>
                      <w:r w:rsidRPr="000D0776">
                        <w:rPr>
                          <w:i w:val="0"/>
                        </w:rPr>
                        <w:fldChar w:fldCharType="end"/>
                      </w:r>
                      <w:r w:rsidRPr="000D0776">
                        <w:rPr>
                          <w:i w:val="0"/>
                        </w:rPr>
                        <w:t xml:space="preserve"> Fuel Placement Diagram</w:t>
                      </w:r>
                    </w:p>
                  </w:txbxContent>
                </v:textbox>
                <w10:wrap type="square" anchory="page"/>
              </v:shape>
            </w:pict>
          </mc:Fallback>
        </mc:AlternateContent>
      </w:r>
      <w:r w:rsidR="0014308A" w:rsidRPr="00A667E7">
        <w:rPr>
          <w:noProof/>
          <w:spacing w:val="2"/>
          <w:sz w:val="24"/>
          <w:szCs w:val="24"/>
          <w:shd w:val="clear" w:color="auto" w:fill="FCFCFC"/>
        </w:rPr>
        <w:drawing>
          <wp:anchor distT="0" distB="0" distL="114300" distR="114300" simplePos="0" relativeHeight="251661312" behindDoc="0" locked="0" layoutInCell="1" allowOverlap="1" wp14:anchorId="735FDC56" wp14:editId="3F94BA51">
            <wp:simplePos x="0" y="0"/>
            <wp:positionH relativeFrom="margin">
              <wp:posOffset>2441575</wp:posOffset>
            </wp:positionH>
            <wp:positionV relativeFrom="margin">
              <wp:posOffset>6623050</wp:posOffset>
            </wp:positionV>
            <wp:extent cx="3219450" cy="1419225"/>
            <wp:effectExtent l="0" t="0" r="0" b="9525"/>
            <wp:wrapSquare wrapText="bothSides"/>
            <wp:docPr id="3" name="Picture 3" descr="C:\Users\A1\Desktop\cmpcht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1\Desktop\cmpcht5a.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47187" b="6165"/>
                    <a:stretch/>
                  </pic:blipFill>
                  <pic:spPr bwMode="auto">
                    <a:xfrm>
                      <a:off x="0" y="0"/>
                      <a:ext cx="3219450" cy="1419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0363" w:rsidRPr="00C40363">
        <w:rPr>
          <w:color w:val="414142"/>
          <w:sz w:val="24"/>
          <w:szCs w:val="24"/>
        </w:rPr>
        <w:t>The air</w:t>
      </w:r>
      <w:r w:rsidR="00C40363" w:rsidRPr="00C40363">
        <w:rPr>
          <w:b/>
          <w:color w:val="414142"/>
          <w:sz w:val="24"/>
          <w:szCs w:val="24"/>
        </w:rPr>
        <w:t xml:space="preserve"> </w:t>
      </w:r>
      <w:r w:rsidR="00C40363" w:rsidRPr="00C40363">
        <w:rPr>
          <w:color w:val="414142"/>
          <w:sz w:val="24"/>
          <w:szCs w:val="24"/>
        </w:rPr>
        <w:t xml:space="preserve">transportation is today faced with </w:t>
      </w:r>
      <w:r w:rsidR="00C40363">
        <w:rPr>
          <w:color w:val="414142"/>
          <w:sz w:val="24"/>
          <w:szCs w:val="24"/>
        </w:rPr>
        <w:t>the challenge of maintaining a viable economic</w:t>
      </w:r>
      <w:r w:rsidR="00C40363" w:rsidRPr="00C40363">
        <w:rPr>
          <w:color w:val="414142"/>
          <w:sz w:val="24"/>
          <w:szCs w:val="24"/>
        </w:rPr>
        <w:t xml:space="preserve"> </w:t>
      </w:r>
      <w:r w:rsidR="00E9357F">
        <w:rPr>
          <w:color w:val="414142"/>
          <w:sz w:val="24"/>
          <w:szCs w:val="24"/>
        </w:rPr>
        <w:t xml:space="preserve">position in the face of unparalleled increases in fuel costs in combination with ever present threat of supply shortages. </w:t>
      </w:r>
      <w:r w:rsidR="00C40363" w:rsidRPr="00C40363">
        <w:rPr>
          <w:sz w:val="24"/>
          <w:szCs w:val="24"/>
        </w:rPr>
        <w:t xml:space="preserve">Today due to high oil prices, energy crises, boomed competition, and traffic growth, fuel consumption is becoming a critical aspect in aviation industry. </w:t>
      </w:r>
      <w:r w:rsidR="00C40363" w:rsidRPr="00C40363">
        <w:rPr>
          <w:color w:val="333333"/>
          <w:spacing w:val="2"/>
          <w:sz w:val="24"/>
          <w:szCs w:val="24"/>
          <w:shd w:val="clear" w:color="auto" w:fill="FCFCFC"/>
        </w:rPr>
        <w:t> </w:t>
      </w:r>
      <w:r w:rsidR="00C40363" w:rsidRPr="00C40363">
        <w:rPr>
          <w:spacing w:val="2"/>
          <w:sz w:val="24"/>
          <w:szCs w:val="24"/>
          <w:shd w:val="clear" w:color="auto" w:fill="FCFCFC"/>
        </w:rPr>
        <w:t xml:space="preserve">In this study, fuel consumption has been considered, to be a major challenge for the air transport industry. Attributable to high oil prices and an escalation of competition, fuel consumption is rapidly becoming a critical aspect of the air transport industry. Widespread improvement in the global economy during the past year has also contributed to the demand of oil, thereby inflating its price. According to this study, world aviation oil demand was 1.18 MB/d in 1971, and reached 4.9 MB/d in 2006. The aviation sector </w:t>
      </w:r>
      <w:r w:rsidR="00C40363" w:rsidRPr="00C40363">
        <w:rPr>
          <w:spacing w:val="2"/>
          <w:sz w:val="24"/>
          <w:szCs w:val="24"/>
          <w:shd w:val="clear" w:color="auto" w:fill="FCFCFC"/>
        </w:rPr>
        <w:lastRenderedPageBreak/>
        <w:t>accounts for about 5.8 % of total oil consumption worldwide.</w:t>
      </w:r>
      <w:r w:rsidR="00C40363" w:rsidRPr="00C40363">
        <w:rPr>
          <w:rFonts w:ascii="Georgia" w:hAnsi="Georgia"/>
          <w:spacing w:val="2"/>
          <w:sz w:val="24"/>
          <w:szCs w:val="24"/>
          <w:shd w:val="clear" w:color="auto" w:fill="FCFCFC"/>
        </w:rPr>
        <w:t> </w:t>
      </w:r>
      <w:r w:rsidR="00C40363" w:rsidRPr="00C40363">
        <w:rPr>
          <w:spacing w:val="2"/>
          <w:sz w:val="24"/>
          <w:szCs w:val="24"/>
          <w:shd w:val="clear" w:color="auto" w:fill="FCFCFC"/>
        </w:rPr>
        <w:t>In the near future, it could be more than 45 % of all operating costs of an aircraft. The economy of a country largely depends on fuel prices. Increases in fuel consumption have an influence on the airlines in two ways; direct impact on the operating cost, and declines the demand for air travel and air cargo. Furthermore, aircraft fuel burn is proportional to CO</w:t>
      </w:r>
      <w:r w:rsidR="00C40363" w:rsidRPr="00C40363">
        <w:rPr>
          <w:spacing w:val="2"/>
          <w:sz w:val="24"/>
          <w:szCs w:val="24"/>
          <w:shd w:val="clear" w:color="auto" w:fill="FCFCFC"/>
          <w:vertAlign w:val="subscript"/>
        </w:rPr>
        <w:t>2</w:t>
      </w:r>
      <w:r w:rsidR="00C40363" w:rsidRPr="00C40363">
        <w:rPr>
          <w:spacing w:val="2"/>
          <w:sz w:val="24"/>
          <w:szCs w:val="24"/>
          <w:shd w:val="clear" w:color="auto" w:fill="FCFCFC"/>
        </w:rPr>
        <w:t> emission. Therefore, as the fuel consumption increases the aviation emission shall also increase and that is a big environmental concern today. In our project, the user shall only enter the input for some flight details and will came to know about consumption of fuel per month, year, month, country, airline, person, important criteria to sum out the efficiency. Also if oil company can check that particular airlines buys this much fuel from his company, so he can estimate store required fuel in inventory.</w:t>
      </w:r>
      <w:r w:rsidR="00D36149">
        <w:rPr>
          <w:spacing w:val="2"/>
          <w:sz w:val="24"/>
          <w:szCs w:val="24"/>
          <w:shd w:val="clear" w:color="auto" w:fill="FCFCFC"/>
        </w:rPr>
        <w:t xml:space="preserve"> We have researched a formula for fuel consumption of airline which will discussed later on in coming chapter.</w:t>
      </w:r>
    </w:p>
    <w:p w:rsidR="0014308A" w:rsidRPr="005C4F20" w:rsidRDefault="005C4F20" w:rsidP="0014308A">
      <w:pPr>
        <w:autoSpaceDE w:val="0"/>
        <w:autoSpaceDN w:val="0"/>
        <w:adjustRightInd w:val="0"/>
        <w:spacing w:line="480" w:lineRule="auto"/>
        <w:jc w:val="both"/>
        <w:rPr>
          <w:b/>
          <w:sz w:val="24"/>
          <w:szCs w:val="24"/>
        </w:rPr>
      </w:pPr>
      <w:r w:rsidRPr="005C4F20">
        <w:rPr>
          <w:b/>
          <w:sz w:val="24"/>
          <w:szCs w:val="24"/>
        </w:rPr>
        <w:t xml:space="preserve">        1.4.2 </w:t>
      </w:r>
      <w:r w:rsidR="0014308A" w:rsidRPr="005C4F20">
        <w:rPr>
          <w:b/>
          <w:sz w:val="24"/>
          <w:szCs w:val="24"/>
        </w:rPr>
        <w:t>Charge estimation:</w:t>
      </w:r>
    </w:p>
    <w:p w:rsidR="000D0776" w:rsidRDefault="000D0776" w:rsidP="000D0776">
      <w:pPr>
        <w:autoSpaceDE w:val="0"/>
        <w:autoSpaceDN w:val="0"/>
        <w:adjustRightInd w:val="0"/>
        <w:spacing w:line="480" w:lineRule="auto"/>
        <w:jc w:val="both"/>
        <w:rPr>
          <w:color w:val="414142"/>
          <w:sz w:val="24"/>
          <w:szCs w:val="24"/>
        </w:rPr>
      </w:pPr>
      <w:r w:rsidRPr="0014308A">
        <w:rPr>
          <w:noProof/>
          <w:sz w:val="24"/>
          <w:szCs w:val="24"/>
          <w:u w:val="single"/>
        </w:rPr>
        <w:drawing>
          <wp:anchor distT="0" distB="0" distL="114300" distR="114300" simplePos="0" relativeHeight="251663360" behindDoc="0" locked="0" layoutInCell="1" allowOverlap="1" wp14:anchorId="0F74F17C" wp14:editId="1460D91F">
            <wp:simplePos x="0" y="0"/>
            <wp:positionH relativeFrom="margin">
              <wp:align>center</wp:align>
            </wp:positionH>
            <wp:positionV relativeFrom="page">
              <wp:posOffset>8206105</wp:posOffset>
            </wp:positionV>
            <wp:extent cx="3771900" cy="1453515"/>
            <wp:effectExtent l="0" t="0" r="0" b="0"/>
            <wp:wrapTopAndBottom/>
            <wp:docPr id="9" name="Picture 9" descr="C:\Users\A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Desktop\Untitl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1900" cy="1453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308A" w:rsidRPr="0014308A">
        <w:rPr>
          <w:sz w:val="24"/>
          <w:szCs w:val="24"/>
        </w:rPr>
        <w:t xml:space="preserve">Consider any country going from one country to another hence passing by Pakistan’s (suppose) airspace, so they have to pay fine (charge) to Pakistan based on number of </w:t>
      </w:r>
      <w:r w:rsidR="0014308A" w:rsidRPr="0014308A">
        <w:rPr>
          <w:b/>
          <w:sz w:val="24"/>
          <w:szCs w:val="24"/>
        </w:rPr>
        <w:t>miles</w:t>
      </w:r>
      <w:r w:rsidR="0014308A" w:rsidRPr="0014308A">
        <w:rPr>
          <w:sz w:val="24"/>
          <w:szCs w:val="24"/>
        </w:rPr>
        <w:t xml:space="preserve"> it covers when it enters the airspace to the time it exits and the charge per mile defined different in different countries, shown in figure, since we have data of world’s airspace but not just of Pakistan. By this project, we could be able to identify how much they would be paying charge, monthly, weekly, daily, in user defined dates, airline wise, can identify type of plane, country entering, model of plane, fuel consumed, average velocity of travel, and many other combinations. </w:t>
      </w:r>
      <w:r w:rsidR="0014308A" w:rsidRPr="0014308A">
        <w:rPr>
          <w:color w:val="414142"/>
          <w:sz w:val="24"/>
          <w:szCs w:val="24"/>
        </w:rPr>
        <w:t>All in all, a full flesh report can be obtained by analyzing a huge data available.</w:t>
      </w:r>
    </w:p>
    <w:p w:rsidR="005C4F20" w:rsidRPr="000D0776" w:rsidRDefault="000D0776" w:rsidP="000D0776">
      <w:pPr>
        <w:autoSpaceDE w:val="0"/>
        <w:autoSpaceDN w:val="0"/>
        <w:adjustRightInd w:val="0"/>
        <w:spacing w:line="480" w:lineRule="auto"/>
        <w:jc w:val="both"/>
        <w:rPr>
          <w:color w:val="414142"/>
          <w:sz w:val="24"/>
          <w:szCs w:val="24"/>
        </w:rPr>
      </w:pPr>
      <w:r>
        <w:rPr>
          <w:noProof/>
        </w:rPr>
        <mc:AlternateContent>
          <mc:Choice Requires="wps">
            <w:drawing>
              <wp:anchor distT="0" distB="0" distL="114300" distR="114300" simplePos="0" relativeHeight="251676672" behindDoc="0" locked="0" layoutInCell="1" allowOverlap="1" wp14:anchorId="384AB928" wp14:editId="25ADFBFD">
                <wp:simplePos x="0" y="0"/>
                <wp:positionH relativeFrom="margin">
                  <wp:align>center</wp:align>
                </wp:positionH>
                <wp:positionV relativeFrom="paragraph">
                  <wp:posOffset>1271905</wp:posOffset>
                </wp:positionV>
                <wp:extent cx="3771900" cy="635"/>
                <wp:effectExtent l="0" t="0" r="0" b="8255"/>
                <wp:wrapSquare wrapText="bothSides"/>
                <wp:docPr id="13" name="Text Box 13"/>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rsidR="000D0776" w:rsidRPr="000D0776" w:rsidRDefault="000D0776" w:rsidP="000D0776">
                            <w:pPr>
                              <w:pStyle w:val="Caption"/>
                              <w:jc w:val="center"/>
                              <w:rPr>
                                <w:i w:val="0"/>
                                <w:noProof/>
                                <w:sz w:val="24"/>
                                <w:szCs w:val="24"/>
                                <w:u w:val="single"/>
                              </w:rPr>
                            </w:pPr>
                            <w:r w:rsidRPr="000D0776">
                              <w:rPr>
                                <w:i w:val="0"/>
                              </w:rPr>
                              <w:t xml:space="preserve">Figure </w:t>
                            </w:r>
                            <w:r w:rsidRPr="000D0776">
                              <w:rPr>
                                <w:i w:val="0"/>
                              </w:rPr>
                              <w:fldChar w:fldCharType="begin"/>
                            </w:r>
                            <w:r w:rsidRPr="000D0776">
                              <w:rPr>
                                <w:i w:val="0"/>
                              </w:rPr>
                              <w:instrText xml:space="preserve"> SEQ Figure \* ARABIC </w:instrText>
                            </w:r>
                            <w:r w:rsidRPr="000D0776">
                              <w:rPr>
                                <w:i w:val="0"/>
                              </w:rPr>
                              <w:fldChar w:fldCharType="separate"/>
                            </w:r>
                            <w:r w:rsidR="003B07A2">
                              <w:rPr>
                                <w:i w:val="0"/>
                                <w:noProof/>
                              </w:rPr>
                              <w:t>3</w:t>
                            </w:r>
                            <w:r w:rsidRPr="000D0776">
                              <w:rPr>
                                <w:i w:val="0"/>
                              </w:rPr>
                              <w:fldChar w:fldCharType="end"/>
                            </w:r>
                            <w:r w:rsidRPr="000D0776">
                              <w:rPr>
                                <w:i w:val="0"/>
                              </w:rPr>
                              <w:t xml:space="preserve"> Charge Estimation Technique through trace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4AB928" id="Text Box 13" o:spid="_x0000_s1028" type="#_x0000_t202" style="position:absolute;left:0;text-align:left;margin-left:0;margin-top:100.15pt;width:297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" stroked="f">
                <v:textbox style="mso-fit-shape-to-text:t" inset="0,0,0,0">
                  <w:txbxContent>
                    <w:p w:rsidR="000D0776" w:rsidRPr="000D0776" w:rsidRDefault="000D0776" w:rsidP="000D0776">
                      <w:pPr>
                        <w:pStyle w:val="Caption"/>
                        <w:jc w:val="center"/>
                        <w:rPr>
                          <w:i w:val="0"/>
                          <w:noProof/>
                          <w:sz w:val="24"/>
                          <w:szCs w:val="24"/>
                          <w:u w:val="single"/>
                        </w:rPr>
                      </w:pPr>
                      <w:r w:rsidRPr="000D0776">
                        <w:rPr>
                          <w:i w:val="0"/>
                        </w:rPr>
                        <w:t xml:space="preserve">Figure </w:t>
                      </w:r>
                      <w:r w:rsidRPr="000D0776">
                        <w:rPr>
                          <w:i w:val="0"/>
                        </w:rPr>
                        <w:fldChar w:fldCharType="begin"/>
                      </w:r>
                      <w:r w:rsidRPr="000D0776">
                        <w:rPr>
                          <w:i w:val="0"/>
                        </w:rPr>
                        <w:instrText xml:space="preserve"> SEQ Figure \* ARABIC </w:instrText>
                      </w:r>
                      <w:r w:rsidRPr="000D0776">
                        <w:rPr>
                          <w:i w:val="0"/>
                        </w:rPr>
                        <w:fldChar w:fldCharType="separate"/>
                      </w:r>
                      <w:r w:rsidR="003B07A2">
                        <w:rPr>
                          <w:i w:val="0"/>
                          <w:noProof/>
                        </w:rPr>
                        <w:t>3</w:t>
                      </w:r>
                      <w:r w:rsidRPr="000D0776">
                        <w:rPr>
                          <w:i w:val="0"/>
                        </w:rPr>
                        <w:fldChar w:fldCharType="end"/>
                      </w:r>
                      <w:r w:rsidRPr="000D0776">
                        <w:rPr>
                          <w:i w:val="0"/>
                        </w:rPr>
                        <w:t xml:space="preserve"> Charge Estimation Technique through trace</w:t>
                      </w:r>
                    </w:p>
                  </w:txbxContent>
                </v:textbox>
                <w10:wrap type="square" anchorx="margin"/>
              </v:shape>
            </w:pict>
          </mc:Fallback>
        </mc:AlternateContent>
      </w:r>
    </w:p>
    <w:p w:rsidR="00F17719" w:rsidRPr="005C4F20" w:rsidRDefault="005C4F20" w:rsidP="00F17719">
      <w:pPr>
        <w:spacing w:before="4" w:line="480" w:lineRule="auto"/>
        <w:jc w:val="both"/>
        <w:rPr>
          <w:b/>
          <w:sz w:val="24"/>
          <w:szCs w:val="24"/>
        </w:rPr>
      </w:pPr>
      <w:r>
        <w:rPr>
          <w:b/>
          <w:sz w:val="24"/>
          <w:szCs w:val="24"/>
        </w:rPr>
        <w:lastRenderedPageBreak/>
        <w:t xml:space="preserve">        1</w:t>
      </w:r>
      <w:r w:rsidRPr="005C4F20">
        <w:rPr>
          <w:b/>
          <w:sz w:val="24"/>
          <w:szCs w:val="24"/>
        </w:rPr>
        <w:t xml:space="preserve">.4.3 </w:t>
      </w:r>
      <w:r w:rsidR="00F17719" w:rsidRPr="005C4F20">
        <w:rPr>
          <w:b/>
          <w:sz w:val="24"/>
          <w:szCs w:val="24"/>
        </w:rPr>
        <w:t xml:space="preserve">Estimating </w:t>
      </w:r>
      <w:r w:rsidR="0002166C" w:rsidRPr="005C4F20">
        <w:rPr>
          <w:b/>
          <w:sz w:val="24"/>
          <w:szCs w:val="24"/>
        </w:rPr>
        <w:t xml:space="preserve">elapsed </w:t>
      </w:r>
      <w:r w:rsidR="00F17719" w:rsidRPr="005C4F20">
        <w:rPr>
          <w:b/>
          <w:sz w:val="24"/>
          <w:szCs w:val="24"/>
        </w:rPr>
        <w:t xml:space="preserve">time to reach destination and trace route: </w:t>
      </w:r>
    </w:p>
    <w:p w:rsidR="0002166C" w:rsidRDefault="00F17719" w:rsidP="00F17719">
      <w:pPr>
        <w:spacing w:before="4" w:line="480" w:lineRule="auto"/>
        <w:jc w:val="both"/>
        <w:rPr>
          <w:sz w:val="24"/>
          <w:szCs w:val="24"/>
        </w:rPr>
      </w:pPr>
      <w:r w:rsidRPr="00F17719">
        <w:rPr>
          <w:sz w:val="24"/>
          <w:szCs w:val="24"/>
        </w:rPr>
        <w:t xml:space="preserve">There are many people, who desires to check the status of flights flying over their homes. So we are making trace route of flights. The user just has to enter some input like: arrival place, departure place, airline, their times, departure date and possible important input. At the output we would be presenting route of flight. The possible interested peoples can be: passenger on board, passenger in transit, ground staff, pilot who has to take plane for next destination, air control tower. Air hostess, ambulance, fire engine, taxi cab driver who got tag from a passenger to take him from airport. The route would be traced using long, lat, altitude from data updating every sec. If user enters arrival place and destination place, he would be getting the time (actual time + delay {if present}). When data is collected from real time, we can perform regression or correlation to predict flight delay cause </w:t>
      </w:r>
      <w:r>
        <w:rPr>
          <w:sz w:val="24"/>
          <w:szCs w:val="24"/>
        </w:rPr>
        <w:t>by any rea</w:t>
      </w:r>
      <w:r w:rsidRPr="00F17719">
        <w:rPr>
          <w:sz w:val="24"/>
          <w:szCs w:val="24"/>
        </w:rPr>
        <w:t xml:space="preserve">son. It </w:t>
      </w:r>
    </w:p>
    <w:p w:rsidR="0002166C" w:rsidRDefault="00F17719" w:rsidP="00F17719">
      <w:pPr>
        <w:spacing w:before="4" w:line="480" w:lineRule="auto"/>
        <w:jc w:val="both"/>
        <w:rPr>
          <w:sz w:val="24"/>
          <w:szCs w:val="24"/>
        </w:rPr>
      </w:pPr>
      <w:r w:rsidRPr="00F17719">
        <w:rPr>
          <w:sz w:val="24"/>
          <w:szCs w:val="24"/>
        </w:rPr>
        <w:t>would be beneficial for users in sense they will be getting report of status of flight, the time they should reach to pick their dear ones. The picture of such app would be like this:</w:t>
      </w:r>
    </w:p>
    <w:p w:rsidR="00300B2F" w:rsidRDefault="003B07A2" w:rsidP="0002166C">
      <w:pPr>
        <w:spacing w:before="4" w:line="480" w:lineRule="auto"/>
        <w:jc w:val="both"/>
        <w:rPr>
          <w:b/>
          <w:sz w:val="24"/>
          <w:szCs w:val="24"/>
          <w:u w:val="single"/>
        </w:rPr>
      </w:pPr>
      <w:r>
        <w:rPr>
          <w:noProof/>
        </w:rPr>
        <mc:AlternateContent>
          <mc:Choice Requires="wps">
            <w:drawing>
              <wp:anchor distT="0" distB="0" distL="114300" distR="114300" simplePos="0" relativeHeight="251678720" behindDoc="0" locked="0" layoutInCell="1" allowOverlap="1" wp14:anchorId="2DBB6DEA" wp14:editId="0A74802E">
                <wp:simplePos x="0" y="0"/>
                <wp:positionH relativeFrom="column">
                  <wp:posOffset>492760</wp:posOffset>
                </wp:positionH>
                <wp:positionV relativeFrom="page">
                  <wp:posOffset>7086600</wp:posOffset>
                </wp:positionV>
                <wp:extent cx="4676775" cy="258445"/>
                <wp:effectExtent l="0" t="0" r="9525" b="8255"/>
                <wp:wrapSquare wrapText="bothSides"/>
                <wp:docPr id="14" name="Text Box 14"/>
                <wp:cNvGraphicFramePr/>
                <a:graphic xmlns:a="http://schemas.openxmlformats.org/drawingml/2006/main">
                  <a:graphicData uri="http://schemas.microsoft.com/office/word/2010/wordprocessingShape">
                    <wps:wsp>
                      <wps:cNvSpPr txBox="1"/>
                      <wps:spPr>
                        <a:xfrm>
                          <a:off x="0" y="0"/>
                          <a:ext cx="4676775" cy="258445"/>
                        </a:xfrm>
                        <a:prstGeom prst="rect">
                          <a:avLst/>
                        </a:prstGeom>
                        <a:solidFill>
                          <a:prstClr val="white"/>
                        </a:solidFill>
                        <a:ln>
                          <a:noFill/>
                        </a:ln>
                      </wps:spPr>
                      <wps:txbx>
                        <w:txbxContent>
                          <w:p w:rsidR="003B07A2" w:rsidRPr="003B07A2" w:rsidRDefault="003B07A2" w:rsidP="003B07A2">
                            <w:pPr>
                              <w:pStyle w:val="Caption"/>
                              <w:jc w:val="center"/>
                              <w:rPr>
                                <w:i w:val="0"/>
                                <w:noProof/>
                                <w:sz w:val="20"/>
                                <w:szCs w:val="20"/>
                              </w:rPr>
                            </w:pPr>
                            <w:r w:rsidRPr="003B07A2">
                              <w:rPr>
                                <w:i w:val="0"/>
                              </w:rPr>
                              <w:t xml:space="preserve">Figure </w:t>
                            </w:r>
                            <w:r w:rsidRPr="003B07A2">
                              <w:rPr>
                                <w:i w:val="0"/>
                              </w:rPr>
                              <w:fldChar w:fldCharType="begin"/>
                            </w:r>
                            <w:r w:rsidRPr="003B07A2">
                              <w:rPr>
                                <w:i w:val="0"/>
                              </w:rPr>
                              <w:instrText xml:space="preserve"> SEQ Figure \* ARABIC </w:instrText>
                            </w:r>
                            <w:r w:rsidRPr="003B07A2">
                              <w:rPr>
                                <w:i w:val="0"/>
                              </w:rPr>
                              <w:fldChar w:fldCharType="separate"/>
                            </w:r>
                            <w:r>
                              <w:rPr>
                                <w:i w:val="0"/>
                                <w:noProof/>
                              </w:rPr>
                              <w:t>4</w:t>
                            </w:r>
                            <w:r w:rsidRPr="003B07A2">
                              <w:rPr>
                                <w:i w:val="0"/>
                              </w:rPr>
                              <w:fldChar w:fldCharType="end"/>
                            </w:r>
                            <w:r w:rsidRPr="003B07A2">
                              <w:rPr>
                                <w:i w:val="0"/>
                              </w:rPr>
                              <w:t xml:space="preserve"> View of Flight tracking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BB6DEA" id="Text Box 14" o:spid="_x0000_s1029" type="#_x0000_t202" style="position:absolute;left:0;text-align:left;margin-left:38.8pt;margin-top:558pt;width:368.25pt;height:20.35pt;z-index:2516787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" stroked="f">
                <v:textbox style="mso-fit-shape-to-text:t" inset="0,0,0,0">
                  <w:txbxContent>
                    <w:p w:rsidR="003B07A2" w:rsidRPr="003B07A2" w:rsidRDefault="003B07A2" w:rsidP="003B07A2">
                      <w:pPr>
                        <w:pStyle w:val="Caption"/>
                        <w:jc w:val="center"/>
                        <w:rPr>
                          <w:i w:val="0"/>
                          <w:noProof/>
                          <w:sz w:val="20"/>
                          <w:szCs w:val="20"/>
                        </w:rPr>
                      </w:pPr>
                      <w:r w:rsidRPr="003B07A2">
                        <w:rPr>
                          <w:i w:val="0"/>
                        </w:rPr>
                        <w:t xml:space="preserve">Figure </w:t>
                      </w:r>
                      <w:r w:rsidRPr="003B07A2">
                        <w:rPr>
                          <w:i w:val="0"/>
                        </w:rPr>
                        <w:fldChar w:fldCharType="begin"/>
                      </w:r>
                      <w:r w:rsidRPr="003B07A2">
                        <w:rPr>
                          <w:i w:val="0"/>
                        </w:rPr>
                        <w:instrText xml:space="preserve"> SEQ Figure \* ARABIC </w:instrText>
                      </w:r>
                      <w:r w:rsidRPr="003B07A2">
                        <w:rPr>
                          <w:i w:val="0"/>
                        </w:rPr>
                        <w:fldChar w:fldCharType="separate"/>
                      </w:r>
                      <w:r>
                        <w:rPr>
                          <w:i w:val="0"/>
                          <w:noProof/>
                        </w:rPr>
                        <w:t>4</w:t>
                      </w:r>
                      <w:r w:rsidRPr="003B07A2">
                        <w:rPr>
                          <w:i w:val="0"/>
                        </w:rPr>
                        <w:fldChar w:fldCharType="end"/>
                      </w:r>
                      <w:r w:rsidRPr="003B07A2">
                        <w:rPr>
                          <w:i w:val="0"/>
                        </w:rPr>
                        <w:t xml:space="preserve"> View of Flight tracking</w:t>
                      </w:r>
                    </w:p>
                  </w:txbxContent>
                </v:textbox>
                <w10:wrap type="square" anchory="page"/>
              </v:shape>
            </w:pict>
          </mc:Fallback>
        </mc:AlternateContent>
      </w:r>
      <w:r w:rsidR="005C4F20">
        <w:rPr>
          <w:noProof/>
        </w:rPr>
        <w:drawing>
          <wp:anchor distT="0" distB="0" distL="114300" distR="114300" simplePos="0" relativeHeight="251667456" behindDoc="0" locked="0" layoutInCell="1" allowOverlap="1" wp14:anchorId="32510703" wp14:editId="6986BB88">
            <wp:simplePos x="0" y="0"/>
            <wp:positionH relativeFrom="margin">
              <wp:posOffset>488315</wp:posOffset>
            </wp:positionH>
            <wp:positionV relativeFrom="margin">
              <wp:posOffset>4918075</wp:posOffset>
            </wp:positionV>
            <wp:extent cx="4676775" cy="1483360"/>
            <wp:effectExtent l="0" t="0" r="9525" b="2540"/>
            <wp:wrapSquare wrapText="bothSides"/>
            <wp:docPr id="10" name="Picture 10" descr="C:\Users\Aa\Desktop\New folder\000bf06c-cb37-4ff3-8dae-692a7e35ba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a\Desktop\New folder\000bf06c-cb37-4ff3-8dae-692a7e35baa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76775" cy="1483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0B2F" w:rsidRDefault="00300B2F" w:rsidP="0002166C">
      <w:pPr>
        <w:spacing w:before="4" w:line="480" w:lineRule="auto"/>
        <w:jc w:val="both"/>
        <w:rPr>
          <w:b/>
          <w:sz w:val="24"/>
          <w:szCs w:val="24"/>
          <w:u w:val="single"/>
        </w:rPr>
      </w:pPr>
    </w:p>
    <w:p w:rsidR="00300B2F" w:rsidRDefault="00300B2F" w:rsidP="0002166C">
      <w:pPr>
        <w:spacing w:before="4" w:line="480" w:lineRule="auto"/>
        <w:jc w:val="both"/>
        <w:rPr>
          <w:b/>
          <w:sz w:val="24"/>
          <w:szCs w:val="24"/>
          <w:u w:val="single"/>
        </w:rPr>
      </w:pPr>
    </w:p>
    <w:p w:rsidR="00300B2F" w:rsidRDefault="00300B2F" w:rsidP="0002166C">
      <w:pPr>
        <w:spacing w:before="4" w:line="480" w:lineRule="auto"/>
        <w:jc w:val="both"/>
        <w:rPr>
          <w:b/>
          <w:sz w:val="24"/>
          <w:szCs w:val="24"/>
          <w:u w:val="single"/>
        </w:rPr>
      </w:pPr>
    </w:p>
    <w:p w:rsidR="00B61912" w:rsidRDefault="00B61912" w:rsidP="0002166C">
      <w:pPr>
        <w:spacing w:before="4" w:line="480" w:lineRule="auto"/>
        <w:jc w:val="both"/>
        <w:rPr>
          <w:b/>
          <w:sz w:val="24"/>
          <w:szCs w:val="24"/>
          <w:u w:val="single"/>
        </w:rPr>
      </w:pPr>
    </w:p>
    <w:p w:rsidR="003B07A2" w:rsidRDefault="003B07A2" w:rsidP="0002166C">
      <w:pPr>
        <w:spacing w:before="4" w:line="480" w:lineRule="auto"/>
        <w:jc w:val="both"/>
        <w:rPr>
          <w:b/>
          <w:sz w:val="24"/>
          <w:szCs w:val="24"/>
          <w:u w:val="single"/>
        </w:rPr>
      </w:pPr>
    </w:p>
    <w:p w:rsidR="0002166C" w:rsidRPr="005C4F20" w:rsidRDefault="005C4F20" w:rsidP="0002166C">
      <w:pPr>
        <w:spacing w:before="4" w:line="480" w:lineRule="auto"/>
        <w:jc w:val="both"/>
        <w:rPr>
          <w:b/>
          <w:sz w:val="24"/>
          <w:szCs w:val="24"/>
        </w:rPr>
      </w:pPr>
      <w:r w:rsidRPr="005C4F20">
        <w:rPr>
          <w:b/>
          <w:sz w:val="24"/>
          <w:szCs w:val="24"/>
        </w:rPr>
        <w:t xml:space="preserve">        1.4.4 </w:t>
      </w:r>
      <w:r w:rsidR="0002166C" w:rsidRPr="005C4F20">
        <w:rPr>
          <w:b/>
          <w:sz w:val="24"/>
          <w:szCs w:val="24"/>
        </w:rPr>
        <w:t xml:space="preserve">Comparison of flights: </w:t>
      </w:r>
    </w:p>
    <w:p w:rsidR="00560AE2" w:rsidRDefault="003B07A2" w:rsidP="0002166C">
      <w:pPr>
        <w:spacing w:before="4" w:line="480" w:lineRule="auto"/>
        <w:jc w:val="both"/>
        <w:rPr>
          <w:sz w:val="24"/>
          <w:szCs w:val="24"/>
          <w:shd w:val="clear" w:color="auto" w:fill="FFFFFF"/>
        </w:rPr>
      </w:pPr>
      <w:r>
        <w:rPr>
          <w:noProof/>
        </w:rPr>
        <mc:AlternateContent>
          <mc:Choice Requires="wps">
            <w:drawing>
              <wp:anchor distT="0" distB="0" distL="114300" distR="114300" simplePos="0" relativeHeight="251680768" behindDoc="0" locked="0" layoutInCell="1" allowOverlap="1" wp14:anchorId="68EA6D09" wp14:editId="0465DBB3">
                <wp:simplePos x="0" y="0"/>
                <wp:positionH relativeFrom="margin">
                  <wp:align>right</wp:align>
                </wp:positionH>
                <wp:positionV relativeFrom="paragraph">
                  <wp:posOffset>1551940</wp:posOffset>
                </wp:positionV>
                <wp:extent cx="1685925" cy="635"/>
                <wp:effectExtent l="0" t="0" r="9525" b="8255"/>
                <wp:wrapSquare wrapText="bothSides"/>
                <wp:docPr id="15" name="Text Box 15"/>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wps:spPr>
                      <wps:txbx>
                        <w:txbxContent>
                          <w:p w:rsidR="003B07A2" w:rsidRPr="003B07A2" w:rsidRDefault="003B07A2" w:rsidP="003B07A2">
                            <w:pPr>
                              <w:pStyle w:val="Caption"/>
                              <w:jc w:val="center"/>
                              <w:rPr>
                                <w:i w:val="0"/>
                                <w:noProof/>
                                <w:sz w:val="24"/>
                                <w:szCs w:val="24"/>
                                <w:shd w:val="clear" w:color="auto" w:fill="FFFFFF"/>
                              </w:rPr>
                            </w:pPr>
                            <w:r w:rsidRPr="003B07A2">
                              <w:rPr>
                                <w:i w:val="0"/>
                              </w:rPr>
                              <w:t xml:space="preserve">Figure </w:t>
                            </w:r>
                            <w:r w:rsidRPr="003B07A2">
                              <w:rPr>
                                <w:i w:val="0"/>
                              </w:rPr>
                              <w:fldChar w:fldCharType="begin"/>
                            </w:r>
                            <w:r w:rsidRPr="003B07A2">
                              <w:rPr>
                                <w:i w:val="0"/>
                              </w:rPr>
                              <w:instrText xml:space="preserve"> SEQ Figure \* ARABIC </w:instrText>
                            </w:r>
                            <w:r w:rsidRPr="003B07A2">
                              <w:rPr>
                                <w:i w:val="0"/>
                              </w:rPr>
                              <w:fldChar w:fldCharType="separate"/>
                            </w:r>
                            <w:r>
                              <w:rPr>
                                <w:i w:val="0"/>
                                <w:noProof/>
                              </w:rPr>
                              <w:t>5</w:t>
                            </w:r>
                            <w:r w:rsidRPr="003B07A2">
                              <w:rPr>
                                <w:i w:val="0"/>
                              </w:rPr>
                              <w:fldChar w:fldCharType="end"/>
                            </w:r>
                            <w:r w:rsidRPr="003B07A2">
                              <w:rPr>
                                <w:i w:val="0"/>
                              </w:rPr>
                              <w:t xml:space="preserve"> Depicting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EA6D09" id="Text Box 15" o:spid="_x0000_s1030" type="#_x0000_t202" style="position:absolute;left:0;text-align:left;margin-left:81.55pt;margin-top:122.2pt;width:132.75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" stroked="f">
                <v:textbox style="mso-fit-shape-to-text:t" inset="0,0,0,0">
                  <w:txbxContent>
                    <w:p w:rsidR="003B07A2" w:rsidRPr="003B07A2" w:rsidRDefault="003B07A2" w:rsidP="003B07A2">
                      <w:pPr>
                        <w:pStyle w:val="Caption"/>
                        <w:jc w:val="center"/>
                        <w:rPr>
                          <w:i w:val="0"/>
                          <w:noProof/>
                          <w:sz w:val="24"/>
                          <w:szCs w:val="24"/>
                          <w:shd w:val="clear" w:color="auto" w:fill="FFFFFF"/>
                        </w:rPr>
                      </w:pPr>
                      <w:r w:rsidRPr="003B07A2">
                        <w:rPr>
                          <w:i w:val="0"/>
                        </w:rPr>
                        <w:t xml:space="preserve">Figure </w:t>
                      </w:r>
                      <w:r w:rsidRPr="003B07A2">
                        <w:rPr>
                          <w:i w:val="0"/>
                        </w:rPr>
                        <w:fldChar w:fldCharType="begin"/>
                      </w:r>
                      <w:r w:rsidRPr="003B07A2">
                        <w:rPr>
                          <w:i w:val="0"/>
                        </w:rPr>
                        <w:instrText xml:space="preserve"> SEQ Figure \* ARABIC </w:instrText>
                      </w:r>
                      <w:r w:rsidRPr="003B07A2">
                        <w:rPr>
                          <w:i w:val="0"/>
                        </w:rPr>
                        <w:fldChar w:fldCharType="separate"/>
                      </w:r>
                      <w:r>
                        <w:rPr>
                          <w:i w:val="0"/>
                          <w:noProof/>
                        </w:rPr>
                        <w:t>5</w:t>
                      </w:r>
                      <w:r w:rsidRPr="003B07A2">
                        <w:rPr>
                          <w:i w:val="0"/>
                        </w:rPr>
                        <w:fldChar w:fldCharType="end"/>
                      </w:r>
                      <w:r w:rsidRPr="003B07A2">
                        <w:rPr>
                          <w:i w:val="0"/>
                        </w:rPr>
                        <w:t xml:space="preserve"> Depicting comparison</w:t>
                      </w:r>
                    </w:p>
                  </w:txbxContent>
                </v:textbox>
                <w10:wrap type="square" anchorx="margin"/>
              </v:shape>
            </w:pict>
          </mc:Fallback>
        </mc:AlternateContent>
      </w:r>
      <w:r w:rsidR="005C4F20" w:rsidRPr="00560AE2">
        <w:rPr>
          <w:noProof/>
          <w:sz w:val="24"/>
          <w:szCs w:val="24"/>
          <w:shd w:val="clear" w:color="auto" w:fill="FFFFFF"/>
        </w:rPr>
        <w:drawing>
          <wp:anchor distT="0" distB="0" distL="114300" distR="114300" simplePos="0" relativeHeight="251664384" behindDoc="0" locked="0" layoutInCell="1" allowOverlap="1" wp14:anchorId="590796FE" wp14:editId="133867E4">
            <wp:simplePos x="0" y="0"/>
            <wp:positionH relativeFrom="margin">
              <wp:align>right</wp:align>
            </wp:positionH>
            <wp:positionV relativeFrom="margin">
              <wp:posOffset>7680325</wp:posOffset>
            </wp:positionV>
            <wp:extent cx="1685925" cy="1228725"/>
            <wp:effectExtent l="0" t="0" r="9525" b="9525"/>
            <wp:wrapSquare wrapText="bothSides"/>
            <wp:docPr id="4" name="Picture 4" descr="C:\Users\A1\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1\Desktop\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5925"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szCs w:val="24"/>
          <w:shd w:val="clear" w:color="auto" w:fill="FFFFFF"/>
        </w:rPr>
        <w:t xml:space="preserve">Competitor </w:t>
      </w:r>
      <w:r w:rsidR="0002166C" w:rsidRPr="00560AE2">
        <w:rPr>
          <w:b/>
          <w:bCs/>
          <w:sz w:val="24"/>
          <w:szCs w:val="24"/>
          <w:shd w:val="clear" w:color="auto" w:fill="FFFFFF"/>
        </w:rPr>
        <w:t>analysis</w:t>
      </w:r>
      <w:r w:rsidR="0002166C" w:rsidRPr="00560AE2">
        <w:rPr>
          <w:sz w:val="24"/>
          <w:szCs w:val="24"/>
          <w:shd w:val="clear" w:color="auto" w:fill="FFFFFF"/>
        </w:rPr>
        <w:t> in </w:t>
      </w:r>
      <w:hyperlink r:id="rId17" w:tooltip="Marketing" w:history="1">
        <w:r w:rsidR="0002166C" w:rsidRPr="00560AE2">
          <w:rPr>
            <w:rStyle w:val="Hyperlink"/>
            <w:rFonts w:eastAsiaTheme="majorEastAsia"/>
            <w:color w:val="auto"/>
            <w:sz w:val="24"/>
            <w:szCs w:val="24"/>
            <w:u w:val="none"/>
            <w:shd w:val="clear" w:color="auto" w:fill="FFFFFF"/>
          </w:rPr>
          <w:t>marketing</w:t>
        </w:r>
      </w:hyperlink>
      <w:r w:rsidR="0002166C" w:rsidRPr="00560AE2">
        <w:rPr>
          <w:sz w:val="24"/>
          <w:szCs w:val="24"/>
          <w:shd w:val="clear" w:color="auto" w:fill="FFFFFF"/>
        </w:rPr>
        <w:t> and strategic </w:t>
      </w:r>
      <w:hyperlink r:id="rId18" w:tooltip="Management" w:history="1">
        <w:r w:rsidR="0002166C" w:rsidRPr="00560AE2">
          <w:rPr>
            <w:rStyle w:val="Hyperlink"/>
            <w:rFonts w:eastAsiaTheme="majorEastAsia"/>
            <w:color w:val="auto"/>
            <w:sz w:val="24"/>
            <w:szCs w:val="24"/>
            <w:u w:val="none"/>
            <w:shd w:val="clear" w:color="auto" w:fill="FFFFFF"/>
          </w:rPr>
          <w:t>management</w:t>
        </w:r>
      </w:hyperlink>
      <w:r w:rsidR="0002166C" w:rsidRPr="00560AE2">
        <w:rPr>
          <w:sz w:val="24"/>
          <w:szCs w:val="24"/>
          <w:shd w:val="clear" w:color="auto" w:fill="FFFFFF"/>
        </w:rPr>
        <w:t> is an assessment of the strengths and weaknesses of current and potential </w:t>
      </w:r>
      <w:hyperlink r:id="rId19" w:tooltip="Competition (economics)" w:history="1">
        <w:r w:rsidR="0002166C" w:rsidRPr="00560AE2">
          <w:rPr>
            <w:rStyle w:val="Hyperlink"/>
            <w:rFonts w:eastAsiaTheme="majorEastAsia"/>
            <w:color w:val="auto"/>
            <w:sz w:val="24"/>
            <w:szCs w:val="24"/>
            <w:u w:val="none"/>
            <w:shd w:val="clear" w:color="auto" w:fill="FFFFFF"/>
          </w:rPr>
          <w:t>competitors</w:t>
        </w:r>
      </w:hyperlink>
      <w:r w:rsidR="00560AE2" w:rsidRPr="00560AE2">
        <w:rPr>
          <w:sz w:val="24"/>
          <w:szCs w:val="24"/>
        </w:rPr>
        <w:t>.</w:t>
      </w:r>
      <w:r w:rsidR="0002166C" w:rsidRPr="00560AE2">
        <w:rPr>
          <w:sz w:val="24"/>
          <w:szCs w:val="24"/>
          <w:shd w:val="clear" w:color="auto" w:fill="FFFFFF"/>
        </w:rPr>
        <w:t xml:space="preserve"> This analysis provides both an offensive and defensive strategic context to identify opportunities and threats. Profiling combines all of the relevant sources of competitor analysis into </w:t>
      </w:r>
      <w:r>
        <w:rPr>
          <w:sz w:val="24"/>
          <w:szCs w:val="24"/>
          <w:shd w:val="clear" w:color="auto" w:fill="FFFFFF"/>
        </w:rPr>
        <w:lastRenderedPageBreak/>
        <w:t>‘</w:t>
      </w:r>
      <w:r w:rsidR="0002166C" w:rsidRPr="00560AE2">
        <w:rPr>
          <w:sz w:val="24"/>
          <w:szCs w:val="24"/>
          <w:shd w:val="clear" w:color="auto" w:fill="FFFFFF"/>
        </w:rPr>
        <w:t>one framework in the support of efficient and effective strategy formulation, implementation, monitoring and adjustment</w:t>
      </w:r>
      <w:r w:rsidR="00560AE2" w:rsidRPr="00560AE2">
        <w:rPr>
          <w:sz w:val="24"/>
          <w:szCs w:val="24"/>
          <w:shd w:val="clear" w:color="auto" w:fill="FFFFFF"/>
        </w:rPr>
        <w:t>.</w:t>
      </w:r>
    </w:p>
    <w:p w:rsidR="002A74DF" w:rsidRPr="00300B2F" w:rsidRDefault="00560AE2" w:rsidP="00300B2F">
      <w:pPr>
        <w:tabs>
          <w:tab w:val="right" w:pos="8800"/>
        </w:tabs>
        <w:spacing w:before="4" w:line="480" w:lineRule="auto"/>
        <w:jc w:val="both"/>
        <w:rPr>
          <w:sz w:val="24"/>
          <w:szCs w:val="24"/>
          <w:shd w:val="clear" w:color="auto" w:fill="FFFFFF"/>
        </w:rPr>
      </w:pPr>
      <w:r>
        <w:rPr>
          <w:sz w:val="24"/>
          <w:szCs w:val="24"/>
          <w:shd w:val="clear" w:color="auto" w:fill="FFFFFF"/>
        </w:rPr>
        <w:t>By adding some details required as input, we can have separate cards for each airline.</w:t>
      </w:r>
      <w:r>
        <w:rPr>
          <w:sz w:val="24"/>
          <w:szCs w:val="24"/>
          <w:shd w:val="clear" w:color="auto" w:fill="FFFFFF"/>
        </w:rPr>
        <w:tab/>
      </w:r>
    </w:p>
    <w:p w:rsidR="0002166C" w:rsidRPr="005C4F20" w:rsidRDefault="005C4F20" w:rsidP="0002166C">
      <w:pPr>
        <w:spacing w:before="4" w:line="480" w:lineRule="auto"/>
        <w:jc w:val="both"/>
        <w:rPr>
          <w:b/>
          <w:sz w:val="24"/>
          <w:szCs w:val="24"/>
        </w:rPr>
      </w:pPr>
      <w:r w:rsidRPr="005C4F20">
        <w:rPr>
          <w:b/>
          <w:sz w:val="24"/>
          <w:szCs w:val="24"/>
        </w:rPr>
        <w:t xml:space="preserve">        1.4.5 </w:t>
      </w:r>
      <w:r w:rsidR="0002166C" w:rsidRPr="005C4F20">
        <w:rPr>
          <w:b/>
          <w:sz w:val="24"/>
          <w:szCs w:val="24"/>
        </w:rPr>
        <w:t>Final report generation:</w:t>
      </w:r>
    </w:p>
    <w:p w:rsidR="0002166C" w:rsidRDefault="003B07A2" w:rsidP="0002166C">
      <w:pPr>
        <w:spacing w:before="4" w:line="480" w:lineRule="auto"/>
        <w:jc w:val="both"/>
        <w:rPr>
          <w:sz w:val="24"/>
          <w:szCs w:val="24"/>
        </w:rPr>
      </w:pPr>
      <w:r>
        <w:rPr>
          <w:noProof/>
        </w:rPr>
        <mc:AlternateContent>
          <mc:Choice Requires="wps">
            <w:drawing>
              <wp:anchor distT="0" distB="0" distL="114300" distR="114300" simplePos="0" relativeHeight="251682816" behindDoc="0" locked="0" layoutInCell="1" allowOverlap="1" wp14:anchorId="2D9A19DB" wp14:editId="0BDEA521">
                <wp:simplePos x="0" y="0"/>
                <wp:positionH relativeFrom="column">
                  <wp:posOffset>4184650</wp:posOffset>
                </wp:positionH>
                <wp:positionV relativeFrom="paragraph">
                  <wp:posOffset>1338580</wp:posOffset>
                </wp:positionV>
                <wp:extent cx="168592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wps:spPr>
                      <wps:txbx>
                        <w:txbxContent>
                          <w:p w:rsidR="003B07A2" w:rsidRPr="003B07A2" w:rsidRDefault="003B07A2" w:rsidP="003B07A2">
                            <w:pPr>
                              <w:pStyle w:val="Caption"/>
                              <w:jc w:val="center"/>
                              <w:rPr>
                                <w:i w:val="0"/>
                                <w:noProof/>
                                <w:sz w:val="24"/>
                                <w:szCs w:val="24"/>
                              </w:rPr>
                            </w:pPr>
                            <w:r w:rsidRPr="003B07A2">
                              <w:rPr>
                                <w:i w:val="0"/>
                              </w:rPr>
                              <w:t xml:space="preserve">Figure </w:t>
                            </w:r>
                            <w:r w:rsidRPr="003B07A2">
                              <w:rPr>
                                <w:i w:val="0"/>
                              </w:rPr>
                              <w:fldChar w:fldCharType="begin"/>
                            </w:r>
                            <w:r w:rsidRPr="003B07A2">
                              <w:rPr>
                                <w:i w:val="0"/>
                              </w:rPr>
                              <w:instrText xml:space="preserve"> SEQ Figure \* ARABIC </w:instrText>
                            </w:r>
                            <w:r w:rsidRPr="003B07A2">
                              <w:rPr>
                                <w:i w:val="0"/>
                              </w:rPr>
                              <w:fldChar w:fldCharType="separate"/>
                            </w:r>
                            <w:r>
                              <w:rPr>
                                <w:i w:val="0"/>
                                <w:noProof/>
                              </w:rPr>
                              <w:t>6</w:t>
                            </w:r>
                            <w:r w:rsidRPr="003B07A2">
                              <w:rPr>
                                <w:i w:val="0"/>
                              </w:rPr>
                              <w:fldChar w:fldCharType="end"/>
                            </w:r>
                            <w:r w:rsidRPr="003B07A2">
                              <w:rPr>
                                <w:i w:val="0"/>
                              </w:rPr>
                              <w:t xml:space="preserve"> Depicting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A19DB" id="Text Box 16" o:spid="_x0000_s1031" type="#_x0000_t202" style="position:absolute;left:0;text-align:left;margin-left:329.5pt;margin-top:105.4pt;width:132.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" stroked="f">
                <v:textbox style="mso-fit-shape-to-text:t" inset="0,0,0,0">
                  <w:txbxContent>
                    <w:p w:rsidR="003B07A2" w:rsidRPr="003B07A2" w:rsidRDefault="003B07A2" w:rsidP="003B07A2">
                      <w:pPr>
                        <w:pStyle w:val="Caption"/>
                        <w:jc w:val="center"/>
                        <w:rPr>
                          <w:i w:val="0"/>
                          <w:noProof/>
                          <w:sz w:val="24"/>
                          <w:szCs w:val="24"/>
                        </w:rPr>
                      </w:pPr>
                      <w:r w:rsidRPr="003B07A2">
                        <w:rPr>
                          <w:i w:val="0"/>
                        </w:rPr>
                        <w:t xml:space="preserve">Figure </w:t>
                      </w:r>
                      <w:r w:rsidRPr="003B07A2">
                        <w:rPr>
                          <w:i w:val="0"/>
                        </w:rPr>
                        <w:fldChar w:fldCharType="begin"/>
                      </w:r>
                      <w:r w:rsidRPr="003B07A2">
                        <w:rPr>
                          <w:i w:val="0"/>
                        </w:rPr>
                        <w:instrText xml:space="preserve"> SEQ Figure \* ARABIC </w:instrText>
                      </w:r>
                      <w:r w:rsidRPr="003B07A2">
                        <w:rPr>
                          <w:i w:val="0"/>
                        </w:rPr>
                        <w:fldChar w:fldCharType="separate"/>
                      </w:r>
                      <w:r>
                        <w:rPr>
                          <w:i w:val="0"/>
                          <w:noProof/>
                        </w:rPr>
                        <w:t>6</w:t>
                      </w:r>
                      <w:r w:rsidRPr="003B07A2">
                        <w:rPr>
                          <w:i w:val="0"/>
                        </w:rPr>
                        <w:fldChar w:fldCharType="end"/>
                      </w:r>
                      <w:r w:rsidRPr="003B07A2">
                        <w:rPr>
                          <w:i w:val="0"/>
                        </w:rPr>
                        <w:t xml:space="preserve"> Depicting report</w:t>
                      </w:r>
                    </w:p>
                  </w:txbxContent>
                </v:textbox>
                <w10:wrap type="square"/>
              </v:shape>
            </w:pict>
          </mc:Fallback>
        </mc:AlternateContent>
      </w:r>
      <w:r w:rsidRPr="00560AE2">
        <w:rPr>
          <w:noProof/>
          <w:sz w:val="24"/>
          <w:szCs w:val="24"/>
        </w:rPr>
        <w:drawing>
          <wp:anchor distT="0" distB="0" distL="114300" distR="114300" simplePos="0" relativeHeight="251665408" behindDoc="0" locked="0" layoutInCell="1" allowOverlap="1" wp14:anchorId="3FA2086F" wp14:editId="462A6972">
            <wp:simplePos x="0" y="0"/>
            <wp:positionH relativeFrom="margin">
              <wp:posOffset>4184650</wp:posOffset>
            </wp:positionH>
            <wp:positionV relativeFrom="margin">
              <wp:posOffset>1414145</wp:posOffset>
            </wp:positionV>
            <wp:extent cx="1685925" cy="1360170"/>
            <wp:effectExtent l="0" t="0" r="9525" b="0"/>
            <wp:wrapSquare wrapText="bothSides"/>
            <wp:docPr id="6" name="Picture 6" descr="C:\Users\A1\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1\Desktop\download (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4173" t="16667" r="8267" b="10101"/>
                    <a:stretch/>
                  </pic:blipFill>
                  <pic:spPr bwMode="auto">
                    <a:xfrm>
                      <a:off x="0" y="0"/>
                      <a:ext cx="1685925" cy="1360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166C">
        <w:rPr>
          <w:sz w:val="24"/>
          <w:szCs w:val="24"/>
        </w:rPr>
        <w:t xml:space="preserve">By having all the features analyzed respectively, now we can have complete report of what we have analyzed before in graphical way and statistical manner. One can have complete insights into owns as well as others </w:t>
      </w:r>
      <w:r w:rsidR="00560AE2">
        <w:rPr>
          <w:sz w:val="24"/>
          <w:szCs w:val="24"/>
        </w:rPr>
        <w:t>performance characteristics and can have investigation over report to have better decision power.</w:t>
      </w:r>
    </w:p>
    <w:p w:rsidR="00560AE2" w:rsidRPr="005C4F20" w:rsidRDefault="003B07A2" w:rsidP="0002166C">
      <w:pPr>
        <w:spacing w:before="4" w:line="480" w:lineRule="auto"/>
        <w:jc w:val="both"/>
        <w:rPr>
          <w:b/>
          <w:sz w:val="24"/>
          <w:szCs w:val="24"/>
        </w:rPr>
      </w:pPr>
      <w:r>
        <w:rPr>
          <w:noProof/>
        </w:rPr>
        <mc:AlternateContent>
          <mc:Choice Requires="wps">
            <w:drawing>
              <wp:anchor distT="0" distB="0" distL="114300" distR="114300" simplePos="0" relativeHeight="251684864" behindDoc="0" locked="0" layoutInCell="1" allowOverlap="1" wp14:anchorId="521C8B9A" wp14:editId="2C247015">
                <wp:simplePos x="0" y="0"/>
                <wp:positionH relativeFrom="column">
                  <wp:posOffset>-269240</wp:posOffset>
                </wp:positionH>
                <wp:positionV relativeFrom="paragraph">
                  <wp:posOffset>4779010</wp:posOffset>
                </wp:positionV>
                <wp:extent cx="63246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6324600" cy="635"/>
                        </a:xfrm>
                        <a:prstGeom prst="rect">
                          <a:avLst/>
                        </a:prstGeom>
                        <a:solidFill>
                          <a:prstClr val="white"/>
                        </a:solidFill>
                        <a:ln>
                          <a:noFill/>
                        </a:ln>
                      </wps:spPr>
                      <wps:txbx>
                        <w:txbxContent>
                          <w:p w:rsidR="003B07A2" w:rsidRPr="003B07A2" w:rsidRDefault="003B07A2" w:rsidP="003B07A2">
                            <w:pPr>
                              <w:pStyle w:val="Caption"/>
                              <w:jc w:val="center"/>
                              <w:rPr>
                                <w:i w:val="0"/>
                                <w:noProof/>
                              </w:rPr>
                            </w:pPr>
                            <w:r w:rsidRPr="003B07A2">
                              <w:rPr>
                                <w:i w:val="0"/>
                              </w:rPr>
                              <w:t xml:space="preserve">Figure </w:t>
                            </w:r>
                            <w:r w:rsidRPr="003B07A2">
                              <w:rPr>
                                <w:i w:val="0"/>
                              </w:rPr>
                              <w:fldChar w:fldCharType="begin"/>
                            </w:r>
                            <w:r w:rsidRPr="003B07A2">
                              <w:rPr>
                                <w:i w:val="0"/>
                              </w:rPr>
                              <w:instrText xml:space="preserve"> SEQ Figure \* ARABIC </w:instrText>
                            </w:r>
                            <w:r w:rsidRPr="003B07A2">
                              <w:rPr>
                                <w:i w:val="0"/>
                              </w:rPr>
                              <w:fldChar w:fldCharType="separate"/>
                            </w:r>
                            <w:r>
                              <w:rPr>
                                <w:i w:val="0"/>
                                <w:noProof/>
                              </w:rPr>
                              <w:t>7</w:t>
                            </w:r>
                            <w:r w:rsidRPr="003B07A2">
                              <w:rPr>
                                <w:i w:val="0"/>
                              </w:rPr>
                              <w:fldChar w:fldCharType="end"/>
                            </w:r>
                            <w:r w:rsidRPr="003B07A2">
                              <w:rPr>
                                <w:i w:val="0"/>
                              </w:rPr>
                              <w:t xml:space="preserve"> Block Diagram of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C8B9A" id="Text Box 17" o:spid="_x0000_s1032" type="#_x0000_t202" style="position:absolute;left:0;text-align:left;margin-left:-21.2pt;margin-top:376.3pt;width:49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CiSLgIAAGYEAAAOAAAAZHJzL2Uyb0RvYy54bWysVMFu2zAMvQ/YPwi6L07SLRu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" stroked="f">
                <v:textbox style="mso-fit-shape-to-text:t" inset="0,0,0,0">
                  <w:txbxContent>
                    <w:p w:rsidR="003B07A2" w:rsidRPr="003B07A2" w:rsidRDefault="003B07A2" w:rsidP="003B07A2">
                      <w:pPr>
                        <w:pStyle w:val="Caption"/>
                        <w:jc w:val="center"/>
                        <w:rPr>
                          <w:i w:val="0"/>
                          <w:noProof/>
                        </w:rPr>
                      </w:pPr>
                      <w:r w:rsidRPr="003B07A2">
                        <w:rPr>
                          <w:i w:val="0"/>
                        </w:rPr>
                        <w:t xml:space="preserve">Figure </w:t>
                      </w:r>
                      <w:r w:rsidRPr="003B07A2">
                        <w:rPr>
                          <w:i w:val="0"/>
                        </w:rPr>
                        <w:fldChar w:fldCharType="begin"/>
                      </w:r>
                      <w:r w:rsidRPr="003B07A2">
                        <w:rPr>
                          <w:i w:val="0"/>
                        </w:rPr>
                        <w:instrText xml:space="preserve"> SEQ Figure \* ARABIC </w:instrText>
                      </w:r>
                      <w:r w:rsidRPr="003B07A2">
                        <w:rPr>
                          <w:i w:val="0"/>
                        </w:rPr>
                        <w:fldChar w:fldCharType="separate"/>
                      </w:r>
                      <w:r>
                        <w:rPr>
                          <w:i w:val="0"/>
                          <w:noProof/>
                        </w:rPr>
                        <w:t>7</w:t>
                      </w:r>
                      <w:r w:rsidRPr="003B07A2">
                        <w:rPr>
                          <w:i w:val="0"/>
                        </w:rPr>
                        <w:fldChar w:fldCharType="end"/>
                      </w:r>
                      <w:r w:rsidRPr="003B07A2">
                        <w:rPr>
                          <w:i w:val="0"/>
                        </w:rPr>
                        <w:t xml:space="preserve"> Block Diagram of project</w:t>
                      </w:r>
                    </w:p>
                  </w:txbxContent>
                </v:textbox>
                <w10:wrap type="square"/>
              </v:shape>
            </w:pict>
          </mc:Fallback>
        </mc:AlternateContent>
      </w:r>
      <w:r w:rsidRPr="005158A7">
        <w:rPr>
          <w:noProof/>
          <w:sz w:val="22"/>
          <w:szCs w:val="22"/>
        </w:rPr>
        <w:drawing>
          <wp:anchor distT="0" distB="0" distL="114300" distR="114300" simplePos="0" relativeHeight="251669504" behindDoc="0" locked="0" layoutInCell="1" allowOverlap="1" wp14:anchorId="33164DD5" wp14:editId="79B4A650">
            <wp:simplePos x="0" y="0"/>
            <wp:positionH relativeFrom="margin">
              <wp:posOffset>-269240</wp:posOffset>
            </wp:positionH>
            <wp:positionV relativeFrom="margin">
              <wp:posOffset>3645535</wp:posOffset>
            </wp:positionV>
            <wp:extent cx="6324600" cy="4238625"/>
            <wp:effectExtent l="0" t="0" r="0" b="9525"/>
            <wp:wrapSquare wrapText="bothSides"/>
            <wp:docPr id="5" name="Picture 5" descr="C:\Users\A1\Desktop\q1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1\Desktop\q1qq.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8058"/>
                    <a:stretch/>
                  </pic:blipFill>
                  <pic:spPr bwMode="auto">
                    <a:xfrm>
                      <a:off x="0" y="0"/>
                      <a:ext cx="6324600" cy="4238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4F20" w:rsidRPr="005C4F20">
        <w:rPr>
          <w:b/>
          <w:sz w:val="24"/>
          <w:szCs w:val="24"/>
        </w:rPr>
        <w:t xml:space="preserve">1.5 </w:t>
      </w:r>
      <w:r w:rsidR="00B61912" w:rsidRPr="005C4F20">
        <w:rPr>
          <w:b/>
          <w:sz w:val="24"/>
          <w:szCs w:val="24"/>
        </w:rPr>
        <w:t>Block diagram of Project:</w:t>
      </w:r>
    </w:p>
    <w:p w:rsidR="00B61912" w:rsidRDefault="00B61912" w:rsidP="00F17719">
      <w:pPr>
        <w:spacing w:before="4" w:line="480" w:lineRule="auto"/>
        <w:jc w:val="both"/>
        <w:rPr>
          <w:sz w:val="22"/>
          <w:szCs w:val="22"/>
        </w:rPr>
      </w:pPr>
    </w:p>
    <w:p w:rsidR="00B61912" w:rsidRDefault="00B61912" w:rsidP="00F17719">
      <w:pPr>
        <w:spacing w:before="4" w:line="480" w:lineRule="auto"/>
        <w:jc w:val="both"/>
        <w:rPr>
          <w:sz w:val="22"/>
          <w:szCs w:val="22"/>
        </w:rPr>
      </w:pPr>
    </w:p>
    <w:p w:rsidR="00B61912" w:rsidRDefault="00B61912" w:rsidP="00F17719">
      <w:pPr>
        <w:spacing w:before="4" w:line="480" w:lineRule="auto"/>
        <w:jc w:val="both"/>
        <w:rPr>
          <w:sz w:val="22"/>
          <w:szCs w:val="22"/>
        </w:rPr>
      </w:pPr>
    </w:p>
    <w:p w:rsidR="00E971E2" w:rsidRDefault="00E971E2" w:rsidP="007A5334">
      <w:pPr>
        <w:tabs>
          <w:tab w:val="left" w:pos="1590"/>
        </w:tabs>
        <w:spacing w:before="4" w:line="480" w:lineRule="auto"/>
        <w:jc w:val="both"/>
        <w:rPr>
          <w:sz w:val="22"/>
          <w:szCs w:val="22"/>
        </w:rPr>
      </w:pPr>
    </w:p>
    <w:p w:rsidR="00211586" w:rsidRDefault="00211586" w:rsidP="00211586">
      <w:pPr>
        <w:spacing w:before="32"/>
        <w:ind w:right="-53"/>
        <w:rPr>
          <w:sz w:val="22"/>
          <w:szCs w:val="22"/>
        </w:rPr>
      </w:pPr>
    </w:p>
    <w:p w:rsidR="00211586" w:rsidRDefault="00211586" w:rsidP="00211586">
      <w:pPr>
        <w:spacing w:before="17" w:line="280" w:lineRule="exact"/>
      </w:pPr>
    </w:p>
    <w:p w:rsidR="00211586" w:rsidRDefault="00211586" w:rsidP="00211586">
      <w:pPr>
        <w:tabs>
          <w:tab w:val="left" w:pos="3165"/>
        </w:tabs>
        <w:spacing w:line="480" w:lineRule="auto"/>
        <w:jc w:val="both"/>
        <w:rPr>
          <w:color w:val="222222"/>
          <w:sz w:val="24"/>
          <w:szCs w:val="24"/>
          <w:shd w:val="clear" w:color="auto" w:fill="FFFFFF"/>
        </w:rPr>
      </w:pPr>
    </w:p>
    <w:p w:rsidR="00211586" w:rsidRPr="00211586" w:rsidRDefault="00211586" w:rsidP="00211586">
      <w:pPr>
        <w:tabs>
          <w:tab w:val="left" w:pos="3165"/>
        </w:tabs>
        <w:spacing w:line="480" w:lineRule="auto"/>
        <w:jc w:val="both"/>
        <w:rPr>
          <w:color w:val="222222"/>
          <w:sz w:val="24"/>
          <w:szCs w:val="24"/>
          <w:shd w:val="clear" w:color="auto" w:fill="FFFFFF"/>
        </w:rPr>
        <w:sectPr w:rsidR="00211586" w:rsidRPr="00211586" w:rsidSect="00211586">
          <w:headerReference w:type="default" r:id="rId22"/>
          <w:pgSz w:w="12240" w:h="15840"/>
          <w:pgMar w:top="994" w:right="1714" w:bottom="274" w:left="1714" w:header="778" w:footer="0" w:gutter="0"/>
          <w:cols w:space="720"/>
        </w:sect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DF71E3" w:rsidRDefault="00DF71E3">
      <w:pPr>
        <w:spacing w:line="240" w:lineRule="exact"/>
        <w:rPr>
          <w:b/>
          <w:position w:val="-1"/>
          <w:sz w:val="22"/>
          <w:szCs w:val="22"/>
        </w:rPr>
      </w:pPr>
    </w:p>
    <w:p w:rsidR="00211586" w:rsidRPr="00DF71E3" w:rsidRDefault="00211586">
      <w:pPr>
        <w:spacing w:line="240" w:lineRule="exact"/>
        <w:rPr>
          <w:position w:val="-1"/>
          <w:sz w:val="24"/>
          <w:szCs w:val="24"/>
        </w:rPr>
        <w:sectPr w:rsidR="00211586" w:rsidRPr="00DF71E3" w:rsidSect="0007432D">
          <w:type w:val="continuous"/>
          <w:pgSz w:w="12240" w:h="15840"/>
          <w:pgMar w:top="1960" w:right="1720" w:bottom="280" w:left="1720" w:header="720" w:footer="720" w:gutter="0"/>
          <w:cols w:space="720"/>
        </w:sectPr>
      </w:pPr>
    </w:p>
    <w:p w:rsidR="0007432D" w:rsidRDefault="0007432D" w:rsidP="0007432D">
      <w:pPr>
        <w:spacing w:before="32"/>
        <w:ind w:right="-53"/>
        <w:rPr>
          <w:sz w:val="22"/>
          <w:szCs w:val="22"/>
        </w:rPr>
      </w:pPr>
      <w:r>
        <w:rPr>
          <w:b/>
          <w:sz w:val="22"/>
          <w:szCs w:val="22"/>
        </w:rPr>
        <w:lastRenderedPageBreak/>
        <w:t>CHAPTER 2</w:t>
      </w:r>
    </w:p>
    <w:p w:rsidR="0007432D" w:rsidRDefault="0007432D" w:rsidP="0007432D">
      <w:pPr>
        <w:spacing w:before="17" w:line="280" w:lineRule="exact"/>
      </w:pPr>
    </w:p>
    <w:p w:rsidR="0007432D" w:rsidRDefault="0007432D" w:rsidP="0007432D">
      <w:pPr>
        <w:spacing w:before="17" w:line="280" w:lineRule="exact"/>
        <w:jc w:val="center"/>
        <w:rPr>
          <w:b/>
          <w:position w:val="-1"/>
          <w:sz w:val="22"/>
          <w:szCs w:val="22"/>
        </w:rPr>
      </w:pPr>
      <w:r>
        <w:rPr>
          <w:b/>
          <w:position w:val="-1"/>
          <w:sz w:val="22"/>
          <w:szCs w:val="22"/>
        </w:rPr>
        <w:t>Literature Review</w:t>
      </w:r>
    </w:p>
    <w:p w:rsidR="0007432D" w:rsidRDefault="0007432D" w:rsidP="0007432D">
      <w:pPr>
        <w:tabs>
          <w:tab w:val="left" w:pos="1590"/>
        </w:tabs>
        <w:spacing w:before="4" w:line="480" w:lineRule="auto"/>
        <w:jc w:val="both"/>
        <w:rPr>
          <w:sz w:val="22"/>
          <w:szCs w:val="22"/>
        </w:rPr>
      </w:pPr>
    </w:p>
    <w:p w:rsidR="0007432D" w:rsidRPr="0007432D" w:rsidRDefault="0007432D" w:rsidP="0007432D">
      <w:pPr>
        <w:tabs>
          <w:tab w:val="left" w:pos="3165"/>
        </w:tabs>
        <w:spacing w:line="480" w:lineRule="auto"/>
        <w:jc w:val="both"/>
        <w:rPr>
          <w:color w:val="222222"/>
          <w:sz w:val="24"/>
          <w:szCs w:val="24"/>
          <w:shd w:val="clear" w:color="auto" w:fill="FFFFFF"/>
        </w:rPr>
      </w:pPr>
      <w:r w:rsidRPr="004F2274">
        <w:rPr>
          <w:color w:val="222222"/>
          <w:sz w:val="24"/>
          <w:szCs w:val="24"/>
          <w:shd w:val="clear" w:color="auto" w:fill="FFFFFF"/>
        </w:rPr>
        <w:t>A </w:t>
      </w:r>
      <w:r w:rsidRPr="004F2274">
        <w:rPr>
          <w:b/>
          <w:bCs/>
          <w:color w:val="222222"/>
          <w:sz w:val="24"/>
          <w:szCs w:val="24"/>
          <w:shd w:val="clear" w:color="auto" w:fill="FFFFFF"/>
        </w:rPr>
        <w:t>literature review</w:t>
      </w:r>
      <w:r w:rsidRPr="004F2274">
        <w:rPr>
          <w:color w:val="222222"/>
          <w:sz w:val="24"/>
          <w:szCs w:val="24"/>
          <w:shd w:val="clear" w:color="auto" w:fill="FFFFFF"/>
        </w:rPr>
        <w:t> is a scholarly paper, which includes the current knowledge including substantive findings, as well as theoretical and methodological contributions to a particular topic.</w:t>
      </w:r>
    </w:p>
    <w:p w:rsidR="005C4F20" w:rsidRDefault="005C4F20" w:rsidP="005C4F20">
      <w:pPr>
        <w:spacing w:before="24"/>
        <w:rPr>
          <w:b/>
          <w:sz w:val="22"/>
          <w:szCs w:val="22"/>
        </w:rPr>
      </w:pPr>
      <w:r>
        <w:rPr>
          <w:b/>
          <w:sz w:val="22"/>
          <w:szCs w:val="22"/>
        </w:rPr>
        <w:t>2.1 Literature Review on each module</w:t>
      </w:r>
      <w:r w:rsidRPr="005C4F20">
        <w:rPr>
          <w:b/>
          <w:sz w:val="22"/>
          <w:szCs w:val="22"/>
        </w:rPr>
        <w:t>:</w:t>
      </w:r>
    </w:p>
    <w:p w:rsidR="005C4F20" w:rsidRPr="005C4F20" w:rsidRDefault="005C4F20" w:rsidP="005C4F20">
      <w:pPr>
        <w:spacing w:before="24"/>
        <w:rPr>
          <w:b/>
          <w:sz w:val="22"/>
          <w:szCs w:val="22"/>
        </w:rPr>
      </w:pPr>
    </w:p>
    <w:p w:rsidR="008033EC" w:rsidRPr="005C4F20" w:rsidRDefault="005C4F20" w:rsidP="004F2274">
      <w:pPr>
        <w:tabs>
          <w:tab w:val="left" w:pos="3165"/>
        </w:tabs>
        <w:spacing w:line="480" w:lineRule="auto"/>
        <w:jc w:val="both"/>
        <w:rPr>
          <w:b/>
          <w:sz w:val="24"/>
          <w:szCs w:val="24"/>
        </w:rPr>
      </w:pPr>
      <w:r>
        <w:rPr>
          <w:b/>
          <w:sz w:val="24"/>
          <w:szCs w:val="24"/>
        </w:rPr>
        <w:t xml:space="preserve">       </w:t>
      </w:r>
      <w:r w:rsidRPr="005C4F20">
        <w:rPr>
          <w:b/>
          <w:sz w:val="24"/>
          <w:szCs w:val="24"/>
        </w:rPr>
        <w:t xml:space="preserve">2.1.1 </w:t>
      </w:r>
      <w:r w:rsidR="004F2274" w:rsidRPr="005C4F20">
        <w:rPr>
          <w:b/>
          <w:sz w:val="24"/>
          <w:szCs w:val="24"/>
        </w:rPr>
        <w:t>Fuel economy:</w:t>
      </w:r>
      <w:r>
        <w:rPr>
          <w:b/>
          <w:sz w:val="24"/>
          <w:szCs w:val="24"/>
        </w:rPr>
        <w:t xml:space="preserve"> </w:t>
      </w:r>
      <w:r w:rsidR="008033EC" w:rsidRPr="004F2274">
        <w:rPr>
          <w:sz w:val="24"/>
          <w:szCs w:val="24"/>
        </w:rPr>
        <w:t>The most significant studies on fuel consumption optimization were begun after the Arab oil embargo in 1973 when scarcity of fuel was observed. The recent decade’s research on optimization of fuel consumption has gained headway in converging upon a few important effective areas of aviation industry. The Literature proposes the technological, operational and alternate fuels and fuel property as potential areas for fuel consumption optimization. The literature reveals specific areas which are taken int</w:t>
      </w:r>
      <w:r w:rsidR="004F2274">
        <w:rPr>
          <w:sz w:val="24"/>
          <w:szCs w:val="24"/>
        </w:rPr>
        <w:t xml:space="preserve">o account for fuel optimization </w:t>
      </w:r>
      <w:r w:rsidR="008033EC" w:rsidRPr="004F2274">
        <w:rPr>
          <w:sz w:val="24"/>
          <w:szCs w:val="24"/>
        </w:rPr>
        <w:t>includes engine design, takeoff and landing fuel properties, flight route, technological trends, etc. The recent empirical studies assent that the optimization of fuel consumption needs to develop dimensions and inter-relationship among the various parameters. But how these</w:t>
      </w:r>
      <w:r w:rsidR="004F2274" w:rsidRPr="004F2274">
        <w:rPr>
          <w:sz w:val="24"/>
          <w:szCs w:val="24"/>
        </w:rPr>
        <w:t xml:space="preserve"> parameters and their sub parameter coalesce with one another, is really challenging. Thus it becomes necessary to simplify the overall </w:t>
      </w:r>
      <w:r w:rsidR="004F2274">
        <w:rPr>
          <w:sz w:val="24"/>
          <w:szCs w:val="24"/>
        </w:rPr>
        <w:t xml:space="preserve">structure of the methodology of </w:t>
      </w:r>
      <w:r w:rsidR="004F2274" w:rsidRPr="004F2274">
        <w:rPr>
          <w:sz w:val="24"/>
          <w:szCs w:val="24"/>
        </w:rPr>
        <w:t>optimization of fuel to make it generic and applicable for aviation industry. We examined whether optimization of fuel consumption can however be radically redesigned to accommodate various research gaps that indicated in literature with the aim to make optimization of fuel consumption more logical and productive.</w:t>
      </w:r>
    </w:p>
    <w:p w:rsidR="004F2274" w:rsidRPr="004F2274" w:rsidRDefault="004F2274" w:rsidP="004F2274">
      <w:pPr>
        <w:tabs>
          <w:tab w:val="left" w:pos="3165"/>
        </w:tabs>
        <w:spacing w:line="480" w:lineRule="auto"/>
        <w:jc w:val="both"/>
        <w:rPr>
          <w:sz w:val="24"/>
          <w:szCs w:val="24"/>
        </w:rPr>
      </w:pPr>
      <w:r w:rsidRPr="004F2274">
        <w:rPr>
          <w:sz w:val="24"/>
          <w:szCs w:val="24"/>
        </w:rPr>
        <w:t>The findings of the literature survey act as initial information for our next step. It describes various productive aspects of the potential areas of aviation for the optimization of fuel consumption in aviation industry.</w:t>
      </w:r>
    </w:p>
    <w:p w:rsidR="004F2274" w:rsidRPr="004F2274" w:rsidRDefault="004F2274" w:rsidP="004F2274">
      <w:pPr>
        <w:tabs>
          <w:tab w:val="left" w:pos="3165"/>
        </w:tabs>
        <w:spacing w:line="480" w:lineRule="auto"/>
        <w:jc w:val="both"/>
        <w:rPr>
          <w:sz w:val="24"/>
          <w:szCs w:val="24"/>
        </w:rPr>
      </w:pPr>
      <w:r w:rsidRPr="004F2274">
        <w:rPr>
          <w:sz w:val="24"/>
          <w:szCs w:val="24"/>
        </w:rPr>
        <w:t xml:space="preserve">In order to check that our study from the literature survey contains all-inclusive solutions, the initial information was clubbed together with the identified research gaps which lead to </w:t>
      </w:r>
      <w:r w:rsidRPr="004F2274">
        <w:rPr>
          <w:sz w:val="24"/>
          <w:szCs w:val="24"/>
        </w:rPr>
        <w:lastRenderedPageBreak/>
        <w:t>problem definition and set the objectives for our present work. It defined the problem as “engine for fuel consumption optimization in Aviation Industry”. The objectives of work as discussed above are outlined as under:</w:t>
      </w:r>
    </w:p>
    <w:p w:rsidR="004F2274" w:rsidRPr="004F2274" w:rsidRDefault="004F2274" w:rsidP="004F2274">
      <w:pPr>
        <w:tabs>
          <w:tab w:val="left" w:pos="3165"/>
        </w:tabs>
        <w:spacing w:line="480" w:lineRule="auto"/>
        <w:jc w:val="both"/>
        <w:rPr>
          <w:sz w:val="24"/>
          <w:szCs w:val="24"/>
        </w:rPr>
      </w:pPr>
      <w:r w:rsidRPr="004F2274">
        <w:rPr>
          <w:sz w:val="24"/>
          <w:szCs w:val="24"/>
        </w:rPr>
        <w:t xml:space="preserve"> 1. To explore the fuel consumption optimization in aviation industry </w:t>
      </w:r>
    </w:p>
    <w:p w:rsidR="004F2274" w:rsidRPr="004F2274" w:rsidRDefault="004F2274" w:rsidP="004F2274">
      <w:pPr>
        <w:tabs>
          <w:tab w:val="left" w:pos="3165"/>
        </w:tabs>
        <w:spacing w:line="480" w:lineRule="auto"/>
        <w:jc w:val="both"/>
        <w:rPr>
          <w:sz w:val="24"/>
          <w:szCs w:val="24"/>
        </w:rPr>
      </w:pPr>
      <w:r w:rsidRPr="004F2274">
        <w:rPr>
          <w:sz w:val="24"/>
          <w:szCs w:val="24"/>
        </w:rPr>
        <w:t>2. To discuss the findings on fuel consumption optimization.</w:t>
      </w:r>
    </w:p>
    <w:p w:rsidR="004F2274" w:rsidRDefault="004F2274" w:rsidP="004F2274">
      <w:pPr>
        <w:spacing w:line="480" w:lineRule="auto"/>
        <w:jc w:val="both"/>
        <w:rPr>
          <w:sz w:val="24"/>
          <w:szCs w:val="24"/>
        </w:rPr>
      </w:pPr>
      <w:r w:rsidRPr="004F2274">
        <w:rPr>
          <w:sz w:val="24"/>
          <w:szCs w:val="24"/>
        </w:rPr>
        <w:t>This work develops informational framework of optimization of fuel consumption. The evaluation of informational framework will be done in term of reliability and validity checking. This study would form an input for aviation sector to achieve optimal fuel consumption.</w:t>
      </w:r>
    </w:p>
    <w:p w:rsidR="004F2274" w:rsidRPr="005C4F20" w:rsidRDefault="005C4F20" w:rsidP="004F2274">
      <w:pPr>
        <w:spacing w:line="480" w:lineRule="auto"/>
        <w:jc w:val="both"/>
        <w:rPr>
          <w:b/>
          <w:sz w:val="24"/>
          <w:szCs w:val="24"/>
        </w:rPr>
      </w:pPr>
      <w:r>
        <w:rPr>
          <w:b/>
          <w:sz w:val="24"/>
          <w:szCs w:val="24"/>
        </w:rPr>
        <w:t xml:space="preserve">          </w:t>
      </w:r>
      <w:r w:rsidRPr="005C4F20">
        <w:rPr>
          <w:b/>
          <w:sz w:val="24"/>
          <w:szCs w:val="24"/>
        </w:rPr>
        <w:t xml:space="preserve">2.1.2 </w:t>
      </w:r>
      <w:r w:rsidR="004F2274" w:rsidRPr="005C4F20">
        <w:rPr>
          <w:b/>
          <w:sz w:val="24"/>
          <w:szCs w:val="24"/>
        </w:rPr>
        <w:t>Charge economy:</w:t>
      </w:r>
    </w:p>
    <w:p w:rsidR="004F2274" w:rsidRDefault="004F2274" w:rsidP="004F2274">
      <w:pPr>
        <w:spacing w:line="480" w:lineRule="auto"/>
        <w:jc w:val="both"/>
        <w:rPr>
          <w:color w:val="000000"/>
          <w:sz w:val="24"/>
          <w:szCs w:val="24"/>
        </w:rPr>
      </w:pPr>
      <w:r w:rsidRPr="004F2274">
        <w:rPr>
          <w:color w:val="000000"/>
          <w:sz w:val="24"/>
          <w:szCs w:val="24"/>
        </w:rPr>
        <w:t>The restricted area exists to contain things which could cause great danger to non-participating aircraft. In short, they need to keep people out for their own safety. In practical terms, this means you cannot fly through the dimensions of a restricted airspace without getting permission from the controlling agency (usually Center). If the airspace is “active,” “open,” or “hot” they will deny you permission, and you will have to go around. You can legally fly through a restricted airspace when it is “cold,” or “closed.”</w:t>
      </w:r>
    </w:p>
    <w:p w:rsidR="004F2274" w:rsidRPr="005C4F20" w:rsidRDefault="005C4F20" w:rsidP="004F2274">
      <w:pPr>
        <w:spacing w:line="480" w:lineRule="auto"/>
        <w:jc w:val="both"/>
        <w:rPr>
          <w:b/>
          <w:color w:val="000000"/>
          <w:sz w:val="24"/>
          <w:szCs w:val="24"/>
        </w:rPr>
      </w:pPr>
      <w:r>
        <w:rPr>
          <w:b/>
          <w:color w:val="000000"/>
          <w:sz w:val="24"/>
          <w:szCs w:val="24"/>
        </w:rPr>
        <w:t xml:space="preserve">       </w:t>
      </w:r>
      <w:r w:rsidR="0068362E">
        <w:rPr>
          <w:b/>
          <w:color w:val="000000"/>
          <w:sz w:val="24"/>
          <w:szCs w:val="24"/>
        </w:rPr>
        <w:t xml:space="preserve">  </w:t>
      </w:r>
      <w:r>
        <w:rPr>
          <w:b/>
          <w:color w:val="000000"/>
          <w:sz w:val="24"/>
          <w:szCs w:val="24"/>
        </w:rPr>
        <w:t xml:space="preserve">2.1.3 </w:t>
      </w:r>
      <w:r w:rsidRPr="005C4F20">
        <w:rPr>
          <w:b/>
          <w:color w:val="000000"/>
          <w:sz w:val="24"/>
          <w:szCs w:val="24"/>
        </w:rPr>
        <w:t>Delay Cost:</w:t>
      </w:r>
    </w:p>
    <w:p w:rsidR="005C4F20" w:rsidRDefault="009C091C" w:rsidP="009C091C">
      <w:pPr>
        <w:spacing w:line="480" w:lineRule="auto"/>
        <w:jc w:val="both"/>
        <w:rPr>
          <w:sz w:val="24"/>
          <w:szCs w:val="24"/>
        </w:rPr>
      </w:pPr>
      <w:r w:rsidRPr="009C091C">
        <w:rPr>
          <w:sz w:val="24"/>
          <w:szCs w:val="24"/>
        </w:rPr>
        <w:t>Airline industry incurs an average cost of about $11,300 per delayed flight based on 61,000 delayed flights per month average (Excludes cost to passenger and lost demand). A more accurate delay regressing system can help to verify operational variables that contribute to delays. While some conditions, such as weather, are not controllable factors, the way airlines and airports operate and opti</w:t>
      </w:r>
      <w:r w:rsidR="00A84AE7">
        <w:rPr>
          <w:sz w:val="24"/>
          <w:szCs w:val="24"/>
        </w:rPr>
        <w:t>mize resources in the face of “A</w:t>
      </w:r>
      <w:r w:rsidRPr="009C091C">
        <w:rPr>
          <w:sz w:val="24"/>
          <w:szCs w:val="24"/>
        </w:rPr>
        <w:t>ct of God” is controllable.</w:t>
      </w:r>
    </w:p>
    <w:p w:rsidR="009C091C" w:rsidRDefault="009C091C" w:rsidP="009C091C">
      <w:pPr>
        <w:rPr>
          <w:sz w:val="24"/>
          <w:szCs w:val="24"/>
        </w:rPr>
      </w:pPr>
      <w:r w:rsidRPr="009C091C">
        <w:rPr>
          <w:sz w:val="24"/>
          <w:szCs w:val="24"/>
        </w:rPr>
        <w:t>If your flight's delayed for 3 or more hours</w:t>
      </w:r>
      <w:r w:rsidR="00A84AE7">
        <w:rPr>
          <w:sz w:val="24"/>
          <w:szCs w:val="24"/>
        </w:rPr>
        <w:t>:</w:t>
      </w:r>
    </w:p>
    <w:p w:rsidR="00A84AE7" w:rsidRDefault="00A84AE7" w:rsidP="009C091C">
      <w:pPr>
        <w:rPr>
          <w:sz w:val="24"/>
          <w:szCs w:val="24"/>
        </w:rPr>
      </w:pPr>
    </w:p>
    <w:tbl>
      <w:tblPr>
        <w:tblStyle w:val="TableGrid"/>
        <w:tblW w:w="8937" w:type="dxa"/>
        <w:tblLook w:val="04A0" w:firstRow="1" w:lastRow="0" w:firstColumn="1" w:lastColumn="0" w:noHBand="0" w:noVBand="1"/>
      </w:tblPr>
      <w:tblGrid>
        <w:gridCol w:w="2979"/>
        <w:gridCol w:w="2979"/>
        <w:gridCol w:w="2979"/>
      </w:tblGrid>
      <w:tr w:rsidR="00A84AE7" w:rsidTr="00A84AE7">
        <w:trPr>
          <w:trHeight w:val="560"/>
        </w:trPr>
        <w:tc>
          <w:tcPr>
            <w:tcW w:w="2979" w:type="dxa"/>
          </w:tcPr>
          <w:p w:rsidR="00A84AE7" w:rsidRPr="00A84AE7" w:rsidRDefault="00A84AE7" w:rsidP="009C091C">
            <w:pPr>
              <w:rPr>
                <w:b/>
                <w:sz w:val="24"/>
                <w:szCs w:val="24"/>
              </w:rPr>
            </w:pPr>
            <w:r w:rsidRPr="00A84AE7">
              <w:rPr>
                <w:b/>
                <w:sz w:val="24"/>
                <w:szCs w:val="24"/>
              </w:rPr>
              <w:t>Delay</w:t>
            </w:r>
          </w:p>
        </w:tc>
        <w:tc>
          <w:tcPr>
            <w:tcW w:w="2979" w:type="dxa"/>
          </w:tcPr>
          <w:p w:rsidR="00A84AE7" w:rsidRPr="00A84AE7" w:rsidRDefault="00A84AE7" w:rsidP="009C091C">
            <w:pPr>
              <w:rPr>
                <w:b/>
                <w:sz w:val="24"/>
                <w:szCs w:val="24"/>
              </w:rPr>
            </w:pPr>
            <w:r w:rsidRPr="00A84AE7">
              <w:rPr>
                <w:b/>
                <w:sz w:val="24"/>
                <w:szCs w:val="24"/>
              </w:rPr>
              <w:t>Flight distance</w:t>
            </w:r>
          </w:p>
        </w:tc>
        <w:tc>
          <w:tcPr>
            <w:tcW w:w="2979" w:type="dxa"/>
          </w:tcPr>
          <w:p w:rsidR="00A84AE7" w:rsidRPr="00A84AE7" w:rsidRDefault="00A84AE7" w:rsidP="009C091C">
            <w:pPr>
              <w:rPr>
                <w:b/>
                <w:sz w:val="24"/>
                <w:szCs w:val="24"/>
              </w:rPr>
            </w:pPr>
            <w:r w:rsidRPr="00A84AE7">
              <w:rPr>
                <w:b/>
                <w:sz w:val="24"/>
                <w:szCs w:val="24"/>
              </w:rPr>
              <w:t>Compensation</w:t>
            </w:r>
          </w:p>
        </w:tc>
      </w:tr>
      <w:tr w:rsidR="00A84AE7" w:rsidTr="00A84AE7">
        <w:trPr>
          <w:trHeight w:val="601"/>
        </w:trPr>
        <w:tc>
          <w:tcPr>
            <w:tcW w:w="2979" w:type="dxa"/>
          </w:tcPr>
          <w:p w:rsidR="00A84AE7" w:rsidRPr="00A84AE7" w:rsidRDefault="00A84AE7" w:rsidP="009C091C">
            <w:pPr>
              <w:rPr>
                <w:sz w:val="24"/>
                <w:szCs w:val="24"/>
              </w:rPr>
            </w:pPr>
            <w:r w:rsidRPr="009C091C">
              <w:rPr>
                <w:color w:val="222222"/>
                <w:sz w:val="24"/>
                <w:szCs w:val="24"/>
              </w:rPr>
              <w:t>3 hours or more</w:t>
            </w:r>
          </w:p>
        </w:tc>
        <w:tc>
          <w:tcPr>
            <w:tcW w:w="2979" w:type="dxa"/>
          </w:tcPr>
          <w:p w:rsidR="00A84AE7" w:rsidRPr="00A84AE7" w:rsidRDefault="00A84AE7" w:rsidP="009C091C">
            <w:pPr>
              <w:rPr>
                <w:sz w:val="24"/>
                <w:szCs w:val="24"/>
              </w:rPr>
            </w:pPr>
            <w:r w:rsidRPr="009C091C">
              <w:rPr>
                <w:color w:val="222222"/>
                <w:sz w:val="24"/>
                <w:szCs w:val="24"/>
              </w:rPr>
              <w:t>Less than 1,500km</w:t>
            </w:r>
          </w:p>
        </w:tc>
        <w:tc>
          <w:tcPr>
            <w:tcW w:w="2979" w:type="dxa"/>
          </w:tcPr>
          <w:p w:rsidR="00A84AE7" w:rsidRPr="00A84AE7" w:rsidRDefault="00A84AE7" w:rsidP="009C091C">
            <w:pPr>
              <w:rPr>
                <w:sz w:val="24"/>
                <w:szCs w:val="24"/>
              </w:rPr>
            </w:pPr>
            <w:r w:rsidRPr="009C091C">
              <w:rPr>
                <w:color w:val="222222"/>
                <w:sz w:val="24"/>
                <w:szCs w:val="24"/>
              </w:rPr>
              <w:t>€250</w:t>
            </w:r>
          </w:p>
        </w:tc>
      </w:tr>
      <w:tr w:rsidR="00A84AE7" w:rsidTr="00A84AE7">
        <w:trPr>
          <w:trHeight w:val="1152"/>
        </w:trPr>
        <w:tc>
          <w:tcPr>
            <w:tcW w:w="2979" w:type="dxa"/>
          </w:tcPr>
          <w:p w:rsidR="00A84AE7" w:rsidRPr="00A84AE7" w:rsidRDefault="00A84AE7" w:rsidP="009C091C">
            <w:pPr>
              <w:rPr>
                <w:sz w:val="24"/>
                <w:szCs w:val="24"/>
              </w:rPr>
            </w:pPr>
          </w:p>
        </w:tc>
        <w:tc>
          <w:tcPr>
            <w:tcW w:w="2979" w:type="dxa"/>
          </w:tcPr>
          <w:p w:rsidR="00A84AE7" w:rsidRPr="00A84AE7" w:rsidRDefault="00A84AE7" w:rsidP="009C091C">
            <w:pPr>
              <w:rPr>
                <w:sz w:val="24"/>
                <w:szCs w:val="24"/>
              </w:rPr>
            </w:pPr>
            <w:r w:rsidRPr="009C091C">
              <w:rPr>
                <w:color w:val="222222"/>
                <w:sz w:val="24"/>
                <w:szCs w:val="24"/>
              </w:rPr>
              <w:t>Between 1,500km and 3,500km</w:t>
            </w:r>
          </w:p>
        </w:tc>
        <w:tc>
          <w:tcPr>
            <w:tcW w:w="2979" w:type="dxa"/>
          </w:tcPr>
          <w:p w:rsidR="00A84AE7" w:rsidRPr="00A84AE7" w:rsidRDefault="00A84AE7" w:rsidP="009C091C">
            <w:pPr>
              <w:rPr>
                <w:sz w:val="24"/>
                <w:szCs w:val="24"/>
              </w:rPr>
            </w:pPr>
            <w:r w:rsidRPr="009C091C">
              <w:rPr>
                <w:color w:val="222222"/>
                <w:sz w:val="24"/>
                <w:szCs w:val="24"/>
              </w:rPr>
              <w:t>€400</w:t>
            </w:r>
          </w:p>
        </w:tc>
      </w:tr>
      <w:tr w:rsidR="00A84AE7" w:rsidTr="00A84AE7">
        <w:trPr>
          <w:trHeight w:val="1121"/>
        </w:trPr>
        <w:tc>
          <w:tcPr>
            <w:tcW w:w="2979" w:type="dxa"/>
          </w:tcPr>
          <w:p w:rsidR="00A84AE7" w:rsidRPr="00A84AE7" w:rsidRDefault="00A84AE7" w:rsidP="009C091C">
            <w:pPr>
              <w:rPr>
                <w:sz w:val="24"/>
                <w:szCs w:val="24"/>
              </w:rPr>
            </w:pPr>
          </w:p>
          <w:p w:rsidR="00A84AE7" w:rsidRPr="00A84AE7" w:rsidRDefault="00A84AE7" w:rsidP="009C091C">
            <w:pPr>
              <w:rPr>
                <w:sz w:val="24"/>
                <w:szCs w:val="24"/>
              </w:rPr>
            </w:pPr>
          </w:p>
        </w:tc>
        <w:tc>
          <w:tcPr>
            <w:tcW w:w="2979" w:type="dxa"/>
          </w:tcPr>
          <w:p w:rsidR="00A84AE7" w:rsidRPr="00A84AE7" w:rsidRDefault="00A84AE7" w:rsidP="009C091C">
            <w:pPr>
              <w:rPr>
                <w:sz w:val="24"/>
                <w:szCs w:val="24"/>
              </w:rPr>
            </w:pPr>
            <w:r w:rsidRPr="009C091C">
              <w:rPr>
                <w:color w:val="222222"/>
                <w:sz w:val="24"/>
                <w:szCs w:val="24"/>
              </w:rPr>
              <w:t>More than 1,500km and within the EU</w:t>
            </w:r>
          </w:p>
        </w:tc>
        <w:tc>
          <w:tcPr>
            <w:tcW w:w="2979" w:type="dxa"/>
          </w:tcPr>
          <w:p w:rsidR="00A84AE7" w:rsidRPr="00A84AE7" w:rsidRDefault="00A84AE7" w:rsidP="009C091C">
            <w:pPr>
              <w:rPr>
                <w:sz w:val="24"/>
                <w:szCs w:val="24"/>
              </w:rPr>
            </w:pPr>
            <w:r w:rsidRPr="009C091C">
              <w:rPr>
                <w:color w:val="222222"/>
                <w:sz w:val="24"/>
                <w:szCs w:val="24"/>
              </w:rPr>
              <w:t>€400</w:t>
            </w:r>
          </w:p>
        </w:tc>
      </w:tr>
      <w:tr w:rsidR="00A84AE7" w:rsidTr="00A84AE7">
        <w:trPr>
          <w:trHeight w:val="1114"/>
        </w:trPr>
        <w:tc>
          <w:tcPr>
            <w:tcW w:w="2979" w:type="dxa"/>
          </w:tcPr>
          <w:p w:rsidR="00A84AE7" w:rsidRPr="00A84AE7" w:rsidRDefault="00A84AE7" w:rsidP="009C091C">
            <w:pPr>
              <w:rPr>
                <w:sz w:val="24"/>
                <w:szCs w:val="24"/>
              </w:rPr>
            </w:pPr>
            <w:r w:rsidRPr="009C091C">
              <w:rPr>
                <w:color w:val="222222"/>
                <w:sz w:val="24"/>
                <w:szCs w:val="24"/>
              </w:rPr>
              <w:t>3-4 hours</w:t>
            </w:r>
          </w:p>
        </w:tc>
        <w:tc>
          <w:tcPr>
            <w:tcW w:w="2979" w:type="dxa"/>
          </w:tcPr>
          <w:p w:rsidR="00A84AE7" w:rsidRPr="00A84AE7" w:rsidRDefault="00A84AE7" w:rsidP="009C091C">
            <w:pPr>
              <w:rPr>
                <w:sz w:val="24"/>
                <w:szCs w:val="24"/>
              </w:rPr>
            </w:pPr>
            <w:r w:rsidRPr="009C091C">
              <w:rPr>
                <w:color w:val="222222"/>
                <w:sz w:val="24"/>
                <w:szCs w:val="24"/>
              </w:rPr>
              <w:t>More than 3,500km, between an EU and non-EU airport</w:t>
            </w:r>
          </w:p>
        </w:tc>
        <w:tc>
          <w:tcPr>
            <w:tcW w:w="2979" w:type="dxa"/>
          </w:tcPr>
          <w:p w:rsidR="00A84AE7" w:rsidRPr="00A84AE7" w:rsidRDefault="00A84AE7" w:rsidP="009C091C">
            <w:pPr>
              <w:rPr>
                <w:sz w:val="24"/>
                <w:szCs w:val="24"/>
              </w:rPr>
            </w:pPr>
            <w:r w:rsidRPr="009C091C">
              <w:rPr>
                <w:color w:val="222222"/>
                <w:sz w:val="24"/>
                <w:szCs w:val="24"/>
              </w:rPr>
              <w:t>€300</w:t>
            </w:r>
          </w:p>
        </w:tc>
      </w:tr>
    </w:tbl>
    <w:p w:rsidR="00A84AE7" w:rsidRPr="009C091C" w:rsidRDefault="00A84AE7" w:rsidP="009C091C">
      <w:pPr>
        <w:rPr>
          <w:sz w:val="24"/>
          <w:szCs w:val="24"/>
        </w:rPr>
      </w:pPr>
    </w:p>
    <w:p w:rsidR="004F2274" w:rsidRDefault="00A84AE7" w:rsidP="004F2274">
      <w:pPr>
        <w:spacing w:line="480" w:lineRule="auto"/>
        <w:jc w:val="both"/>
        <w:rPr>
          <w:sz w:val="24"/>
          <w:szCs w:val="24"/>
        </w:rPr>
      </w:pPr>
      <w:r>
        <w:rPr>
          <w:sz w:val="24"/>
          <w:szCs w:val="24"/>
        </w:rPr>
        <w:t>By our approach, one can have control over this delay in future, by investigating the cause of delay by real time tracking, and then comparing with others, and get to know about their strategies.</w:t>
      </w:r>
    </w:p>
    <w:p w:rsidR="00A84AE7" w:rsidRDefault="00AF446E" w:rsidP="004F2274">
      <w:pPr>
        <w:spacing w:line="480" w:lineRule="auto"/>
        <w:jc w:val="both"/>
        <w:rPr>
          <w:b/>
          <w:color w:val="000000"/>
          <w:sz w:val="24"/>
          <w:szCs w:val="24"/>
        </w:rPr>
      </w:pPr>
      <w:r>
        <w:rPr>
          <w:b/>
          <w:color w:val="000000"/>
          <w:sz w:val="24"/>
          <w:szCs w:val="24"/>
        </w:rPr>
        <w:t xml:space="preserve">      </w:t>
      </w:r>
      <w:r w:rsidR="0068362E">
        <w:rPr>
          <w:b/>
          <w:color w:val="000000"/>
          <w:sz w:val="24"/>
          <w:szCs w:val="24"/>
        </w:rPr>
        <w:t xml:space="preserve"> </w:t>
      </w:r>
      <w:r>
        <w:rPr>
          <w:b/>
          <w:color w:val="000000"/>
          <w:sz w:val="24"/>
          <w:szCs w:val="24"/>
        </w:rPr>
        <w:t xml:space="preserve"> 2.1.3 Competitive analysis need:</w:t>
      </w:r>
    </w:p>
    <w:p w:rsidR="00C92A6A" w:rsidRDefault="00692750" w:rsidP="00C92A6A">
      <w:pPr>
        <w:pStyle w:val="NormalWeb"/>
        <w:shd w:val="clear" w:color="auto" w:fill="FFFFFF"/>
        <w:spacing w:before="0" w:beforeAutospacing="0" w:after="240" w:afterAutospacing="0" w:line="480" w:lineRule="auto"/>
        <w:ind w:left="120" w:right="120"/>
        <w:jc w:val="both"/>
        <w:rPr>
          <w:color w:val="333333"/>
        </w:rPr>
      </w:pPr>
      <w:r w:rsidRPr="00C92A6A">
        <w:rPr>
          <w:noProof/>
          <w:color w:val="333333"/>
        </w:rPr>
        <w:drawing>
          <wp:anchor distT="0" distB="0" distL="114300" distR="114300" simplePos="0" relativeHeight="251687936" behindDoc="0" locked="0" layoutInCell="1" allowOverlap="1" wp14:anchorId="4742D967" wp14:editId="6A9B2FF0">
            <wp:simplePos x="0" y="0"/>
            <wp:positionH relativeFrom="margin">
              <wp:posOffset>288925</wp:posOffset>
            </wp:positionH>
            <wp:positionV relativeFrom="margin">
              <wp:posOffset>7480300</wp:posOffset>
            </wp:positionV>
            <wp:extent cx="5076825" cy="1590675"/>
            <wp:effectExtent l="0" t="0" r="9525" b="9525"/>
            <wp:wrapSquare wrapText="bothSides"/>
            <wp:docPr id="7" name="Picture 7" descr="C:\Users\A1\Deskt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1\Desktop\ed.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9565"/>
                    <a:stretch/>
                  </pic:blipFill>
                  <pic:spPr bwMode="auto">
                    <a:xfrm>
                      <a:off x="0" y="0"/>
                      <a:ext cx="5076825" cy="1590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446E" w:rsidRPr="00C92A6A">
        <w:rPr>
          <w:color w:val="333333"/>
        </w:rPr>
        <w:t xml:space="preserve">Past and present strategies of each major competitor need to be reviewed by companies. Past strategies provide insight into failures and reveal how </w:t>
      </w:r>
      <w:r w:rsidR="00C92A6A" w:rsidRPr="00C92A6A">
        <w:rPr>
          <w:color w:val="333333"/>
        </w:rPr>
        <w:t>organizations</w:t>
      </w:r>
      <w:r w:rsidR="00AF446E" w:rsidRPr="00C92A6A">
        <w:rPr>
          <w:color w:val="333333"/>
        </w:rPr>
        <w:t xml:space="preserve"> engineered changes. Reviewing competitor strategies involves t</w:t>
      </w:r>
      <w:r w:rsidR="00C92A6A" w:rsidRPr="00C92A6A">
        <w:rPr>
          <w:color w:val="333333"/>
        </w:rPr>
        <w:t>he assessment of the competitor’s</w:t>
      </w:r>
      <w:r w:rsidR="00AF446E" w:rsidRPr="00C92A6A">
        <w:rPr>
          <w:color w:val="333333"/>
        </w:rPr>
        <w:t xml:space="preserve"> target market and differential advantage. It is also advantages for </w:t>
      </w:r>
      <w:r w:rsidR="00C92A6A" w:rsidRPr="00C92A6A">
        <w:rPr>
          <w:color w:val="333333"/>
        </w:rPr>
        <w:t>organizations</w:t>
      </w:r>
      <w:r w:rsidR="00AF446E" w:rsidRPr="00C92A6A">
        <w:rPr>
          <w:color w:val="333333"/>
        </w:rPr>
        <w:t xml:space="preserve"> to evaluate how successful the competitors have been in achieving its objectives </w:t>
      </w:r>
      <w:r w:rsidR="00C92A6A" w:rsidRPr="00C92A6A">
        <w:rPr>
          <w:color w:val="333333"/>
        </w:rPr>
        <w:t>and carrying out its strategies</w:t>
      </w:r>
      <w:r w:rsidR="00C92A6A">
        <w:rPr>
          <w:color w:val="333333"/>
        </w:rPr>
        <w:t xml:space="preserve">. </w:t>
      </w:r>
      <w:r w:rsidR="00C92A6A" w:rsidRPr="00C92A6A">
        <w:rPr>
          <w:color w:val="333333"/>
        </w:rPr>
        <w:t>A major objective of competitor analysis is to be able to predict competitor’s responses to market and competitive changes. Scenario planning and counter response strategies could minimize risk and assist with the implementation of own strategies and plans.</w:t>
      </w:r>
      <w:r w:rsidR="00C92A6A">
        <w:rPr>
          <w:color w:val="333333"/>
        </w:rPr>
        <w:t xml:space="preserve"> </w:t>
      </w:r>
      <w:r w:rsidR="00C92A6A" w:rsidRPr="00C92A6A">
        <w:rPr>
          <w:color w:val="333333"/>
        </w:rPr>
        <w:t>Failure to understand competitors will lead to costly marketing mistakes and could have detrimental financial implications for companies.</w:t>
      </w:r>
      <w:r w:rsidR="00C92A6A">
        <w:rPr>
          <w:color w:val="333333"/>
        </w:rPr>
        <w:t xml:space="preserve"> By our approach you can have complete statistics, with MIS report of the competitor one with so ease intuitively.</w:t>
      </w:r>
    </w:p>
    <w:p w:rsidR="00C92A6A" w:rsidRPr="003B07A2" w:rsidRDefault="003B07A2" w:rsidP="00692750">
      <w:pPr>
        <w:pStyle w:val="Caption"/>
        <w:jc w:val="center"/>
        <w:rPr>
          <w:i w:val="0"/>
          <w:color w:val="333333"/>
        </w:rPr>
      </w:pPr>
      <w:r w:rsidRPr="003B07A2">
        <w:rPr>
          <w:i w:val="0"/>
        </w:rPr>
        <w:t xml:space="preserve">Figure </w:t>
      </w:r>
      <w:r w:rsidRPr="003B07A2">
        <w:rPr>
          <w:i w:val="0"/>
        </w:rPr>
        <w:fldChar w:fldCharType="begin"/>
      </w:r>
      <w:r w:rsidRPr="003B07A2">
        <w:rPr>
          <w:i w:val="0"/>
        </w:rPr>
        <w:instrText xml:space="preserve"> SEQ Figure \* ARABIC </w:instrText>
      </w:r>
      <w:r w:rsidRPr="003B07A2">
        <w:rPr>
          <w:i w:val="0"/>
        </w:rPr>
        <w:fldChar w:fldCharType="separate"/>
      </w:r>
      <w:r>
        <w:rPr>
          <w:i w:val="0"/>
          <w:noProof/>
        </w:rPr>
        <w:t>8</w:t>
      </w:r>
      <w:r w:rsidRPr="003B07A2">
        <w:rPr>
          <w:i w:val="0"/>
        </w:rPr>
        <w:fldChar w:fldCharType="end"/>
      </w:r>
      <w:r w:rsidRPr="003B07A2">
        <w:rPr>
          <w:i w:val="0"/>
        </w:rPr>
        <w:t xml:space="preserve"> A typical operation of a commercial flight</w:t>
      </w:r>
    </w:p>
    <w:p w:rsidR="00211586" w:rsidRDefault="00211586" w:rsidP="00211586">
      <w:pPr>
        <w:spacing w:before="32"/>
        <w:ind w:right="-53"/>
        <w:rPr>
          <w:b/>
          <w:sz w:val="22"/>
          <w:szCs w:val="22"/>
        </w:rPr>
      </w:pPr>
    </w:p>
    <w:p w:rsidR="00211586" w:rsidRDefault="00211586" w:rsidP="00211586">
      <w:pPr>
        <w:spacing w:before="32"/>
        <w:ind w:right="-53"/>
        <w:rPr>
          <w:b/>
          <w:sz w:val="22"/>
          <w:szCs w:val="22"/>
        </w:rPr>
      </w:pPr>
    </w:p>
    <w:p w:rsidR="00211586" w:rsidRDefault="00211586" w:rsidP="00211586">
      <w:pPr>
        <w:spacing w:before="32"/>
        <w:ind w:right="-53"/>
        <w:rPr>
          <w:sz w:val="22"/>
          <w:szCs w:val="22"/>
        </w:rPr>
      </w:pPr>
      <w:r>
        <w:rPr>
          <w:b/>
          <w:sz w:val="22"/>
          <w:szCs w:val="22"/>
        </w:rPr>
        <w:t>CHAPTER 3</w:t>
      </w:r>
    </w:p>
    <w:p w:rsidR="00211586" w:rsidRDefault="00211586" w:rsidP="00211586">
      <w:pPr>
        <w:spacing w:before="17" w:line="280" w:lineRule="exact"/>
      </w:pPr>
    </w:p>
    <w:p w:rsidR="00211586" w:rsidRDefault="0068362E" w:rsidP="0068362E">
      <w:pPr>
        <w:tabs>
          <w:tab w:val="center" w:pos="4400"/>
          <w:tab w:val="left" w:pos="6600"/>
        </w:tabs>
        <w:spacing w:before="17" w:line="280" w:lineRule="exact"/>
        <w:rPr>
          <w:b/>
          <w:position w:val="-1"/>
          <w:sz w:val="22"/>
          <w:szCs w:val="22"/>
        </w:rPr>
      </w:pPr>
      <w:r>
        <w:rPr>
          <w:b/>
          <w:position w:val="-1"/>
          <w:sz w:val="22"/>
          <w:szCs w:val="22"/>
        </w:rPr>
        <w:tab/>
      </w:r>
      <w:r w:rsidR="00860D8B">
        <w:rPr>
          <w:b/>
          <w:position w:val="-1"/>
          <w:sz w:val="22"/>
          <w:szCs w:val="22"/>
        </w:rPr>
        <w:t xml:space="preserve">Spotlight: </w:t>
      </w:r>
      <w:r w:rsidR="00211586">
        <w:rPr>
          <w:b/>
          <w:position w:val="-1"/>
          <w:sz w:val="22"/>
          <w:szCs w:val="22"/>
        </w:rPr>
        <w:t>Deep Dive into Data Analytics</w:t>
      </w:r>
      <w:r>
        <w:rPr>
          <w:b/>
          <w:position w:val="-1"/>
          <w:sz w:val="22"/>
          <w:szCs w:val="22"/>
        </w:rPr>
        <w:tab/>
      </w:r>
    </w:p>
    <w:p w:rsidR="00F044D2" w:rsidRDefault="00F044D2" w:rsidP="00AF299D">
      <w:pPr>
        <w:pStyle w:val="NormalWeb"/>
        <w:shd w:val="clear" w:color="auto" w:fill="FFFFFF"/>
        <w:spacing w:before="0" w:beforeAutospacing="0" w:after="300" w:afterAutospacing="0" w:line="480" w:lineRule="auto"/>
        <w:jc w:val="both"/>
        <w:rPr>
          <w:color w:val="333333"/>
          <w:shd w:val="clear" w:color="auto" w:fill="FFFFFF"/>
        </w:rPr>
      </w:pPr>
    </w:p>
    <w:p w:rsidR="00AF299D" w:rsidRDefault="00692750" w:rsidP="00AF299D">
      <w:pPr>
        <w:pStyle w:val="NormalWeb"/>
        <w:shd w:val="clear" w:color="auto" w:fill="FFFFFF"/>
        <w:spacing w:before="0" w:beforeAutospacing="0" w:after="300" w:afterAutospacing="0" w:line="480" w:lineRule="auto"/>
        <w:jc w:val="both"/>
        <w:rPr>
          <w:color w:val="333333"/>
          <w:shd w:val="clear" w:color="auto" w:fill="FFFFFF"/>
        </w:rPr>
      </w:pPr>
      <w:r w:rsidRPr="0068362E">
        <w:rPr>
          <w:noProof/>
          <w:color w:val="000000"/>
        </w:rPr>
        <w:drawing>
          <wp:anchor distT="0" distB="0" distL="114300" distR="114300" simplePos="0" relativeHeight="251670528" behindDoc="0" locked="0" layoutInCell="1" allowOverlap="1" wp14:anchorId="6001600F" wp14:editId="2FCF1071">
            <wp:simplePos x="0" y="0"/>
            <wp:positionH relativeFrom="margin">
              <wp:posOffset>3775075</wp:posOffset>
            </wp:positionH>
            <wp:positionV relativeFrom="margin">
              <wp:posOffset>1450975</wp:posOffset>
            </wp:positionV>
            <wp:extent cx="1883410" cy="1450340"/>
            <wp:effectExtent l="0" t="0" r="2540" b="0"/>
            <wp:wrapSquare wrapText="bothSides"/>
            <wp:docPr id="8" name="Picture 8" descr="C:\Users\A1\Desktop\situation-clipart-data-analysis-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1\Desktop\situation-clipart-data-analysis-28.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83410" cy="1450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299D">
        <w:rPr>
          <w:color w:val="333333"/>
          <w:shd w:val="clear" w:color="auto" w:fill="FFFFFF"/>
        </w:rPr>
        <w:t>Data analytics is the science of collecting, organizing and analyzing very large sets of data in order to identify patterns and draw conclusions.</w:t>
      </w:r>
    </w:p>
    <w:p w:rsidR="00AF299D" w:rsidRDefault="00692750" w:rsidP="00AF299D">
      <w:pPr>
        <w:pStyle w:val="NormalWeb"/>
        <w:shd w:val="clear" w:color="auto" w:fill="FFFFFF"/>
        <w:spacing w:before="0" w:beforeAutospacing="0" w:after="300" w:afterAutospacing="0" w:line="480" w:lineRule="auto"/>
        <w:jc w:val="both"/>
        <w:rPr>
          <w:color w:val="333333"/>
          <w:shd w:val="clear" w:color="auto" w:fill="FFFFFF"/>
        </w:rPr>
      </w:pPr>
      <w:r>
        <w:rPr>
          <w:noProof/>
        </w:rPr>
        <mc:AlternateContent>
          <mc:Choice Requires="wps">
            <w:drawing>
              <wp:anchor distT="0" distB="0" distL="114300" distR="114300" simplePos="0" relativeHeight="251686912" behindDoc="0" locked="0" layoutInCell="1" allowOverlap="1" wp14:anchorId="51178A31" wp14:editId="0F1D6840">
                <wp:simplePos x="0" y="0"/>
                <wp:positionH relativeFrom="column">
                  <wp:posOffset>3527425</wp:posOffset>
                </wp:positionH>
                <wp:positionV relativeFrom="paragraph">
                  <wp:posOffset>281940</wp:posOffset>
                </wp:positionV>
                <wp:extent cx="239077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wps:spPr>
                      <wps:txbx>
                        <w:txbxContent>
                          <w:p w:rsidR="003B07A2" w:rsidRPr="003B07A2" w:rsidRDefault="003B07A2" w:rsidP="003B07A2">
                            <w:pPr>
                              <w:pStyle w:val="Caption"/>
                              <w:jc w:val="center"/>
                              <w:rPr>
                                <w:i w:val="0"/>
                                <w:noProof/>
                                <w:color w:val="000000"/>
                                <w:sz w:val="24"/>
                                <w:szCs w:val="24"/>
                              </w:rPr>
                            </w:pPr>
                            <w:r w:rsidRPr="003B07A2">
                              <w:rPr>
                                <w:i w:val="0"/>
                              </w:rPr>
                              <w:t xml:space="preserve">Figure </w:t>
                            </w:r>
                            <w:r w:rsidRPr="003B07A2">
                              <w:rPr>
                                <w:i w:val="0"/>
                              </w:rPr>
                              <w:fldChar w:fldCharType="begin"/>
                            </w:r>
                            <w:r w:rsidRPr="003B07A2">
                              <w:rPr>
                                <w:i w:val="0"/>
                              </w:rPr>
                              <w:instrText xml:space="preserve"> SEQ Figure \* ARABIC </w:instrText>
                            </w:r>
                            <w:r w:rsidRPr="003B07A2">
                              <w:rPr>
                                <w:i w:val="0"/>
                              </w:rPr>
                              <w:fldChar w:fldCharType="separate"/>
                            </w:r>
                            <w:r w:rsidRPr="003B07A2">
                              <w:rPr>
                                <w:i w:val="0"/>
                                <w:noProof/>
                              </w:rPr>
                              <w:t>9</w:t>
                            </w:r>
                            <w:r w:rsidRPr="003B07A2">
                              <w:rPr>
                                <w:i w:val="0"/>
                              </w:rPr>
                              <w:fldChar w:fldCharType="end"/>
                            </w:r>
                            <w:r w:rsidRPr="003B07A2">
                              <w:rPr>
                                <w:i w:val="0"/>
                              </w:rPr>
                              <w:t xml:space="preserve"> Depicting data analytics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178A31" id="Text Box 18" o:spid="_x0000_s1033" type="#_x0000_t202" style="position:absolute;left:0;text-align:left;margin-left:277.75pt;margin-top:22.2pt;width:188.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" stroked="f">
                <v:textbox style="mso-fit-shape-to-text:t" inset="0,0,0,0">
                  <w:txbxContent>
                    <w:p w:rsidR="003B07A2" w:rsidRPr="003B07A2" w:rsidRDefault="003B07A2" w:rsidP="003B07A2">
                      <w:pPr>
                        <w:pStyle w:val="Caption"/>
                        <w:jc w:val="center"/>
                        <w:rPr>
                          <w:i w:val="0"/>
                          <w:noProof/>
                          <w:color w:val="000000"/>
                          <w:sz w:val="24"/>
                          <w:szCs w:val="24"/>
                        </w:rPr>
                      </w:pPr>
                      <w:r w:rsidRPr="003B07A2">
                        <w:rPr>
                          <w:i w:val="0"/>
                        </w:rPr>
                        <w:t xml:space="preserve">Figure </w:t>
                      </w:r>
                      <w:r w:rsidRPr="003B07A2">
                        <w:rPr>
                          <w:i w:val="0"/>
                        </w:rPr>
                        <w:fldChar w:fldCharType="begin"/>
                      </w:r>
                      <w:r w:rsidRPr="003B07A2">
                        <w:rPr>
                          <w:i w:val="0"/>
                        </w:rPr>
                        <w:instrText xml:space="preserve"> SEQ Figure \* ARABIC </w:instrText>
                      </w:r>
                      <w:r w:rsidRPr="003B07A2">
                        <w:rPr>
                          <w:i w:val="0"/>
                        </w:rPr>
                        <w:fldChar w:fldCharType="separate"/>
                      </w:r>
                      <w:r w:rsidRPr="003B07A2">
                        <w:rPr>
                          <w:i w:val="0"/>
                          <w:noProof/>
                        </w:rPr>
                        <w:t>9</w:t>
                      </w:r>
                      <w:r w:rsidRPr="003B07A2">
                        <w:rPr>
                          <w:i w:val="0"/>
                        </w:rPr>
                        <w:fldChar w:fldCharType="end"/>
                      </w:r>
                      <w:r w:rsidRPr="003B07A2">
                        <w:rPr>
                          <w:i w:val="0"/>
                        </w:rPr>
                        <w:t xml:space="preserve"> Depicting data analytics</w:t>
                      </w:r>
                    </w:p>
                  </w:txbxContent>
                </v:textbox>
                <w10:wrap type="square"/>
              </v:shape>
            </w:pict>
          </mc:Fallback>
        </mc:AlternateContent>
      </w:r>
      <w:r w:rsidR="00AF299D">
        <w:rPr>
          <w:color w:val="333333"/>
          <w:shd w:val="clear" w:color="auto" w:fill="FFFFFF"/>
        </w:rPr>
        <w:t>For example, let’s say that the executives of national fast food chain are looking to add a fresh food item to their menu. A data analyst could collect and examine data on all fast food purchases over the past 5 years. In doing so, they could identify trends and patterns in the data that would suggest the most popular fast food items being sold by competitors. This analysis can help executives make decisions about the new best food item for the menu. If examined a bit further, the data could also help executives choose specialty food items for different demographic regions.</w:t>
      </w:r>
    </w:p>
    <w:p w:rsidR="00AF299D" w:rsidRDefault="00AF299D" w:rsidP="00AF299D">
      <w:pPr>
        <w:pStyle w:val="NormalWeb"/>
        <w:shd w:val="clear" w:color="auto" w:fill="FFFFFF"/>
        <w:spacing w:before="0" w:beforeAutospacing="0" w:after="300" w:afterAutospacing="0" w:line="480" w:lineRule="auto"/>
        <w:jc w:val="both"/>
        <w:rPr>
          <w:color w:val="333333"/>
          <w:shd w:val="clear" w:color="auto" w:fill="FFFFFF"/>
        </w:rPr>
      </w:pPr>
      <w:r>
        <w:rPr>
          <w:color w:val="333333"/>
          <w:shd w:val="clear" w:color="auto" w:fill="FFFFFF"/>
        </w:rPr>
        <w:t>Data analytics is used in many different industries to support initiatives that are most important to an organization and to help guide critical decisions.</w:t>
      </w:r>
    </w:p>
    <w:p w:rsidR="0068362E" w:rsidRPr="00AF299D" w:rsidRDefault="0068362E" w:rsidP="00AF299D">
      <w:pPr>
        <w:pStyle w:val="NormalWeb"/>
        <w:shd w:val="clear" w:color="auto" w:fill="FFFFFF"/>
        <w:spacing w:before="0" w:beforeAutospacing="0" w:after="300" w:afterAutospacing="0" w:line="480" w:lineRule="auto"/>
        <w:jc w:val="both"/>
        <w:rPr>
          <w:color w:val="333333"/>
          <w:shd w:val="clear" w:color="auto" w:fill="FFFFFF"/>
        </w:rPr>
      </w:pPr>
      <w:r w:rsidRPr="0068362E">
        <w:rPr>
          <w:color w:val="333333"/>
          <w:shd w:val="clear" w:color="auto" w:fill="FFFFFF"/>
        </w:rPr>
        <w:t xml:space="preserve">Real-time analysis is an emerging business tool that is changing the traditional ways enterprises do business. More and more organizations are today exploiting business analytics to enable proactive decision making; in other words, they are switching from reacting to situations to anticipating them. </w:t>
      </w:r>
      <w:r w:rsidRPr="0068362E">
        <w:rPr>
          <w:color w:val="000000"/>
        </w:rPr>
        <w:t>For most businesses and government agencies, lack of data isn’t a problem. In fact, it’s the opposite: there’s often too much information available to make a clear decision.</w:t>
      </w:r>
    </w:p>
    <w:p w:rsidR="0068362E" w:rsidRPr="0068362E" w:rsidRDefault="0068362E" w:rsidP="0068362E">
      <w:pPr>
        <w:pStyle w:val="NormalWeb"/>
        <w:shd w:val="clear" w:color="auto" w:fill="FFFFFF"/>
        <w:spacing w:line="480" w:lineRule="auto"/>
        <w:jc w:val="both"/>
        <w:rPr>
          <w:color w:val="000000"/>
        </w:rPr>
      </w:pPr>
      <w:r w:rsidRPr="0068362E">
        <w:rPr>
          <w:color w:val="000000"/>
        </w:rPr>
        <w:t>With so much data to sort through, you need something more from your data:</w:t>
      </w:r>
    </w:p>
    <w:p w:rsidR="00AF299D" w:rsidRPr="00AF299D" w:rsidRDefault="0068362E" w:rsidP="00AF299D">
      <w:pPr>
        <w:numPr>
          <w:ilvl w:val="0"/>
          <w:numId w:val="24"/>
        </w:numPr>
        <w:shd w:val="clear" w:color="auto" w:fill="FFFFFF"/>
        <w:spacing w:before="100" w:beforeAutospacing="1" w:after="100" w:afterAutospacing="1" w:line="480" w:lineRule="auto"/>
        <w:jc w:val="both"/>
        <w:rPr>
          <w:color w:val="000000"/>
          <w:sz w:val="24"/>
          <w:szCs w:val="24"/>
        </w:rPr>
      </w:pPr>
      <w:r w:rsidRPr="0068362E">
        <w:rPr>
          <w:color w:val="000000"/>
          <w:sz w:val="24"/>
          <w:szCs w:val="24"/>
        </w:rPr>
        <w:t>You need to know it is the right d</w:t>
      </w:r>
      <w:r w:rsidR="00AF299D">
        <w:rPr>
          <w:color w:val="000000"/>
          <w:sz w:val="24"/>
          <w:szCs w:val="24"/>
        </w:rPr>
        <w:t>ata for answering your question.</w:t>
      </w:r>
    </w:p>
    <w:p w:rsidR="0068362E" w:rsidRPr="0068362E" w:rsidRDefault="0068362E" w:rsidP="0068362E">
      <w:pPr>
        <w:numPr>
          <w:ilvl w:val="0"/>
          <w:numId w:val="24"/>
        </w:numPr>
        <w:shd w:val="clear" w:color="auto" w:fill="FFFFFF"/>
        <w:spacing w:before="100" w:beforeAutospacing="1" w:after="100" w:afterAutospacing="1" w:line="480" w:lineRule="auto"/>
        <w:jc w:val="both"/>
        <w:rPr>
          <w:color w:val="000000"/>
          <w:sz w:val="24"/>
          <w:szCs w:val="24"/>
        </w:rPr>
      </w:pPr>
      <w:r w:rsidRPr="0068362E">
        <w:rPr>
          <w:color w:val="000000"/>
          <w:sz w:val="24"/>
          <w:szCs w:val="24"/>
        </w:rPr>
        <w:lastRenderedPageBreak/>
        <w:t>You need to draw accurate</w:t>
      </w:r>
      <w:r w:rsidR="00AF299D">
        <w:rPr>
          <w:color w:val="000000"/>
          <w:sz w:val="24"/>
          <w:szCs w:val="24"/>
        </w:rPr>
        <w:t xml:space="preserve"> conclusions from that data.</w:t>
      </w:r>
    </w:p>
    <w:p w:rsidR="0068362E" w:rsidRDefault="0068362E" w:rsidP="0068362E">
      <w:pPr>
        <w:numPr>
          <w:ilvl w:val="0"/>
          <w:numId w:val="24"/>
        </w:numPr>
        <w:shd w:val="clear" w:color="auto" w:fill="FFFFFF"/>
        <w:spacing w:before="100" w:beforeAutospacing="1" w:after="100" w:afterAutospacing="1" w:line="480" w:lineRule="auto"/>
        <w:jc w:val="both"/>
        <w:rPr>
          <w:color w:val="000000"/>
          <w:sz w:val="24"/>
          <w:szCs w:val="24"/>
        </w:rPr>
      </w:pPr>
      <w:r w:rsidRPr="0068362E">
        <w:rPr>
          <w:color w:val="000000"/>
          <w:sz w:val="24"/>
          <w:szCs w:val="24"/>
        </w:rPr>
        <w:t>You need data that informs your decision making process</w:t>
      </w:r>
    </w:p>
    <w:p w:rsidR="0068362E" w:rsidRDefault="0068362E" w:rsidP="0068362E">
      <w:pPr>
        <w:pStyle w:val="NormalWeb"/>
        <w:shd w:val="clear" w:color="auto" w:fill="FFFFFF"/>
        <w:spacing w:before="0" w:beforeAutospacing="0" w:after="300" w:afterAutospacing="0" w:line="480" w:lineRule="auto"/>
        <w:jc w:val="both"/>
        <w:rPr>
          <w:color w:val="333333"/>
          <w:shd w:val="clear" w:color="auto" w:fill="FFFFFF"/>
        </w:rPr>
      </w:pPr>
      <w:r w:rsidRPr="0068362E">
        <w:rPr>
          <w:color w:val="333333"/>
        </w:rPr>
        <w:t xml:space="preserve">One of the reasons for the flourishing of </w:t>
      </w:r>
      <w:r w:rsidR="00B90568">
        <w:rPr>
          <w:color w:val="333333"/>
        </w:rPr>
        <w:t>data</w:t>
      </w:r>
      <w:r w:rsidRPr="0068362E">
        <w:rPr>
          <w:color w:val="333333"/>
        </w:rPr>
        <w:t xml:space="preserve"> analytics as a tool is that it can be applied in any industry where data is captured and accessible. This data can be used for a variety of reasons, for improving the organization’s capability to offer valuable insights online and digital information. </w:t>
      </w:r>
      <w:r w:rsidRPr="0068362E">
        <w:rPr>
          <w:color w:val="333333"/>
          <w:shd w:val="clear" w:color="auto" w:fill="FFFFFF"/>
        </w:rPr>
        <w:t>The solving of business problems using the relevant data and turning it into insights, providing the enterprise with the knowledge it needs to proactively make decisions. In this way the enterprise will gain a competitive advantage in the marketplace.</w:t>
      </w:r>
    </w:p>
    <w:p w:rsidR="00991C30" w:rsidRPr="00991C30" w:rsidRDefault="00991C30" w:rsidP="0068362E">
      <w:pPr>
        <w:pStyle w:val="NormalWeb"/>
        <w:shd w:val="clear" w:color="auto" w:fill="FFFFFF"/>
        <w:spacing w:before="0" w:beforeAutospacing="0" w:after="300" w:afterAutospacing="0" w:line="480" w:lineRule="auto"/>
        <w:jc w:val="both"/>
        <w:rPr>
          <w:b/>
          <w:color w:val="000000"/>
          <w:shd w:val="clear" w:color="auto" w:fill="FFFFFF"/>
        </w:rPr>
      </w:pPr>
      <w:r>
        <w:rPr>
          <w:b/>
          <w:color w:val="000000"/>
          <w:shd w:val="clear" w:color="auto" w:fill="FFFFFF"/>
        </w:rPr>
        <w:t xml:space="preserve">      </w:t>
      </w:r>
      <w:r w:rsidRPr="00991C30">
        <w:rPr>
          <w:b/>
          <w:color w:val="000000"/>
          <w:shd w:val="clear" w:color="auto" w:fill="FFFFFF"/>
        </w:rPr>
        <w:t>3.1 Footsteps of Data analytics:</w:t>
      </w:r>
    </w:p>
    <w:p w:rsidR="009C063F" w:rsidRDefault="009C063F" w:rsidP="0068362E">
      <w:pPr>
        <w:pStyle w:val="NormalWeb"/>
        <w:shd w:val="clear" w:color="auto" w:fill="FFFFFF"/>
        <w:spacing w:before="0" w:beforeAutospacing="0" w:after="300" w:afterAutospacing="0" w:line="480" w:lineRule="auto"/>
        <w:jc w:val="both"/>
        <w:rPr>
          <w:color w:val="000000"/>
          <w:shd w:val="clear" w:color="auto" w:fill="FFFFFF"/>
        </w:rPr>
      </w:pPr>
      <w:r w:rsidRPr="00AF299D">
        <w:rPr>
          <w:color w:val="000000"/>
          <w:shd w:val="clear" w:color="auto" w:fill="FFFFFF"/>
        </w:rPr>
        <w:t>To improve your data analysis skills and simplify your decisions, execute these five steps in your data analysis process:</w:t>
      </w:r>
    </w:p>
    <w:p w:rsidR="00F044D2" w:rsidRDefault="00F044D2" w:rsidP="0068362E">
      <w:pPr>
        <w:pStyle w:val="NormalWeb"/>
        <w:shd w:val="clear" w:color="auto" w:fill="FFFFFF"/>
        <w:spacing w:before="0" w:beforeAutospacing="0" w:after="300" w:afterAutospacing="0" w:line="480" w:lineRule="auto"/>
        <w:jc w:val="both"/>
        <w:rPr>
          <w:b/>
          <w:color w:val="000000"/>
          <w:shd w:val="clear" w:color="auto" w:fill="FFFFFF"/>
        </w:rPr>
      </w:pPr>
      <w:r w:rsidRPr="00F044D2">
        <w:rPr>
          <w:b/>
          <w:color w:val="000000"/>
          <w:shd w:val="clear" w:color="auto" w:fill="FFFFFF"/>
        </w:rPr>
        <w:t xml:space="preserve">Step 1: </w:t>
      </w:r>
      <w:r w:rsidR="006158F1">
        <w:rPr>
          <w:b/>
          <w:color w:val="000000"/>
          <w:shd w:val="clear" w:color="auto" w:fill="FFFFFF"/>
        </w:rPr>
        <w:t>Elucidate</w:t>
      </w:r>
      <w:r w:rsidRPr="00F044D2">
        <w:rPr>
          <w:b/>
          <w:color w:val="000000"/>
          <w:shd w:val="clear" w:color="auto" w:fill="FFFFFF"/>
        </w:rPr>
        <w:t xml:space="preserve"> your </w:t>
      </w:r>
      <w:r w:rsidR="006158F1">
        <w:rPr>
          <w:b/>
          <w:color w:val="000000"/>
          <w:shd w:val="clear" w:color="auto" w:fill="FFFFFF"/>
        </w:rPr>
        <w:t>Question</w:t>
      </w:r>
      <w:r w:rsidRPr="00F044D2">
        <w:rPr>
          <w:b/>
          <w:color w:val="000000"/>
          <w:shd w:val="clear" w:color="auto" w:fill="FFFFFF"/>
        </w:rPr>
        <w:t>:</w:t>
      </w:r>
    </w:p>
    <w:p w:rsidR="00F044D2" w:rsidRPr="006004E6" w:rsidRDefault="00F044D2" w:rsidP="006004E6">
      <w:pPr>
        <w:pStyle w:val="NormalWeb"/>
        <w:shd w:val="clear" w:color="auto" w:fill="FFFFFF"/>
        <w:spacing w:before="0" w:beforeAutospacing="0" w:after="300" w:afterAutospacing="0" w:line="480" w:lineRule="auto"/>
        <w:jc w:val="both"/>
        <w:rPr>
          <w:b/>
          <w:color w:val="000000"/>
          <w:shd w:val="clear" w:color="auto" w:fill="FFFFFF"/>
        </w:rPr>
      </w:pPr>
      <w:r w:rsidRPr="006158F1">
        <w:rPr>
          <w:color w:val="000000"/>
          <w:shd w:val="clear" w:color="auto" w:fill="FFFFFF"/>
        </w:rPr>
        <w:t xml:space="preserve">In your organizational or business data analysis, you must begin with the right </w:t>
      </w:r>
      <w:r w:rsidR="006158F1">
        <w:rPr>
          <w:color w:val="000000"/>
          <w:shd w:val="clear" w:color="auto" w:fill="FFFFFF"/>
        </w:rPr>
        <w:t>question</w:t>
      </w:r>
      <w:r w:rsidRPr="006158F1">
        <w:rPr>
          <w:color w:val="000000"/>
          <w:shd w:val="clear" w:color="auto" w:fill="FFFFFF"/>
        </w:rPr>
        <w:t xml:space="preserve">(s). </w:t>
      </w:r>
      <w:r w:rsidR="006158F1">
        <w:rPr>
          <w:color w:val="000000"/>
          <w:shd w:val="clear" w:color="auto" w:fill="FFFFFF"/>
        </w:rPr>
        <w:t>Questions</w:t>
      </w:r>
      <w:r w:rsidRPr="006158F1">
        <w:rPr>
          <w:color w:val="000000"/>
          <w:shd w:val="clear" w:color="auto" w:fill="FFFFFF"/>
        </w:rPr>
        <w:t xml:space="preserve"> should be measurable, clear and concise</w:t>
      </w:r>
      <w:r w:rsidR="006158F1">
        <w:rPr>
          <w:color w:val="000000"/>
          <w:shd w:val="clear" w:color="auto" w:fill="FFFFFF"/>
        </w:rPr>
        <w:t>.</w:t>
      </w:r>
      <w:r w:rsidR="006158F1" w:rsidRPr="006158F1">
        <w:rPr>
          <w:color w:val="000000"/>
          <w:shd w:val="clear" w:color="auto" w:fill="FFFFFF"/>
        </w:rPr>
        <w:t xml:space="preserve"> Design your questions to either qualify or disqualify potential solutions.</w:t>
      </w:r>
      <w:r w:rsidR="006004E6">
        <w:rPr>
          <w:color w:val="000000"/>
          <w:shd w:val="clear" w:color="auto" w:fill="FFFFFF"/>
        </w:rPr>
        <w:t xml:space="preserve"> For eg</w:t>
      </w:r>
      <w:r w:rsidR="006004E6" w:rsidRPr="006004E6">
        <w:rPr>
          <w:color w:val="000000"/>
          <w:shd w:val="clear" w:color="auto" w:fill="FFFFFF"/>
        </w:rPr>
        <w:t>. A government contractor is experiencing rising costs and is no longer able to submit competitive contract proposals. So question cam arise is:  Can the company reduce its staff without compromising quality?</w:t>
      </w:r>
    </w:p>
    <w:p w:rsidR="006158F1" w:rsidRDefault="006158F1" w:rsidP="006004E6">
      <w:pPr>
        <w:pStyle w:val="NormalWeb"/>
        <w:shd w:val="clear" w:color="auto" w:fill="FFFFFF"/>
        <w:spacing w:before="0" w:beforeAutospacing="0" w:after="300" w:afterAutospacing="0" w:line="480" w:lineRule="auto"/>
        <w:jc w:val="both"/>
        <w:rPr>
          <w:b/>
          <w:color w:val="000000"/>
          <w:shd w:val="clear" w:color="auto" w:fill="FFFFFF"/>
        </w:rPr>
      </w:pPr>
      <w:r w:rsidRPr="006158F1">
        <w:rPr>
          <w:b/>
          <w:color w:val="000000"/>
          <w:shd w:val="clear" w:color="auto" w:fill="FFFFFF"/>
        </w:rPr>
        <w:t>Step 2: Set Clear Measurement Priorities:</w:t>
      </w:r>
    </w:p>
    <w:p w:rsidR="006004E6" w:rsidRDefault="006004E6" w:rsidP="006004E6">
      <w:pPr>
        <w:pStyle w:val="NormalWeb"/>
        <w:shd w:val="clear" w:color="auto" w:fill="FFFFFF"/>
        <w:spacing w:before="0" w:beforeAutospacing="0" w:after="300" w:afterAutospacing="0" w:line="48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This step breaks down into two sub-steps:</w:t>
      </w:r>
    </w:p>
    <w:p w:rsidR="006004E6" w:rsidRDefault="006004E6" w:rsidP="006004E6">
      <w:pPr>
        <w:pStyle w:val="NormalWeb"/>
        <w:numPr>
          <w:ilvl w:val="0"/>
          <w:numId w:val="27"/>
        </w:numPr>
        <w:shd w:val="clear" w:color="auto" w:fill="FFFFFF"/>
        <w:spacing w:before="0" w:beforeAutospacing="0" w:after="300" w:afterAutospacing="0" w:line="480" w:lineRule="auto"/>
        <w:jc w:val="both"/>
        <w:rPr>
          <w:b/>
          <w:color w:val="000000"/>
          <w:shd w:val="clear" w:color="auto" w:fill="FFFFFF"/>
        </w:rPr>
      </w:pPr>
      <w:r>
        <w:rPr>
          <w:b/>
          <w:color w:val="000000"/>
          <w:shd w:val="clear" w:color="auto" w:fill="FFFFFF"/>
        </w:rPr>
        <w:t>Decide What to measure:</w:t>
      </w:r>
    </w:p>
    <w:p w:rsidR="006004E6" w:rsidRDefault="006004E6" w:rsidP="006004E6">
      <w:pPr>
        <w:pStyle w:val="NormalWeb"/>
        <w:shd w:val="clear" w:color="auto" w:fill="FFFFFF"/>
        <w:spacing w:before="0" w:beforeAutospacing="0" w:after="300" w:afterAutospacing="0" w:line="480" w:lineRule="auto"/>
        <w:ind w:left="360"/>
        <w:jc w:val="both"/>
        <w:rPr>
          <w:color w:val="000000"/>
          <w:shd w:val="clear" w:color="auto" w:fill="FFFFFF"/>
        </w:rPr>
      </w:pPr>
      <w:r w:rsidRPr="006004E6">
        <w:rPr>
          <w:color w:val="000000"/>
          <w:shd w:val="clear" w:color="auto" w:fill="FFFFFF"/>
        </w:rPr>
        <w:t xml:space="preserve">Using the government contractor example, consider what kind of data you’d need to answer your key question. In this case, you’d need to know the number and cost of </w:t>
      </w:r>
      <w:r w:rsidRPr="006004E6">
        <w:rPr>
          <w:color w:val="000000"/>
          <w:shd w:val="clear" w:color="auto" w:fill="FFFFFF"/>
        </w:rPr>
        <w:lastRenderedPageBreak/>
        <w:t>current staff and the percentage of time they spend on necessary business functions. In answering this question, you likely need to answer many sub-questions (e.g., Are staff currently under-utilized?). Finally, in your decision on what to measure, be sure to include any reasonable objections any stakeholders might have</w:t>
      </w:r>
      <w:r>
        <w:rPr>
          <w:color w:val="000000"/>
          <w:shd w:val="clear" w:color="auto" w:fill="FFFFFF"/>
        </w:rPr>
        <w:t>.</w:t>
      </w:r>
    </w:p>
    <w:p w:rsidR="006004E6" w:rsidRDefault="006004E6" w:rsidP="006004E6">
      <w:pPr>
        <w:pStyle w:val="NormalWeb"/>
        <w:numPr>
          <w:ilvl w:val="0"/>
          <w:numId w:val="27"/>
        </w:numPr>
        <w:shd w:val="clear" w:color="auto" w:fill="FFFFFF"/>
        <w:spacing w:before="0" w:beforeAutospacing="0" w:after="300" w:afterAutospacing="0" w:line="480" w:lineRule="auto"/>
        <w:jc w:val="both"/>
        <w:rPr>
          <w:b/>
          <w:color w:val="000000"/>
          <w:shd w:val="clear" w:color="auto" w:fill="FFFFFF"/>
        </w:rPr>
      </w:pPr>
      <w:r>
        <w:rPr>
          <w:b/>
          <w:color w:val="000000"/>
          <w:shd w:val="clear" w:color="auto" w:fill="FFFFFF"/>
        </w:rPr>
        <w:t>Decide How to measure:</w:t>
      </w:r>
    </w:p>
    <w:p w:rsidR="006004E6" w:rsidRPr="006004E6" w:rsidRDefault="006004E6" w:rsidP="006004E6">
      <w:pPr>
        <w:pStyle w:val="NormalWeb"/>
        <w:shd w:val="clear" w:color="auto" w:fill="FFFFFF"/>
        <w:spacing w:before="0" w:beforeAutospacing="0" w:after="300" w:afterAutospacing="0" w:line="480" w:lineRule="auto"/>
        <w:ind w:left="360"/>
        <w:jc w:val="both"/>
        <w:rPr>
          <w:b/>
          <w:color w:val="000000"/>
          <w:shd w:val="clear" w:color="auto" w:fill="FFFFFF"/>
        </w:rPr>
      </w:pPr>
      <w:r w:rsidRPr="006004E6">
        <w:rPr>
          <w:color w:val="000000"/>
        </w:rPr>
        <w:t>Thinking about how you measure your data is just as important, especially before the data collection phase, because your measuring process either backs up or discredits your analysis later on. Key questions to ask for this step include:</w:t>
      </w:r>
    </w:p>
    <w:p w:rsidR="006004E6" w:rsidRPr="006004E6" w:rsidRDefault="006004E6" w:rsidP="006004E6">
      <w:pPr>
        <w:numPr>
          <w:ilvl w:val="0"/>
          <w:numId w:val="28"/>
        </w:numPr>
        <w:shd w:val="clear" w:color="auto" w:fill="FFFFFF"/>
        <w:spacing w:before="100" w:beforeAutospacing="1" w:after="100" w:afterAutospacing="1" w:line="480" w:lineRule="auto"/>
        <w:jc w:val="both"/>
        <w:rPr>
          <w:color w:val="000000"/>
          <w:sz w:val="24"/>
          <w:szCs w:val="24"/>
        </w:rPr>
      </w:pPr>
      <w:r w:rsidRPr="006004E6">
        <w:rPr>
          <w:color w:val="000000"/>
          <w:sz w:val="24"/>
          <w:szCs w:val="24"/>
        </w:rPr>
        <w:t>What is your time frame? (e.g., annual versus quarterly costs)</w:t>
      </w:r>
    </w:p>
    <w:p w:rsidR="006004E6" w:rsidRPr="006004E6" w:rsidRDefault="006004E6" w:rsidP="006004E6">
      <w:pPr>
        <w:numPr>
          <w:ilvl w:val="0"/>
          <w:numId w:val="28"/>
        </w:numPr>
        <w:shd w:val="clear" w:color="auto" w:fill="FFFFFF"/>
        <w:spacing w:before="100" w:beforeAutospacing="1" w:after="100" w:afterAutospacing="1" w:line="480" w:lineRule="auto"/>
        <w:jc w:val="both"/>
        <w:rPr>
          <w:color w:val="000000"/>
          <w:sz w:val="24"/>
          <w:szCs w:val="24"/>
        </w:rPr>
      </w:pPr>
      <w:r w:rsidRPr="006004E6">
        <w:rPr>
          <w:color w:val="000000"/>
          <w:sz w:val="24"/>
          <w:szCs w:val="24"/>
        </w:rPr>
        <w:t>What is your unit of measure? (e.g., USD versus Euro)</w:t>
      </w:r>
    </w:p>
    <w:p w:rsidR="006004E6" w:rsidRDefault="006004E6" w:rsidP="006004E6">
      <w:pPr>
        <w:numPr>
          <w:ilvl w:val="0"/>
          <w:numId w:val="28"/>
        </w:numPr>
        <w:shd w:val="clear" w:color="auto" w:fill="FFFFFF"/>
        <w:spacing w:before="100" w:beforeAutospacing="1" w:after="100" w:afterAutospacing="1" w:line="480" w:lineRule="auto"/>
        <w:jc w:val="both"/>
        <w:rPr>
          <w:color w:val="000000"/>
          <w:sz w:val="24"/>
          <w:szCs w:val="24"/>
        </w:rPr>
      </w:pPr>
      <w:r w:rsidRPr="006004E6">
        <w:rPr>
          <w:color w:val="000000"/>
          <w:sz w:val="24"/>
          <w:szCs w:val="24"/>
        </w:rPr>
        <w:t>What factors should be included?</w:t>
      </w:r>
    </w:p>
    <w:p w:rsidR="006004E6" w:rsidRDefault="006004E6" w:rsidP="006004E6">
      <w:pPr>
        <w:shd w:val="clear" w:color="auto" w:fill="FFFFFF"/>
        <w:spacing w:before="100" w:beforeAutospacing="1" w:after="100" w:afterAutospacing="1" w:line="480" w:lineRule="auto"/>
        <w:jc w:val="both"/>
        <w:rPr>
          <w:b/>
          <w:color w:val="000000"/>
          <w:sz w:val="24"/>
          <w:szCs w:val="24"/>
        </w:rPr>
      </w:pPr>
      <w:r w:rsidRPr="006004E6">
        <w:rPr>
          <w:b/>
          <w:color w:val="000000"/>
          <w:sz w:val="24"/>
          <w:szCs w:val="24"/>
        </w:rPr>
        <w:t xml:space="preserve">Step 3: Collect </w:t>
      </w:r>
      <w:r>
        <w:rPr>
          <w:b/>
          <w:color w:val="000000"/>
          <w:sz w:val="24"/>
          <w:szCs w:val="24"/>
        </w:rPr>
        <w:t xml:space="preserve">and Clean </w:t>
      </w:r>
      <w:r w:rsidRPr="006004E6">
        <w:rPr>
          <w:b/>
          <w:color w:val="000000"/>
          <w:sz w:val="24"/>
          <w:szCs w:val="24"/>
        </w:rPr>
        <w:t>Data:</w:t>
      </w:r>
    </w:p>
    <w:p w:rsidR="006004E6" w:rsidRPr="00FD4553" w:rsidRDefault="00FD4553" w:rsidP="006004E6">
      <w:pPr>
        <w:shd w:val="clear" w:color="auto" w:fill="FFFFFF"/>
        <w:spacing w:before="100" w:beforeAutospacing="1" w:after="100" w:afterAutospacing="1" w:line="480" w:lineRule="auto"/>
        <w:jc w:val="both"/>
        <w:rPr>
          <w:color w:val="000000"/>
          <w:sz w:val="24"/>
          <w:szCs w:val="24"/>
          <w:shd w:val="clear" w:color="auto" w:fill="FFFFFF"/>
        </w:rPr>
      </w:pPr>
      <w:r w:rsidRPr="00FD4553">
        <w:rPr>
          <w:color w:val="000000"/>
          <w:sz w:val="24"/>
          <w:szCs w:val="24"/>
          <w:shd w:val="clear" w:color="auto" w:fill="FFFFFF"/>
        </w:rPr>
        <w:t>With your question clearly defined and your measurement priorities set, now it’s time to collect your data.</w:t>
      </w:r>
    </w:p>
    <w:p w:rsidR="00FD4553" w:rsidRPr="00FD4553" w:rsidRDefault="00FD4553" w:rsidP="00FD4553">
      <w:pPr>
        <w:pStyle w:val="ListParagraph"/>
        <w:numPr>
          <w:ilvl w:val="0"/>
          <w:numId w:val="29"/>
        </w:numPr>
        <w:shd w:val="clear" w:color="auto" w:fill="FFFFFF"/>
        <w:spacing w:before="100" w:beforeAutospacing="1" w:after="100" w:afterAutospacing="1" w:line="480" w:lineRule="auto"/>
        <w:jc w:val="both"/>
        <w:rPr>
          <w:b/>
          <w:color w:val="000000"/>
          <w:sz w:val="24"/>
          <w:szCs w:val="24"/>
        </w:rPr>
      </w:pPr>
      <w:r w:rsidRPr="00FD4553">
        <w:rPr>
          <w:color w:val="000000"/>
          <w:sz w:val="24"/>
          <w:szCs w:val="24"/>
          <w:shd w:val="clear" w:color="auto" w:fill="FFFFFF"/>
        </w:rPr>
        <w:t>Before you collect new data, determine what information could be collected from existing databases or sources on hand.</w:t>
      </w:r>
    </w:p>
    <w:p w:rsidR="00FD4553" w:rsidRPr="00FD4553" w:rsidRDefault="00FD4553" w:rsidP="00FD4553">
      <w:pPr>
        <w:pStyle w:val="ListParagraph"/>
        <w:numPr>
          <w:ilvl w:val="0"/>
          <w:numId w:val="29"/>
        </w:numPr>
        <w:shd w:val="clear" w:color="auto" w:fill="FFFFFF"/>
        <w:spacing w:before="100" w:beforeAutospacing="1" w:after="100" w:afterAutospacing="1" w:line="480" w:lineRule="auto"/>
        <w:jc w:val="both"/>
        <w:rPr>
          <w:b/>
          <w:color w:val="000000"/>
          <w:sz w:val="24"/>
          <w:szCs w:val="24"/>
        </w:rPr>
      </w:pPr>
      <w:r w:rsidRPr="00FD4553">
        <w:rPr>
          <w:color w:val="000000"/>
          <w:sz w:val="24"/>
          <w:szCs w:val="24"/>
          <w:shd w:val="clear" w:color="auto" w:fill="FFFFFF"/>
        </w:rPr>
        <w:t>Determine a file storing and naming system ahead of time to help all tasked team members collaborate. </w:t>
      </w:r>
    </w:p>
    <w:p w:rsidR="00FD4553" w:rsidRPr="00FD4553" w:rsidRDefault="00FD4553" w:rsidP="00FD4553">
      <w:pPr>
        <w:pStyle w:val="ListParagraph"/>
        <w:numPr>
          <w:ilvl w:val="0"/>
          <w:numId w:val="29"/>
        </w:numPr>
        <w:shd w:val="clear" w:color="auto" w:fill="FFFFFF"/>
        <w:spacing w:before="100" w:beforeAutospacing="1" w:after="100" w:afterAutospacing="1" w:line="480" w:lineRule="auto"/>
        <w:jc w:val="both"/>
        <w:rPr>
          <w:b/>
          <w:color w:val="000000"/>
          <w:sz w:val="24"/>
          <w:szCs w:val="24"/>
        </w:rPr>
      </w:pPr>
      <w:r w:rsidRPr="00FD4553">
        <w:rPr>
          <w:color w:val="000000"/>
          <w:sz w:val="24"/>
          <w:szCs w:val="24"/>
          <w:shd w:val="clear" w:color="auto" w:fill="FFFFFF"/>
        </w:rPr>
        <w:t>If you need to gather data via observation or interviews, then develop an interview template.</w:t>
      </w:r>
    </w:p>
    <w:p w:rsidR="00FD4553" w:rsidRPr="00FD4553" w:rsidRDefault="00FD4553" w:rsidP="00FD4553">
      <w:pPr>
        <w:pStyle w:val="ListParagraph"/>
        <w:numPr>
          <w:ilvl w:val="0"/>
          <w:numId w:val="29"/>
        </w:numPr>
        <w:shd w:val="clear" w:color="auto" w:fill="FFFFFF"/>
        <w:spacing w:before="100" w:beforeAutospacing="1" w:after="100" w:afterAutospacing="1" w:line="480" w:lineRule="auto"/>
        <w:jc w:val="both"/>
        <w:rPr>
          <w:b/>
          <w:color w:val="000000"/>
          <w:sz w:val="24"/>
          <w:szCs w:val="24"/>
        </w:rPr>
      </w:pPr>
      <w:r w:rsidRPr="00FD4553">
        <w:rPr>
          <w:color w:val="000000"/>
          <w:sz w:val="24"/>
          <w:szCs w:val="24"/>
          <w:shd w:val="clear" w:color="auto" w:fill="FFFFFF"/>
        </w:rPr>
        <w:t>Keep your collected data organized in a log with collection dates and add any source notes as you go.</w:t>
      </w:r>
    </w:p>
    <w:p w:rsidR="00FD4553" w:rsidRDefault="00FD4553" w:rsidP="00FD4553">
      <w:pPr>
        <w:shd w:val="clear" w:color="auto" w:fill="FFFFFF"/>
        <w:spacing w:before="100" w:beforeAutospacing="1" w:after="100" w:afterAutospacing="1" w:line="480" w:lineRule="auto"/>
        <w:jc w:val="both"/>
        <w:rPr>
          <w:color w:val="222222"/>
          <w:sz w:val="24"/>
          <w:szCs w:val="24"/>
          <w:shd w:val="clear" w:color="auto" w:fill="FFFFFF"/>
        </w:rPr>
      </w:pPr>
      <w:r w:rsidRPr="00FD4553">
        <w:rPr>
          <w:color w:val="000000"/>
          <w:sz w:val="24"/>
          <w:szCs w:val="24"/>
        </w:rPr>
        <w:lastRenderedPageBreak/>
        <w:t xml:space="preserve">After collecting data, it need to be clean up. </w:t>
      </w:r>
      <w:r w:rsidRPr="00FD4553">
        <w:rPr>
          <w:b/>
          <w:bCs/>
          <w:color w:val="222222"/>
          <w:sz w:val="24"/>
          <w:szCs w:val="24"/>
          <w:shd w:val="clear" w:color="auto" w:fill="FFFFFF"/>
        </w:rPr>
        <w:t>Data</w:t>
      </w:r>
      <w:r w:rsidRPr="00FD4553">
        <w:rPr>
          <w:color w:val="222222"/>
          <w:sz w:val="24"/>
          <w:szCs w:val="24"/>
          <w:shd w:val="clear" w:color="auto" w:fill="FFFFFF"/>
        </w:rPr>
        <w:t> cleansing or </w:t>
      </w:r>
      <w:r w:rsidRPr="00FD4553">
        <w:rPr>
          <w:b/>
          <w:bCs/>
          <w:color w:val="222222"/>
          <w:sz w:val="24"/>
          <w:szCs w:val="24"/>
          <w:shd w:val="clear" w:color="auto" w:fill="FFFFFF"/>
        </w:rPr>
        <w:t>data cleaning</w:t>
      </w:r>
      <w:r w:rsidRPr="00FD4553">
        <w:rPr>
          <w:color w:val="222222"/>
          <w:sz w:val="24"/>
          <w:szCs w:val="24"/>
          <w:shd w:val="clear" w:color="auto" w:fill="FFFFFF"/>
        </w:rPr>
        <w:t> is the process of detecting and correcting (or removing) corrupt or inaccurate records from a record set, table, or database and refers to identifying incomplete, incorrect, inaccurate or irrelevant parts of the </w:t>
      </w:r>
      <w:r w:rsidRPr="00FD4553">
        <w:rPr>
          <w:bCs/>
          <w:color w:val="222222"/>
          <w:sz w:val="24"/>
          <w:szCs w:val="24"/>
          <w:shd w:val="clear" w:color="auto" w:fill="FFFFFF"/>
        </w:rPr>
        <w:t>data</w:t>
      </w:r>
      <w:r w:rsidRPr="00FD4553">
        <w:rPr>
          <w:color w:val="222222"/>
          <w:sz w:val="24"/>
          <w:szCs w:val="24"/>
          <w:shd w:val="clear" w:color="auto" w:fill="FFFFFF"/>
        </w:rPr>
        <w:t> and then replacing, modifying, or deleting the dirty or coarse </w:t>
      </w:r>
      <w:r w:rsidRPr="00FD4553">
        <w:rPr>
          <w:bCs/>
          <w:color w:val="222222"/>
          <w:sz w:val="24"/>
          <w:szCs w:val="24"/>
          <w:shd w:val="clear" w:color="auto" w:fill="FFFFFF"/>
        </w:rPr>
        <w:t>data</w:t>
      </w:r>
      <w:r w:rsidRPr="00FD4553">
        <w:rPr>
          <w:color w:val="222222"/>
          <w:sz w:val="24"/>
          <w:szCs w:val="24"/>
          <w:shd w:val="clear" w:color="auto" w:fill="FFFFFF"/>
        </w:rPr>
        <w:t xml:space="preserve">. </w:t>
      </w:r>
      <w:r w:rsidRPr="00FD4553">
        <w:rPr>
          <w:bCs/>
          <w:color w:val="222222"/>
          <w:sz w:val="24"/>
          <w:szCs w:val="24"/>
          <w:shd w:val="clear" w:color="auto" w:fill="FFFFFF"/>
        </w:rPr>
        <w:t>Data</w:t>
      </w:r>
      <w:r w:rsidRPr="00FD4553">
        <w:rPr>
          <w:color w:val="222222"/>
          <w:sz w:val="24"/>
          <w:szCs w:val="24"/>
          <w:shd w:val="clear" w:color="auto" w:fill="FFFFFF"/>
        </w:rPr>
        <w:t> cleansing is a valuable process that can help companies save time and increase their efficiency.</w:t>
      </w:r>
    </w:p>
    <w:p w:rsidR="00FD4553" w:rsidRDefault="00FD4553" w:rsidP="00FD4553">
      <w:pPr>
        <w:shd w:val="clear" w:color="auto" w:fill="FFFFFF"/>
        <w:spacing w:before="100" w:beforeAutospacing="1" w:after="100" w:afterAutospacing="1" w:line="480" w:lineRule="auto"/>
        <w:jc w:val="both"/>
        <w:rPr>
          <w:b/>
          <w:color w:val="222222"/>
          <w:sz w:val="24"/>
          <w:szCs w:val="24"/>
          <w:shd w:val="clear" w:color="auto" w:fill="FFFFFF"/>
        </w:rPr>
      </w:pPr>
      <w:r w:rsidRPr="00FD4553">
        <w:rPr>
          <w:b/>
          <w:color w:val="222222"/>
          <w:sz w:val="24"/>
          <w:szCs w:val="24"/>
          <w:shd w:val="clear" w:color="auto" w:fill="FFFFFF"/>
        </w:rPr>
        <w:t>Step 4: Analyzing data:</w:t>
      </w:r>
    </w:p>
    <w:p w:rsidR="00FD4553" w:rsidRDefault="00483CB6" w:rsidP="00FD4553">
      <w:pPr>
        <w:shd w:val="clear" w:color="auto" w:fill="FFFFFF"/>
        <w:spacing w:before="100" w:beforeAutospacing="1" w:after="100" w:afterAutospacing="1" w:line="480" w:lineRule="auto"/>
        <w:jc w:val="both"/>
        <w:rPr>
          <w:color w:val="000000"/>
          <w:sz w:val="24"/>
          <w:szCs w:val="24"/>
          <w:shd w:val="clear" w:color="auto" w:fill="FFFFFF"/>
        </w:rPr>
      </w:pPr>
      <w:r w:rsidRPr="00483CB6">
        <w:rPr>
          <w:color w:val="000000"/>
          <w:sz w:val="24"/>
          <w:szCs w:val="24"/>
          <w:shd w:val="clear" w:color="auto" w:fill="FFFFFF"/>
        </w:rPr>
        <w:t>After you’ve collected the right data to answer your question from Step 1, it’s time for deeper data analysis. Begin by manipulating your data in a number of different ways, such as plotting it out and finding correlations. It lets you sort and filter data by different variables and lets you calculate the mean, maximum, minimum and standard deviation of your data. As you manipulate data, you may find you have the exact data you need, but more likely, you might need to revise your original question or collect more data. Either way, this initial analysis of trends, correlations, variations and outliers helps you</w:t>
      </w:r>
      <w:r w:rsidRPr="00483CB6">
        <w:rPr>
          <w:sz w:val="24"/>
          <w:szCs w:val="24"/>
          <w:shd w:val="clear" w:color="auto" w:fill="FFFFFF"/>
        </w:rPr>
        <w:t> </w:t>
      </w:r>
      <w:hyperlink r:id="rId25" w:tgtFrame="_self" w:tooltip="focus your data analysis on better answering your question" w:history="1">
        <w:r w:rsidRPr="00483CB6">
          <w:rPr>
            <w:rStyle w:val="Hyperlink"/>
            <w:rFonts w:eastAsiaTheme="majorEastAsia"/>
            <w:color w:val="auto"/>
            <w:sz w:val="24"/>
            <w:szCs w:val="24"/>
            <w:u w:val="none"/>
            <w:shd w:val="clear" w:color="auto" w:fill="FFFFFF"/>
          </w:rPr>
          <w:t>focus your data analysis on better answering your question</w:t>
        </w:r>
      </w:hyperlink>
      <w:r w:rsidRPr="00483CB6">
        <w:rPr>
          <w:color w:val="000000"/>
          <w:sz w:val="24"/>
          <w:szCs w:val="24"/>
          <w:shd w:val="clear" w:color="auto" w:fill="FFFFFF"/>
        </w:rPr>
        <w:t> and any objections others might have.</w:t>
      </w:r>
    </w:p>
    <w:p w:rsidR="00483CB6" w:rsidRDefault="00483CB6" w:rsidP="00FD4553">
      <w:pPr>
        <w:shd w:val="clear" w:color="auto" w:fill="FFFFFF"/>
        <w:spacing w:before="100" w:beforeAutospacing="1" w:after="100" w:afterAutospacing="1" w:line="480" w:lineRule="auto"/>
        <w:jc w:val="both"/>
        <w:rPr>
          <w:b/>
          <w:color w:val="000000"/>
          <w:sz w:val="24"/>
          <w:szCs w:val="24"/>
          <w:shd w:val="clear" w:color="auto" w:fill="FFFFFF"/>
        </w:rPr>
      </w:pPr>
      <w:r w:rsidRPr="00483CB6">
        <w:rPr>
          <w:b/>
          <w:color w:val="000000"/>
          <w:sz w:val="24"/>
          <w:szCs w:val="24"/>
          <w:shd w:val="clear" w:color="auto" w:fill="FFFFFF"/>
        </w:rPr>
        <w:t>Step 5: Interpret results:</w:t>
      </w:r>
    </w:p>
    <w:p w:rsidR="00483CB6" w:rsidRPr="00483CB6" w:rsidRDefault="00483CB6" w:rsidP="00483CB6">
      <w:pPr>
        <w:pStyle w:val="NormalWeb"/>
        <w:shd w:val="clear" w:color="auto" w:fill="FFFFFF"/>
        <w:spacing w:line="480" w:lineRule="auto"/>
        <w:jc w:val="both"/>
        <w:rPr>
          <w:color w:val="000000"/>
        </w:rPr>
      </w:pPr>
      <w:r w:rsidRPr="00483CB6">
        <w:rPr>
          <w:color w:val="000000"/>
          <w:shd w:val="clear" w:color="auto" w:fill="FFFFFF"/>
        </w:rPr>
        <w:t xml:space="preserve">After analyzing your data, </w:t>
      </w:r>
      <w:r w:rsidRPr="00483CB6">
        <w:rPr>
          <w:color w:val="000000"/>
        </w:rPr>
        <w:t>it’s finally time to interpret your results. As you interpret your analysis, keep in mind that you cannot ever prove a hypothesis true: rather, you can only fail to reject the hypothesis. Meaning that no matter how much data you collect, chance could always interfere with your results.</w:t>
      </w:r>
    </w:p>
    <w:p w:rsidR="00483CB6" w:rsidRPr="00483CB6" w:rsidRDefault="00483CB6" w:rsidP="00483CB6">
      <w:pPr>
        <w:shd w:val="clear" w:color="auto" w:fill="FFFFFF"/>
        <w:spacing w:before="100" w:beforeAutospacing="1" w:after="100" w:afterAutospacing="1" w:line="480" w:lineRule="auto"/>
        <w:jc w:val="both"/>
        <w:rPr>
          <w:color w:val="000000"/>
          <w:sz w:val="24"/>
          <w:szCs w:val="24"/>
        </w:rPr>
      </w:pPr>
      <w:r w:rsidRPr="00483CB6">
        <w:rPr>
          <w:color w:val="000000"/>
          <w:sz w:val="24"/>
          <w:szCs w:val="24"/>
        </w:rPr>
        <w:t>As you interpret the results of your data, ask yourself these key questions:</w:t>
      </w:r>
    </w:p>
    <w:p w:rsidR="00483CB6" w:rsidRPr="00483CB6" w:rsidRDefault="00483CB6" w:rsidP="00483CB6">
      <w:pPr>
        <w:numPr>
          <w:ilvl w:val="0"/>
          <w:numId w:val="30"/>
        </w:numPr>
        <w:shd w:val="clear" w:color="auto" w:fill="FFFFFF"/>
        <w:spacing w:before="100" w:beforeAutospacing="1" w:after="100" w:afterAutospacing="1" w:line="480" w:lineRule="auto"/>
        <w:jc w:val="both"/>
        <w:rPr>
          <w:color w:val="000000"/>
          <w:sz w:val="24"/>
          <w:szCs w:val="24"/>
        </w:rPr>
      </w:pPr>
      <w:r w:rsidRPr="00483CB6">
        <w:rPr>
          <w:color w:val="000000"/>
          <w:sz w:val="24"/>
          <w:szCs w:val="24"/>
        </w:rPr>
        <w:t>Does the data answer your original question? How?</w:t>
      </w:r>
    </w:p>
    <w:p w:rsidR="00483CB6" w:rsidRPr="00483CB6" w:rsidRDefault="00483CB6" w:rsidP="00483CB6">
      <w:pPr>
        <w:numPr>
          <w:ilvl w:val="0"/>
          <w:numId w:val="30"/>
        </w:numPr>
        <w:shd w:val="clear" w:color="auto" w:fill="FFFFFF"/>
        <w:spacing w:before="100" w:beforeAutospacing="1" w:after="100" w:afterAutospacing="1" w:line="480" w:lineRule="auto"/>
        <w:jc w:val="both"/>
        <w:rPr>
          <w:color w:val="000000"/>
          <w:sz w:val="24"/>
          <w:szCs w:val="24"/>
        </w:rPr>
      </w:pPr>
      <w:r w:rsidRPr="00483CB6">
        <w:rPr>
          <w:color w:val="000000"/>
          <w:sz w:val="24"/>
          <w:szCs w:val="24"/>
        </w:rPr>
        <w:t>Does the data help you defend against any objections? How?</w:t>
      </w:r>
    </w:p>
    <w:p w:rsidR="00483CB6" w:rsidRPr="00483CB6" w:rsidRDefault="00483CB6" w:rsidP="00483CB6">
      <w:pPr>
        <w:numPr>
          <w:ilvl w:val="0"/>
          <w:numId w:val="30"/>
        </w:numPr>
        <w:shd w:val="clear" w:color="auto" w:fill="FFFFFF"/>
        <w:spacing w:before="100" w:beforeAutospacing="1" w:after="100" w:afterAutospacing="1" w:line="480" w:lineRule="auto"/>
        <w:jc w:val="both"/>
        <w:rPr>
          <w:color w:val="000000"/>
          <w:sz w:val="24"/>
          <w:szCs w:val="24"/>
        </w:rPr>
      </w:pPr>
      <w:r w:rsidRPr="00483CB6">
        <w:rPr>
          <w:color w:val="000000"/>
          <w:sz w:val="24"/>
          <w:szCs w:val="24"/>
        </w:rPr>
        <w:lastRenderedPageBreak/>
        <w:t>Is there any limitation on your conclusions, any angles you haven’t considered?</w:t>
      </w:r>
    </w:p>
    <w:p w:rsidR="00483CB6" w:rsidRPr="00483CB6" w:rsidRDefault="00483CB6" w:rsidP="00483CB6">
      <w:pPr>
        <w:shd w:val="clear" w:color="auto" w:fill="FFFFFF"/>
        <w:spacing w:before="100" w:beforeAutospacing="1" w:after="100" w:afterAutospacing="1" w:line="480" w:lineRule="auto"/>
        <w:jc w:val="both"/>
        <w:rPr>
          <w:color w:val="000000"/>
          <w:sz w:val="24"/>
          <w:szCs w:val="24"/>
        </w:rPr>
      </w:pPr>
      <w:r w:rsidRPr="00483CB6">
        <w:rPr>
          <w:color w:val="000000"/>
          <w:sz w:val="24"/>
          <w:szCs w:val="24"/>
        </w:rPr>
        <w:t>If your interpretation of the data holds up under all of these questions and considerations, then you likely have come to a productive conclusion. The only remaining step is to use the results of your data analysis process to decide your best course of action.</w:t>
      </w:r>
    </w:p>
    <w:p w:rsidR="006004E6" w:rsidRDefault="00483CB6" w:rsidP="00483CB6">
      <w:pPr>
        <w:shd w:val="clear" w:color="auto" w:fill="FFFFFF"/>
        <w:spacing w:before="100" w:beforeAutospacing="1" w:after="100" w:afterAutospacing="1" w:line="480" w:lineRule="auto"/>
        <w:jc w:val="both"/>
        <w:rPr>
          <w:color w:val="000000"/>
          <w:sz w:val="24"/>
          <w:szCs w:val="24"/>
          <w:shd w:val="clear" w:color="auto" w:fill="FFFFFF"/>
        </w:rPr>
      </w:pPr>
      <w:r w:rsidRPr="00483CB6">
        <w:rPr>
          <w:color w:val="000000"/>
          <w:sz w:val="24"/>
          <w:szCs w:val="24"/>
          <w:shd w:val="clear" w:color="auto" w:fill="FFFFFF"/>
        </w:rPr>
        <w:t>By following these five steps in your data analysis process, you make better decisions for your business or government agency because your choices are backed by data that has been robustly collected and analyzed. With practice, your data analysis gets faster and more accurate – meaning you make better, more informed decisions to run your organization most effectively.</w:t>
      </w:r>
    </w:p>
    <w:p w:rsidR="00991C30" w:rsidRPr="00991C30" w:rsidRDefault="00991C30" w:rsidP="00483CB6">
      <w:pPr>
        <w:shd w:val="clear" w:color="auto" w:fill="FFFFFF"/>
        <w:spacing w:before="100" w:beforeAutospacing="1" w:after="100" w:afterAutospacing="1" w:line="480" w:lineRule="auto"/>
        <w:jc w:val="both"/>
        <w:rPr>
          <w:b/>
          <w:color w:val="000000"/>
          <w:sz w:val="24"/>
          <w:szCs w:val="24"/>
          <w:shd w:val="clear" w:color="auto" w:fill="FFFFFF"/>
        </w:rPr>
      </w:pPr>
      <w:r>
        <w:rPr>
          <w:b/>
          <w:color w:val="000000"/>
          <w:sz w:val="24"/>
          <w:szCs w:val="24"/>
          <w:shd w:val="clear" w:color="auto" w:fill="FFFFFF"/>
        </w:rPr>
        <w:t xml:space="preserve">      </w:t>
      </w:r>
      <w:r w:rsidRPr="00991C30">
        <w:rPr>
          <w:b/>
          <w:color w:val="000000"/>
          <w:sz w:val="24"/>
          <w:szCs w:val="24"/>
          <w:shd w:val="clear" w:color="auto" w:fill="FFFFFF"/>
        </w:rPr>
        <w:t>3.2 Characteristics of Data analyst:</w:t>
      </w:r>
    </w:p>
    <w:p w:rsidR="00404080" w:rsidRDefault="00483CB6" w:rsidP="00483CB6">
      <w:pPr>
        <w:shd w:val="clear" w:color="auto" w:fill="FFFFFF"/>
        <w:spacing w:before="100" w:beforeAutospacing="1" w:after="100" w:afterAutospacing="1" w:line="480" w:lineRule="auto"/>
        <w:jc w:val="both"/>
        <w:rPr>
          <w:color w:val="000000"/>
          <w:sz w:val="24"/>
          <w:szCs w:val="24"/>
          <w:shd w:val="clear" w:color="auto" w:fill="FFFFFF"/>
        </w:rPr>
      </w:pPr>
      <w:r>
        <w:rPr>
          <w:color w:val="000000"/>
          <w:sz w:val="24"/>
          <w:szCs w:val="24"/>
          <w:shd w:val="clear" w:color="auto" w:fill="FFFFFF"/>
        </w:rPr>
        <w:t xml:space="preserve">The characteristics or traits </w:t>
      </w:r>
      <w:r w:rsidR="00404080">
        <w:rPr>
          <w:color w:val="000000"/>
          <w:sz w:val="24"/>
          <w:szCs w:val="24"/>
          <w:shd w:val="clear" w:color="auto" w:fill="FFFFFF"/>
        </w:rPr>
        <w:t>should someone in data analytics have is fundamental knowledge of technology, programming and statistics is necessary for someone to succeed in this field, but soft skills are equally as important. Some of these includes:</w:t>
      </w:r>
    </w:p>
    <w:p w:rsidR="00404080" w:rsidRDefault="00404080" w:rsidP="00404080">
      <w:pPr>
        <w:pStyle w:val="ListParagraph"/>
        <w:numPr>
          <w:ilvl w:val="0"/>
          <w:numId w:val="32"/>
        </w:numPr>
        <w:shd w:val="clear" w:color="auto" w:fill="FFFFFF"/>
        <w:spacing w:before="100" w:beforeAutospacing="1" w:after="100" w:afterAutospacing="1" w:line="480" w:lineRule="auto"/>
        <w:jc w:val="both"/>
        <w:rPr>
          <w:b/>
          <w:color w:val="000000"/>
          <w:sz w:val="24"/>
          <w:szCs w:val="24"/>
          <w:shd w:val="clear" w:color="auto" w:fill="FFFFFF"/>
        </w:rPr>
      </w:pPr>
      <w:r w:rsidRPr="00404080">
        <w:rPr>
          <w:b/>
          <w:color w:val="000000"/>
          <w:sz w:val="24"/>
          <w:szCs w:val="24"/>
          <w:shd w:val="clear" w:color="auto" w:fill="FFFFFF"/>
        </w:rPr>
        <w:t>Curious and self-motivated:</w:t>
      </w:r>
    </w:p>
    <w:p w:rsidR="00404080" w:rsidRDefault="00404080" w:rsidP="00404080">
      <w:pPr>
        <w:pStyle w:val="ListParagraph"/>
        <w:shd w:val="clear" w:color="auto" w:fill="FFFFFF"/>
        <w:spacing w:before="100" w:beforeAutospacing="1" w:after="100" w:afterAutospacing="1" w:line="480" w:lineRule="auto"/>
        <w:jc w:val="both"/>
        <w:rPr>
          <w:color w:val="000000"/>
          <w:sz w:val="24"/>
          <w:szCs w:val="24"/>
          <w:shd w:val="clear" w:color="auto" w:fill="FFFFFF"/>
        </w:rPr>
      </w:pPr>
      <w:r>
        <w:rPr>
          <w:color w:val="000000"/>
          <w:sz w:val="24"/>
          <w:szCs w:val="24"/>
          <w:shd w:val="clear" w:color="auto" w:fill="FFFFFF"/>
        </w:rPr>
        <w:t>Constantly asking questions and persistent in finding answers.</w:t>
      </w:r>
    </w:p>
    <w:p w:rsidR="00404080" w:rsidRDefault="00404080" w:rsidP="00404080">
      <w:pPr>
        <w:pStyle w:val="ListParagraph"/>
        <w:numPr>
          <w:ilvl w:val="0"/>
          <w:numId w:val="32"/>
        </w:numPr>
        <w:shd w:val="clear" w:color="auto" w:fill="FFFFFF"/>
        <w:spacing w:before="100" w:beforeAutospacing="1" w:after="100" w:afterAutospacing="1" w:line="480" w:lineRule="auto"/>
        <w:jc w:val="both"/>
        <w:rPr>
          <w:b/>
          <w:color w:val="000000"/>
          <w:sz w:val="24"/>
          <w:szCs w:val="24"/>
          <w:shd w:val="clear" w:color="auto" w:fill="FFFFFF"/>
        </w:rPr>
      </w:pPr>
      <w:r>
        <w:rPr>
          <w:b/>
          <w:color w:val="000000"/>
          <w:sz w:val="24"/>
          <w:szCs w:val="24"/>
          <w:shd w:val="clear" w:color="auto" w:fill="FFFFFF"/>
        </w:rPr>
        <w:t>Creative and flexible:</w:t>
      </w:r>
    </w:p>
    <w:p w:rsidR="00404080" w:rsidRDefault="00404080" w:rsidP="00404080">
      <w:pPr>
        <w:pStyle w:val="ListParagraph"/>
        <w:shd w:val="clear" w:color="auto" w:fill="FFFFFF"/>
        <w:spacing w:before="100" w:beforeAutospacing="1" w:after="100" w:afterAutospacing="1" w:line="480" w:lineRule="auto"/>
        <w:jc w:val="both"/>
        <w:rPr>
          <w:color w:val="000000"/>
          <w:sz w:val="24"/>
          <w:szCs w:val="24"/>
          <w:shd w:val="clear" w:color="auto" w:fill="FFFFFF"/>
        </w:rPr>
      </w:pPr>
      <w:r>
        <w:rPr>
          <w:color w:val="000000"/>
          <w:sz w:val="24"/>
          <w:szCs w:val="24"/>
          <w:shd w:val="clear" w:color="auto" w:fill="FFFFFF"/>
        </w:rPr>
        <w:t>Able to consider new and fresh perspectives to solving problems.</w:t>
      </w:r>
    </w:p>
    <w:p w:rsidR="00404080" w:rsidRDefault="00404080" w:rsidP="00404080">
      <w:pPr>
        <w:pStyle w:val="ListParagraph"/>
        <w:numPr>
          <w:ilvl w:val="0"/>
          <w:numId w:val="32"/>
        </w:numPr>
        <w:shd w:val="clear" w:color="auto" w:fill="FFFFFF"/>
        <w:spacing w:before="100" w:beforeAutospacing="1" w:after="100" w:afterAutospacing="1" w:line="480" w:lineRule="auto"/>
        <w:jc w:val="both"/>
        <w:rPr>
          <w:b/>
          <w:color w:val="000000"/>
          <w:sz w:val="24"/>
          <w:szCs w:val="24"/>
          <w:shd w:val="clear" w:color="auto" w:fill="FFFFFF"/>
        </w:rPr>
      </w:pPr>
      <w:r>
        <w:rPr>
          <w:b/>
          <w:color w:val="000000"/>
          <w:sz w:val="24"/>
          <w:szCs w:val="24"/>
          <w:shd w:val="clear" w:color="auto" w:fill="FFFFFF"/>
        </w:rPr>
        <w:t>Strategic and collaborative:</w:t>
      </w:r>
    </w:p>
    <w:p w:rsidR="00991C30" w:rsidRPr="00133DC3" w:rsidRDefault="00404080" w:rsidP="00133DC3">
      <w:pPr>
        <w:pStyle w:val="ListParagraph"/>
        <w:shd w:val="clear" w:color="auto" w:fill="FFFFFF"/>
        <w:spacing w:before="100" w:beforeAutospacing="1" w:after="100" w:afterAutospacing="1" w:line="480" w:lineRule="auto"/>
        <w:jc w:val="both"/>
        <w:rPr>
          <w:color w:val="000000"/>
          <w:sz w:val="24"/>
          <w:szCs w:val="24"/>
          <w:shd w:val="clear" w:color="auto" w:fill="FFFFFF"/>
        </w:rPr>
      </w:pPr>
      <w:r>
        <w:rPr>
          <w:color w:val="000000"/>
          <w:sz w:val="24"/>
          <w:szCs w:val="24"/>
          <w:shd w:val="clear" w:color="auto" w:fill="FFFFFF"/>
        </w:rPr>
        <w:t>Recognizing the importance of working as a team to solve issues from a big-picture perspective.</w:t>
      </w:r>
    </w:p>
    <w:p w:rsidR="00404080" w:rsidRDefault="00404080" w:rsidP="00404080">
      <w:pPr>
        <w:pStyle w:val="ListParagraph"/>
        <w:numPr>
          <w:ilvl w:val="0"/>
          <w:numId w:val="32"/>
        </w:numPr>
        <w:shd w:val="clear" w:color="auto" w:fill="FFFFFF"/>
        <w:spacing w:before="100" w:beforeAutospacing="1" w:after="100" w:afterAutospacing="1" w:line="480" w:lineRule="auto"/>
        <w:jc w:val="both"/>
        <w:rPr>
          <w:b/>
          <w:color w:val="000000"/>
          <w:sz w:val="24"/>
          <w:szCs w:val="24"/>
          <w:shd w:val="clear" w:color="auto" w:fill="FFFFFF"/>
        </w:rPr>
      </w:pPr>
      <w:r>
        <w:rPr>
          <w:b/>
          <w:color w:val="000000"/>
          <w:sz w:val="24"/>
          <w:szCs w:val="24"/>
          <w:shd w:val="clear" w:color="auto" w:fill="FFFFFF"/>
        </w:rPr>
        <w:t>Effective communicator:</w:t>
      </w:r>
    </w:p>
    <w:p w:rsidR="00483CB6" w:rsidRPr="00404080" w:rsidRDefault="00404080" w:rsidP="00404080">
      <w:pPr>
        <w:pStyle w:val="ListParagraph"/>
        <w:shd w:val="clear" w:color="auto" w:fill="FFFFFF"/>
        <w:spacing w:before="100" w:beforeAutospacing="1" w:after="100" w:afterAutospacing="1" w:line="480" w:lineRule="auto"/>
        <w:jc w:val="both"/>
        <w:rPr>
          <w:color w:val="000000"/>
          <w:sz w:val="24"/>
          <w:szCs w:val="24"/>
          <w:shd w:val="clear" w:color="auto" w:fill="FFFFFF"/>
        </w:rPr>
      </w:pPr>
      <w:r>
        <w:rPr>
          <w:color w:val="000000"/>
          <w:sz w:val="24"/>
          <w:szCs w:val="24"/>
          <w:shd w:val="clear" w:color="auto" w:fill="FFFFFF"/>
        </w:rPr>
        <w:t>Able to translate numbers into actions and tell compelling stories that leads to success.</w:t>
      </w:r>
    </w:p>
    <w:p w:rsidR="00404080" w:rsidRPr="00991C30" w:rsidRDefault="00991C30" w:rsidP="0068362E">
      <w:pPr>
        <w:pStyle w:val="NormalWeb"/>
        <w:shd w:val="clear" w:color="auto" w:fill="FFFFFF"/>
        <w:spacing w:before="0" w:beforeAutospacing="0" w:after="300" w:afterAutospacing="0" w:line="480" w:lineRule="auto"/>
        <w:jc w:val="both"/>
        <w:rPr>
          <w:b/>
          <w:color w:val="000000"/>
          <w:shd w:val="clear" w:color="auto" w:fill="FFFFFF"/>
        </w:rPr>
      </w:pPr>
      <w:r>
        <w:rPr>
          <w:b/>
          <w:color w:val="000000"/>
          <w:shd w:val="clear" w:color="auto" w:fill="FFFFFF"/>
        </w:rPr>
        <w:lastRenderedPageBreak/>
        <w:t xml:space="preserve">     </w:t>
      </w:r>
      <w:r w:rsidRPr="00991C30">
        <w:rPr>
          <w:b/>
          <w:color w:val="000000"/>
          <w:shd w:val="clear" w:color="auto" w:fill="FFFFFF"/>
        </w:rPr>
        <w:t>3.3 Jobs related to Data analytics:</w:t>
      </w:r>
    </w:p>
    <w:p w:rsidR="00AF299D" w:rsidRDefault="00AF299D" w:rsidP="0068362E">
      <w:pPr>
        <w:pStyle w:val="NormalWeb"/>
        <w:shd w:val="clear" w:color="auto" w:fill="FFFFFF"/>
        <w:spacing w:before="0" w:beforeAutospacing="0" w:after="300" w:afterAutospacing="0" w:line="480" w:lineRule="auto"/>
        <w:jc w:val="both"/>
        <w:rPr>
          <w:color w:val="000000"/>
          <w:shd w:val="clear" w:color="auto" w:fill="FFFFFF"/>
        </w:rPr>
      </w:pPr>
      <w:r>
        <w:rPr>
          <w:color w:val="000000"/>
          <w:shd w:val="clear" w:color="auto" w:fill="FFFFFF"/>
        </w:rPr>
        <w:t>The related job titles below represent a range of options for professionals with data analytics. While some titles represent entry-level positions, others may require previous experience in the field.</w:t>
      </w:r>
    </w:p>
    <w:p w:rsidR="00AF299D" w:rsidRDefault="00AF299D" w:rsidP="00F044D2">
      <w:pPr>
        <w:pStyle w:val="NormalWeb"/>
        <w:numPr>
          <w:ilvl w:val="0"/>
          <w:numId w:val="26"/>
        </w:numPr>
        <w:shd w:val="clear" w:color="auto" w:fill="FFFFFF"/>
        <w:spacing w:before="0" w:beforeAutospacing="0" w:after="300" w:afterAutospacing="0" w:line="360" w:lineRule="auto"/>
        <w:jc w:val="both"/>
        <w:rPr>
          <w:color w:val="000000"/>
          <w:shd w:val="clear" w:color="auto" w:fill="FFFFFF"/>
        </w:rPr>
      </w:pPr>
      <w:r>
        <w:rPr>
          <w:color w:val="000000"/>
          <w:shd w:val="clear" w:color="auto" w:fill="FFFFFF"/>
        </w:rPr>
        <w:t>Data scientist</w:t>
      </w:r>
      <w:r w:rsidR="00404080">
        <w:rPr>
          <w:color w:val="000000"/>
          <w:shd w:val="clear" w:color="auto" w:fill="FFFFFF"/>
        </w:rPr>
        <w:t>.</w:t>
      </w:r>
    </w:p>
    <w:p w:rsidR="00AF299D" w:rsidRDefault="00AF299D" w:rsidP="00F044D2">
      <w:pPr>
        <w:pStyle w:val="NormalWeb"/>
        <w:numPr>
          <w:ilvl w:val="0"/>
          <w:numId w:val="26"/>
        </w:numPr>
        <w:shd w:val="clear" w:color="auto" w:fill="FFFFFF"/>
        <w:spacing w:before="0" w:beforeAutospacing="0" w:after="300" w:afterAutospacing="0" w:line="360" w:lineRule="auto"/>
        <w:jc w:val="both"/>
        <w:rPr>
          <w:color w:val="000000"/>
          <w:shd w:val="clear" w:color="auto" w:fill="FFFFFF"/>
        </w:rPr>
      </w:pPr>
      <w:r>
        <w:rPr>
          <w:color w:val="000000"/>
          <w:shd w:val="clear" w:color="auto" w:fill="FFFFFF"/>
        </w:rPr>
        <w:t>Research scientist</w:t>
      </w:r>
      <w:r w:rsidR="00404080">
        <w:rPr>
          <w:color w:val="000000"/>
          <w:shd w:val="clear" w:color="auto" w:fill="FFFFFF"/>
        </w:rPr>
        <w:t>.</w:t>
      </w:r>
    </w:p>
    <w:p w:rsidR="00AF299D" w:rsidRDefault="00F044D2" w:rsidP="00F044D2">
      <w:pPr>
        <w:pStyle w:val="NormalWeb"/>
        <w:numPr>
          <w:ilvl w:val="0"/>
          <w:numId w:val="26"/>
        </w:numPr>
        <w:shd w:val="clear" w:color="auto" w:fill="FFFFFF"/>
        <w:spacing w:before="0" w:beforeAutospacing="0" w:after="300" w:afterAutospacing="0" w:line="360" w:lineRule="auto"/>
        <w:jc w:val="both"/>
        <w:rPr>
          <w:color w:val="000000"/>
          <w:shd w:val="clear" w:color="auto" w:fill="FFFFFF"/>
        </w:rPr>
      </w:pPr>
      <w:r>
        <w:rPr>
          <w:color w:val="000000"/>
          <w:shd w:val="clear" w:color="auto" w:fill="FFFFFF"/>
        </w:rPr>
        <w:t>Business analyst</w:t>
      </w:r>
      <w:r w:rsidR="00404080">
        <w:rPr>
          <w:color w:val="000000"/>
          <w:shd w:val="clear" w:color="auto" w:fill="FFFFFF"/>
        </w:rPr>
        <w:t>.</w:t>
      </w:r>
    </w:p>
    <w:p w:rsidR="00F044D2" w:rsidRDefault="00F044D2" w:rsidP="00F044D2">
      <w:pPr>
        <w:pStyle w:val="NormalWeb"/>
        <w:numPr>
          <w:ilvl w:val="0"/>
          <w:numId w:val="26"/>
        </w:numPr>
        <w:shd w:val="clear" w:color="auto" w:fill="FFFFFF"/>
        <w:spacing w:before="0" w:beforeAutospacing="0" w:after="300" w:afterAutospacing="0" w:line="360" w:lineRule="auto"/>
        <w:jc w:val="both"/>
        <w:rPr>
          <w:color w:val="000000"/>
          <w:shd w:val="clear" w:color="auto" w:fill="FFFFFF"/>
        </w:rPr>
      </w:pPr>
      <w:r>
        <w:rPr>
          <w:color w:val="000000"/>
          <w:shd w:val="clear" w:color="auto" w:fill="FFFFFF"/>
        </w:rPr>
        <w:t>Data analyst</w:t>
      </w:r>
      <w:r w:rsidR="00404080">
        <w:rPr>
          <w:color w:val="000000"/>
          <w:shd w:val="clear" w:color="auto" w:fill="FFFFFF"/>
        </w:rPr>
        <w:t>.</w:t>
      </w:r>
    </w:p>
    <w:p w:rsidR="00F044D2" w:rsidRDefault="00F044D2" w:rsidP="00F044D2">
      <w:pPr>
        <w:pStyle w:val="NormalWeb"/>
        <w:numPr>
          <w:ilvl w:val="0"/>
          <w:numId w:val="26"/>
        </w:numPr>
        <w:shd w:val="clear" w:color="auto" w:fill="FFFFFF"/>
        <w:spacing w:before="0" w:beforeAutospacing="0" w:after="300" w:afterAutospacing="0" w:line="360" w:lineRule="auto"/>
        <w:jc w:val="both"/>
        <w:rPr>
          <w:color w:val="000000"/>
          <w:shd w:val="clear" w:color="auto" w:fill="FFFFFF"/>
        </w:rPr>
      </w:pPr>
      <w:r>
        <w:rPr>
          <w:color w:val="000000"/>
          <w:shd w:val="clear" w:color="auto" w:fill="FFFFFF"/>
        </w:rPr>
        <w:t>System analyst</w:t>
      </w:r>
      <w:r w:rsidR="00404080">
        <w:rPr>
          <w:color w:val="000000"/>
          <w:shd w:val="clear" w:color="auto" w:fill="FFFFFF"/>
        </w:rPr>
        <w:t>.</w:t>
      </w:r>
    </w:p>
    <w:p w:rsidR="00F044D2" w:rsidRDefault="00F044D2" w:rsidP="00F044D2">
      <w:pPr>
        <w:pStyle w:val="NormalWeb"/>
        <w:numPr>
          <w:ilvl w:val="0"/>
          <w:numId w:val="26"/>
        </w:numPr>
        <w:shd w:val="clear" w:color="auto" w:fill="FFFFFF"/>
        <w:spacing w:before="0" w:beforeAutospacing="0" w:after="300" w:afterAutospacing="0" w:line="360" w:lineRule="auto"/>
        <w:jc w:val="both"/>
        <w:rPr>
          <w:color w:val="000000"/>
          <w:shd w:val="clear" w:color="auto" w:fill="FFFFFF"/>
        </w:rPr>
      </w:pPr>
      <w:r>
        <w:rPr>
          <w:color w:val="000000"/>
          <w:shd w:val="clear" w:color="auto" w:fill="FFFFFF"/>
        </w:rPr>
        <w:t>Business intelligence developer</w:t>
      </w:r>
      <w:r w:rsidR="00404080">
        <w:rPr>
          <w:color w:val="000000"/>
          <w:shd w:val="clear" w:color="auto" w:fill="FFFFFF"/>
        </w:rPr>
        <w:t>.</w:t>
      </w:r>
    </w:p>
    <w:p w:rsidR="00F044D2" w:rsidRDefault="00F044D2" w:rsidP="00F044D2">
      <w:pPr>
        <w:pStyle w:val="NormalWeb"/>
        <w:numPr>
          <w:ilvl w:val="0"/>
          <w:numId w:val="26"/>
        </w:numPr>
        <w:shd w:val="clear" w:color="auto" w:fill="FFFFFF"/>
        <w:spacing w:before="0" w:beforeAutospacing="0" w:after="300" w:afterAutospacing="0" w:line="360" w:lineRule="auto"/>
        <w:jc w:val="both"/>
        <w:rPr>
          <w:color w:val="000000"/>
          <w:shd w:val="clear" w:color="auto" w:fill="FFFFFF"/>
        </w:rPr>
      </w:pPr>
      <w:r>
        <w:rPr>
          <w:color w:val="000000"/>
          <w:shd w:val="clear" w:color="auto" w:fill="FFFFFF"/>
        </w:rPr>
        <w:t>Business system analyst</w:t>
      </w:r>
      <w:r w:rsidR="00404080">
        <w:rPr>
          <w:color w:val="000000"/>
          <w:shd w:val="clear" w:color="auto" w:fill="FFFFFF"/>
        </w:rPr>
        <w:t>.</w:t>
      </w:r>
    </w:p>
    <w:p w:rsidR="00F044D2" w:rsidRDefault="00F044D2" w:rsidP="00F044D2">
      <w:pPr>
        <w:pStyle w:val="NormalWeb"/>
        <w:numPr>
          <w:ilvl w:val="0"/>
          <w:numId w:val="26"/>
        </w:numPr>
        <w:shd w:val="clear" w:color="auto" w:fill="FFFFFF"/>
        <w:spacing w:before="0" w:beforeAutospacing="0" w:after="300" w:afterAutospacing="0" w:line="360" w:lineRule="auto"/>
        <w:jc w:val="both"/>
        <w:rPr>
          <w:color w:val="000000"/>
          <w:shd w:val="clear" w:color="auto" w:fill="FFFFFF"/>
        </w:rPr>
      </w:pPr>
      <w:r>
        <w:rPr>
          <w:color w:val="000000"/>
          <w:shd w:val="clear" w:color="auto" w:fill="FFFFFF"/>
        </w:rPr>
        <w:t>Business intelligence analyst</w:t>
      </w:r>
      <w:r w:rsidR="00404080">
        <w:rPr>
          <w:color w:val="000000"/>
          <w:shd w:val="clear" w:color="auto" w:fill="FFFFFF"/>
        </w:rPr>
        <w:t>.</w:t>
      </w:r>
    </w:p>
    <w:p w:rsidR="00F044D2" w:rsidRDefault="00F044D2" w:rsidP="00F044D2">
      <w:pPr>
        <w:pStyle w:val="NormalWeb"/>
        <w:numPr>
          <w:ilvl w:val="0"/>
          <w:numId w:val="26"/>
        </w:numPr>
        <w:shd w:val="clear" w:color="auto" w:fill="FFFFFF"/>
        <w:spacing w:before="0" w:beforeAutospacing="0" w:after="300" w:afterAutospacing="0" w:line="360" w:lineRule="auto"/>
        <w:jc w:val="both"/>
        <w:rPr>
          <w:color w:val="000000"/>
          <w:shd w:val="clear" w:color="auto" w:fill="FFFFFF"/>
        </w:rPr>
      </w:pPr>
      <w:r>
        <w:rPr>
          <w:color w:val="000000"/>
          <w:shd w:val="clear" w:color="auto" w:fill="FFFFFF"/>
        </w:rPr>
        <w:t>Financial analyst</w:t>
      </w:r>
      <w:r w:rsidR="00404080">
        <w:rPr>
          <w:color w:val="000000"/>
          <w:shd w:val="clear" w:color="auto" w:fill="FFFFFF"/>
        </w:rPr>
        <w:t>.</w:t>
      </w:r>
    </w:p>
    <w:p w:rsidR="00F044D2" w:rsidRDefault="00F044D2" w:rsidP="00F044D2">
      <w:pPr>
        <w:pStyle w:val="NormalWeb"/>
        <w:numPr>
          <w:ilvl w:val="0"/>
          <w:numId w:val="26"/>
        </w:numPr>
        <w:shd w:val="clear" w:color="auto" w:fill="FFFFFF"/>
        <w:spacing w:before="0" w:beforeAutospacing="0" w:after="300" w:afterAutospacing="0" w:line="360" w:lineRule="auto"/>
        <w:jc w:val="both"/>
        <w:rPr>
          <w:color w:val="000000"/>
          <w:shd w:val="clear" w:color="auto" w:fill="FFFFFF"/>
        </w:rPr>
      </w:pPr>
      <w:r>
        <w:rPr>
          <w:color w:val="000000"/>
          <w:shd w:val="clear" w:color="auto" w:fill="FFFFFF"/>
        </w:rPr>
        <w:t>ETL developer</w:t>
      </w:r>
      <w:r w:rsidR="00404080">
        <w:rPr>
          <w:color w:val="000000"/>
          <w:shd w:val="clear" w:color="auto" w:fill="FFFFFF"/>
        </w:rPr>
        <w:t>.</w:t>
      </w:r>
    </w:p>
    <w:p w:rsidR="00F044D2" w:rsidRDefault="00F044D2" w:rsidP="00F044D2">
      <w:pPr>
        <w:pStyle w:val="NormalWeb"/>
        <w:numPr>
          <w:ilvl w:val="0"/>
          <w:numId w:val="26"/>
        </w:numPr>
        <w:shd w:val="clear" w:color="auto" w:fill="FFFFFF"/>
        <w:spacing w:before="0" w:beforeAutospacing="0" w:after="300" w:afterAutospacing="0" w:line="360" w:lineRule="auto"/>
        <w:jc w:val="both"/>
        <w:rPr>
          <w:color w:val="000000"/>
          <w:shd w:val="clear" w:color="auto" w:fill="FFFFFF"/>
        </w:rPr>
      </w:pPr>
      <w:r>
        <w:rPr>
          <w:color w:val="000000"/>
          <w:shd w:val="clear" w:color="auto" w:fill="FFFFFF"/>
        </w:rPr>
        <w:t>Data architect</w:t>
      </w:r>
      <w:r w:rsidR="00404080">
        <w:rPr>
          <w:color w:val="000000"/>
          <w:shd w:val="clear" w:color="auto" w:fill="FFFFFF"/>
        </w:rPr>
        <w:t>.</w:t>
      </w:r>
    </w:p>
    <w:p w:rsidR="00F044D2" w:rsidRDefault="00F044D2" w:rsidP="00F044D2">
      <w:pPr>
        <w:pStyle w:val="NormalWeb"/>
        <w:numPr>
          <w:ilvl w:val="0"/>
          <w:numId w:val="26"/>
        </w:numPr>
        <w:shd w:val="clear" w:color="auto" w:fill="FFFFFF"/>
        <w:spacing w:before="0" w:beforeAutospacing="0" w:after="300" w:afterAutospacing="0" w:line="360" w:lineRule="auto"/>
        <w:jc w:val="both"/>
        <w:rPr>
          <w:color w:val="000000"/>
          <w:shd w:val="clear" w:color="auto" w:fill="FFFFFF"/>
        </w:rPr>
      </w:pPr>
      <w:r>
        <w:rPr>
          <w:color w:val="000000"/>
          <w:shd w:val="clear" w:color="auto" w:fill="FFFFFF"/>
        </w:rPr>
        <w:t>Solutions architect</w:t>
      </w:r>
      <w:r w:rsidR="00404080">
        <w:rPr>
          <w:color w:val="000000"/>
          <w:shd w:val="clear" w:color="auto" w:fill="FFFFFF"/>
        </w:rPr>
        <w:t>.</w:t>
      </w:r>
    </w:p>
    <w:p w:rsidR="00F044D2" w:rsidRDefault="00F044D2" w:rsidP="00F044D2">
      <w:pPr>
        <w:pStyle w:val="NormalWeb"/>
        <w:numPr>
          <w:ilvl w:val="0"/>
          <w:numId w:val="26"/>
        </w:numPr>
        <w:shd w:val="clear" w:color="auto" w:fill="FFFFFF"/>
        <w:spacing w:before="0" w:beforeAutospacing="0" w:after="300" w:afterAutospacing="0" w:line="360" w:lineRule="auto"/>
        <w:jc w:val="both"/>
        <w:rPr>
          <w:color w:val="000000"/>
          <w:shd w:val="clear" w:color="auto" w:fill="FFFFFF"/>
        </w:rPr>
      </w:pPr>
      <w:r>
        <w:rPr>
          <w:color w:val="000000"/>
          <w:shd w:val="clear" w:color="auto" w:fill="FFFFFF"/>
        </w:rPr>
        <w:t>Consultant</w:t>
      </w:r>
      <w:r w:rsidR="00404080">
        <w:rPr>
          <w:color w:val="000000"/>
          <w:shd w:val="clear" w:color="auto" w:fill="FFFFFF"/>
        </w:rPr>
        <w:t>.</w:t>
      </w:r>
    </w:p>
    <w:p w:rsidR="006A6000" w:rsidRDefault="006A6000" w:rsidP="006A6000">
      <w:pPr>
        <w:pStyle w:val="ListParagraph"/>
        <w:spacing w:before="32"/>
        <w:ind w:right="-53"/>
        <w:rPr>
          <w:b/>
          <w:sz w:val="22"/>
          <w:szCs w:val="22"/>
        </w:rPr>
      </w:pPr>
    </w:p>
    <w:p w:rsidR="00133DC3" w:rsidRDefault="00133DC3" w:rsidP="006A6000">
      <w:pPr>
        <w:pStyle w:val="ListParagraph"/>
        <w:spacing w:before="32"/>
        <w:ind w:right="-53"/>
        <w:rPr>
          <w:b/>
          <w:sz w:val="22"/>
          <w:szCs w:val="22"/>
        </w:rPr>
      </w:pPr>
    </w:p>
    <w:p w:rsidR="00133DC3" w:rsidRDefault="00133DC3" w:rsidP="006A6000">
      <w:pPr>
        <w:pStyle w:val="ListParagraph"/>
        <w:spacing w:before="32"/>
        <w:ind w:right="-53"/>
        <w:rPr>
          <w:b/>
          <w:sz w:val="22"/>
          <w:szCs w:val="22"/>
        </w:rPr>
      </w:pPr>
    </w:p>
    <w:p w:rsidR="00133DC3" w:rsidRDefault="00133DC3" w:rsidP="006A6000">
      <w:pPr>
        <w:pStyle w:val="ListParagraph"/>
        <w:spacing w:before="32"/>
        <w:ind w:right="-53"/>
        <w:rPr>
          <w:b/>
          <w:sz w:val="22"/>
          <w:szCs w:val="22"/>
        </w:rPr>
      </w:pPr>
    </w:p>
    <w:p w:rsidR="00133DC3" w:rsidRDefault="00133DC3" w:rsidP="006A6000">
      <w:pPr>
        <w:pStyle w:val="ListParagraph"/>
        <w:spacing w:before="32"/>
        <w:ind w:right="-53"/>
        <w:rPr>
          <w:b/>
          <w:sz w:val="22"/>
          <w:szCs w:val="22"/>
        </w:rPr>
      </w:pPr>
    </w:p>
    <w:p w:rsidR="00133DC3" w:rsidRDefault="00133DC3" w:rsidP="006A6000">
      <w:pPr>
        <w:pStyle w:val="ListParagraph"/>
        <w:spacing w:before="32"/>
        <w:ind w:right="-53"/>
        <w:rPr>
          <w:b/>
          <w:sz w:val="22"/>
          <w:szCs w:val="22"/>
        </w:rPr>
      </w:pPr>
    </w:p>
    <w:p w:rsidR="00133DC3" w:rsidRDefault="00133DC3" w:rsidP="006A6000">
      <w:pPr>
        <w:pStyle w:val="ListParagraph"/>
        <w:spacing w:before="32"/>
        <w:ind w:right="-53"/>
        <w:rPr>
          <w:b/>
          <w:sz w:val="22"/>
          <w:szCs w:val="22"/>
        </w:rPr>
      </w:pPr>
    </w:p>
    <w:p w:rsidR="00133DC3" w:rsidRDefault="00133DC3" w:rsidP="006A6000">
      <w:pPr>
        <w:pStyle w:val="ListParagraph"/>
        <w:spacing w:before="32"/>
        <w:ind w:right="-53"/>
        <w:rPr>
          <w:b/>
          <w:sz w:val="22"/>
          <w:szCs w:val="22"/>
        </w:rPr>
      </w:pPr>
    </w:p>
    <w:p w:rsidR="00133DC3" w:rsidRDefault="00133DC3" w:rsidP="006A6000">
      <w:pPr>
        <w:pStyle w:val="ListParagraph"/>
        <w:spacing w:before="32"/>
        <w:ind w:right="-53"/>
        <w:rPr>
          <w:b/>
          <w:sz w:val="22"/>
          <w:szCs w:val="22"/>
        </w:rPr>
      </w:pPr>
    </w:p>
    <w:p w:rsidR="006A6000" w:rsidRPr="006A6000" w:rsidRDefault="00133DC3" w:rsidP="006A6000">
      <w:pPr>
        <w:pStyle w:val="ListParagraph"/>
        <w:spacing w:before="32"/>
        <w:ind w:right="-53"/>
        <w:rPr>
          <w:sz w:val="22"/>
          <w:szCs w:val="22"/>
        </w:rPr>
      </w:pPr>
      <w:r>
        <w:rPr>
          <w:b/>
          <w:sz w:val="22"/>
          <w:szCs w:val="22"/>
        </w:rPr>
        <w:t>CHAPTER 5</w:t>
      </w:r>
    </w:p>
    <w:p w:rsidR="006A6000" w:rsidRDefault="006A6000" w:rsidP="006A6000">
      <w:pPr>
        <w:pStyle w:val="ListParagraph"/>
        <w:spacing w:before="17" w:line="280" w:lineRule="exact"/>
      </w:pPr>
    </w:p>
    <w:p w:rsidR="00C10A6F" w:rsidRDefault="006A6000" w:rsidP="006A6000">
      <w:pPr>
        <w:pStyle w:val="ListParagraph"/>
        <w:tabs>
          <w:tab w:val="center" w:pos="4400"/>
          <w:tab w:val="left" w:pos="6600"/>
        </w:tabs>
        <w:spacing w:before="17" w:line="280" w:lineRule="exact"/>
        <w:rPr>
          <w:b/>
          <w:position w:val="-1"/>
          <w:sz w:val="22"/>
          <w:szCs w:val="22"/>
        </w:rPr>
      </w:pPr>
      <w:r w:rsidRPr="006A6000">
        <w:rPr>
          <w:b/>
          <w:position w:val="-1"/>
          <w:sz w:val="22"/>
          <w:szCs w:val="22"/>
        </w:rPr>
        <w:tab/>
      </w:r>
      <w:r w:rsidR="00133DC3">
        <w:rPr>
          <w:b/>
          <w:position w:val="-1"/>
          <w:sz w:val="22"/>
          <w:szCs w:val="22"/>
        </w:rPr>
        <w:t xml:space="preserve">Research </w:t>
      </w:r>
      <w:r w:rsidR="00C10A6F">
        <w:rPr>
          <w:b/>
          <w:position w:val="-1"/>
          <w:sz w:val="22"/>
          <w:szCs w:val="22"/>
        </w:rPr>
        <w:t>Phases</w:t>
      </w:r>
    </w:p>
    <w:p w:rsidR="00C10A6F" w:rsidRDefault="00C10A6F" w:rsidP="006A6000">
      <w:pPr>
        <w:pStyle w:val="ListParagraph"/>
        <w:tabs>
          <w:tab w:val="center" w:pos="4400"/>
          <w:tab w:val="left" w:pos="6600"/>
        </w:tabs>
        <w:spacing w:before="17" w:line="280" w:lineRule="exact"/>
        <w:rPr>
          <w:b/>
          <w:position w:val="-1"/>
          <w:sz w:val="22"/>
          <w:szCs w:val="22"/>
        </w:rPr>
      </w:pPr>
    </w:p>
    <w:p w:rsidR="006A6000" w:rsidRPr="00AB7942" w:rsidRDefault="00AB7942" w:rsidP="00AB7942">
      <w:pPr>
        <w:tabs>
          <w:tab w:val="center" w:pos="4400"/>
          <w:tab w:val="left" w:pos="6600"/>
        </w:tabs>
        <w:spacing w:before="17" w:line="480" w:lineRule="auto"/>
        <w:rPr>
          <w:position w:val="-1"/>
          <w:sz w:val="24"/>
          <w:szCs w:val="24"/>
        </w:rPr>
      </w:pPr>
      <w:r w:rsidRPr="00AB7942">
        <w:rPr>
          <w:color w:val="222222"/>
          <w:sz w:val="24"/>
          <w:szCs w:val="24"/>
          <w:shd w:val="clear" w:color="auto" w:fill="FFFFFF"/>
        </w:rPr>
        <w:t xml:space="preserve">The research </w:t>
      </w:r>
      <w:r>
        <w:rPr>
          <w:color w:val="222222"/>
          <w:sz w:val="24"/>
          <w:szCs w:val="24"/>
          <w:shd w:val="clear" w:color="auto" w:fill="FFFFFF"/>
        </w:rPr>
        <w:t>work</w:t>
      </w:r>
      <w:r w:rsidRPr="00AB7942">
        <w:rPr>
          <w:color w:val="222222"/>
          <w:sz w:val="24"/>
          <w:szCs w:val="24"/>
          <w:shd w:val="clear" w:color="auto" w:fill="FFFFFF"/>
        </w:rPr>
        <w:t xml:space="preserve"> is a statement of "</w:t>
      </w:r>
      <w:r w:rsidRPr="00AB7942">
        <w:rPr>
          <w:b/>
          <w:color w:val="222222"/>
          <w:sz w:val="24"/>
          <w:szCs w:val="24"/>
          <w:shd w:val="clear" w:color="auto" w:fill="FFFFFF"/>
        </w:rPr>
        <w:t>why</w:t>
      </w:r>
      <w:r w:rsidRPr="00AB7942">
        <w:rPr>
          <w:color w:val="222222"/>
          <w:sz w:val="24"/>
          <w:szCs w:val="24"/>
          <w:shd w:val="clear" w:color="auto" w:fill="FFFFFF"/>
        </w:rPr>
        <w:t>" the study is being conducted, or the goal of the study. The goal of a study might be to identify or </w:t>
      </w:r>
      <w:r w:rsidRPr="00AB7942">
        <w:rPr>
          <w:bCs/>
          <w:color w:val="222222"/>
          <w:sz w:val="24"/>
          <w:szCs w:val="24"/>
          <w:shd w:val="clear" w:color="auto" w:fill="FFFFFF"/>
        </w:rPr>
        <w:t>describe</w:t>
      </w:r>
      <w:r w:rsidRPr="00AB7942">
        <w:rPr>
          <w:color w:val="222222"/>
          <w:sz w:val="24"/>
          <w:szCs w:val="24"/>
          <w:shd w:val="clear" w:color="auto" w:fill="FFFFFF"/>
        </w:rPr>
        <w:t xml:space="preserve"> a concept or to </w:t>
      </w:r>
      <w:r w:rsidRPr="00AB7942">
        <w:rPr>
          <w:bCs/>
          <w:color w:val="222222"/>
          <w:sz w:val="24"/>
          <w:szCs w:val="24"/>
          <w:shd w:val="clear" w:color="auto" w:fill="FFFFFF"/>
        </w:rPr>
        <w:t>explain</w:t>
      </w:r>
      <w:r w:rsidRPr="00AB7942">
        <w:rPr>
          <w:color w:val="222222"/>
          <w:sz w:val="24"/>
          <w:szCs w:val="24"/>
          <w:shd w:val="clear" w:color="auto" w:fill="FFFFFF"/>
        </w:rPr>
        <w:t> or predict a situation or solution to a situation that indicates the type of study to be conducted. </w:t>
      </w:r>
      <w:r w:rsidR="00C10A6F" w:rsidRPr="00AB7942">
        <w:rPr>
          <w:sz w:val="24"/>
          <w:szCs w:val="24"/>
        </w:rPr>
        <w:t>This research is divided into three research phases including:</w:t>
      </w:r>
      <w:r w:rsidR="006A6000" w:rsidRPr="00AB7942">
        <w:rPr>
          <w:position w:val="-1"/>
          <w:sz w:val="24"/>
          <w:szCs w:val="24"/>
        </w:rPr>
        <w:tab/>
      </w:r>
    </w:p>
    <w:p w:rsidR="00C10A6F" w:rsidRDefault="00C10A6F" w:rsidP="00C10A6F">
      <w:pPr>
        <w:tabs>
          <w:tab w:val="center" w:pos="4400"/>
          <w:tab w:val="left" w:pos="6600"/>
        </w:tabs>
        <w:spacing w:before="17" w:line="280" w:lineRule="exact"/>
        <w:rPr>
          <w:b/>
          <w:position w:val="-1"/>
          <w:sz w:val="22"/>
          <w:szCs w:val="22"/>
        </w:rPr>
      </w:pPr>
    </w:p>
    <w:p w:rsidR="00C10A6F" w:rsidRPr="00AB7942" w:rsidRDefault="00C10A6F" w:rsidP="00AB7942">
      <w:pPr>
        <w:tabs>
          <w:tab w:val="center" w:pos="4400"/>
          <w:tab w:val="left" w:pos="6600"/>
        </w:tabs>
        <w:spacing w:before="17" w:line="480" w:lineRule="auto"/>
        <w:rPr>
          <w:i/>
          <w:position w:val="-1"/>
          <w:sz w:val="22"/>
          <w:szCs w:val="22"/>
        </w:rPr>
      </w:pPr>
      <w:r w:rsidRPr="00AB7942">
        <w:rPr>
          <w:b/>
          <w:i/>
          <w:position w:val="-1"/>
          <w:sz w:val="22"/>
          <w:szCs w:val="22"/>
        </w:rPr>
        <w:t>First Phase</w:t>
      </w:r>
      <w:r w:rsidRPr="00AB7942">
        <w:rPr>
          <w:i/>
          <w:position w:val="-1"/>
          <w:sz w:val="22"/>
          <w:szCs w:val="22"/>
        </w:rPr>
        <w:t>: Feature extraction and pre-processing</w:t>
      </w:r>
    </w:p>
    <w:p w:rsidR="00C10A6F" w:rsidRPr="00AB7942" w:rsidRDefault="00C10A6F" w:rsidP="00AB7942">
      <w:pPr>
        <w:tabs>
          <w:tab w:val="center" w:pos="4400"/>
          <w:tab w:val="left" w:pos="6600"/>
        </w:tabs>
        <w:spacing w:before="17" w:line="480" w:lineRule="auto"/>
        <w:rPr>
          <w:i/>
          <w:position w:val="-1"/>
          <w:sz w:val="22"/>
          <w:szCs w:val="22"/>
        </w:rPr>
      </w:pPr>
      <w:r w:rsidRPr="00AB7942">
        <w:rPr>
          <w:b/>
          <w:i/>
          <w:position w:val="-1"/>
          <w:sz w:val="22"/>
          <w:szCs w:val="22"/>
        </w:rPr>
        <w:t>Second Phase</w:t>
      </w:r>
      <w:r w:rsidRPr="00AB7942">
        <w:rPr>
          <w:i/>
          <w:position w:val="-1"/>
          <w:sz w:val="22"/>
          <w:szCs w:val="22"/>
        </w:rPr>
        <w:t>: Search of technique to calculate fuel consumption</w:t>
      </w:r>
    </w:p>
    <w:p w:rsidR="00C10A6F" w:rsidRPr="00AB7942" w:rsidRDefault="00C10A6F" w:rsidP="00AB7942">
      <w:pPr>
        <w:tabs>
          <w:tab w:val="center" w:pos="4400"/>
          <w:tab w:val="left" w:pos="6600"/>
        </w:tabs>
        <w:spacing w:before="17" w:line="480" w:lineRule="auto"/>
        <w:rPr>
          <w:i/>
          <w:position w:val="-1"/>
          <w:sz w:val="22"/>
          <w:szCs w:val="22"/>
        </w:rPr>
      </w:pPr>
      <w:r w:rsidRPr="00AB7942">
        <w:rPr>
          <w:b/>
          <w:i/>
          <w:position w:val="-1"/>
          <w:sz w:val="22"/>
          <w:szCs w:val="22"/>
        </w:rPr>
        <w:t>Third Phase:</w:t>
      </w:r>
      <w:r w:rsidRPr="00AB7942">
        <w:rPr>
          <w:i/>
          <w:position w:val="-1"/>
          <w:sz w:val="22"/>
          <w:szCs w:val="22"/>
        </w:rPr>
        <w:t xml:space="preserve"> Search of technique to estimate charge</w:t>
      </w:r>
    </w:p>
    <w:p w:rsidR="00C10A6F" w:rsidRPr="00AB7942" w:rsidRDefault="00C10A6F" w:rsidP="00AB7942">
      <w:pPr>
        <w:tabs>
          <w:tab w:val="center" w:pos="4400"/>
          <w:tab w:val="left" w:pos="6600"/>
        </w:tabs>
        <w:spacing w:before="17" w:line="480" w:lineRule="auto"/>
        <w:rPr>
          <w:i/>
          <w:position w:val="-1"/>
          <w:sz w:val="22"/>
          <w:szCs w:val="22"/>
        </w:rPr>
      </w:pPr>
      <w:r w:rsidRPr="00AB7942">
        <w:rPr>
          <w:b/>
          <w:i/>
          <w:position w:val="-1"/>
          <w:sz w:val="22"/>
          <w:szCs w:val="22"/>
        </w:rPr>
        <w:t>Fourth Phase</w:t>
      </w:r>
      <w:r w:rsidRPr="00AB7942">
        <w:rPr>
          <w:i/>
          <w:position w:val="-1"/>
          <w:sz w:val="22"/>
          <w:szCs w:val="22"/>
        </w:rPr>
        <w:t>: Research on how to track flights</w:t>
      </w:r>
    </w:p>
    <w:p w:rsidR="00C10A6F" w:rsidRPr="00AB7942" w:rsidRDefault="00C10A6F" w:rsidP="00AB7942">
      <w:pPr>
        <w:tabs>
          <w:tab w:val="center" w:pos="4400"/>
          <w:tab w:val="left" w:pos="6600"/>
        </w:tabs>
        <w:spacing w:before="17" w:line="480" w:lineRule="auto"/>
        <w:rPr>
          <w:i/>
          <w:position w:val="-1"/>
          <w:sz w:val="22"/>
          <w:szCs w:val="22"/>
        </w:rPr>
      </w:pPr>
      <w:r w:rsidRPr="00AB7942">
        <w:rPr>
          <w:b/>
          <w:i/>
          <w:position w:val="-1"/>
          <w:sz w:val="22"/>
          <w:szCs w:val="22"/>
        </w:rPr>
        <w:t>Fifth Phase</w:t>
      </w:r>
      <w:r w:rsidRPr="00AB7942">
        <w:rPr>
          <w:i/>
          <w:position w:val="-1"/>
          <w:sz w:val="22"/>
          <w:szCs w:val="22"/>
        </w:rPr>
        <w:t>: Research on how to compare flights</w:t>
      </w:r>
    </w:p>
    <w:p w:rsidR="00AB7942" w:rsidRDefault="00AA2A56" w:rsidP="00C10A6F">
      <w:pPr>
        <w:tabs>
          <w:tab w:val="center" w:pos="4400"/>
          <w:tab w:val="left" w:pos="6600"/>
        </w:tabs>
        <w:spacing w:before="17" w:line="480" w:lineRule="auto"/>
        <w:rPr>
          <w:b/>
          <w:position w:val="-1"/>
          <w:sz w:val="22"/>
          <w:szCs w:val="22"/>
        </w:rPr>
      </w:pPr>
      <w:r>
        <w:rPr>
          <w:b/>
          <w:position w:val="-1"/>
          <w:sz w:val="22"/>
          <w:szCs w:val="22"/>
        </w:rPr>
        <w:t xml:space="preserve">       5.1 </w:t>
      </w:r>
      <w:r w:rsidR="00AB7942">
        <w:rPr>
          <w:b/>
          <w:position w:val="-1"/>
          <w:sz w:val="22"/>
          <w:szCs w:val="22"/>
        </w:rPr>
        <w:t>First Phase:</w:t>
      </w:r>
    </w:p>
    <w:p w:rsidR="00D41C61" w:rsidRDefault="00D41C61" w:rsidP="00D41C61">
      <w:pPr>
        <w:tabs>
          <w:tab w:val="center" w:pos="4400"/>
          <w:tab w:val="left" w:pos="6600"/>
        </w:tabs>
        <w:spacing w:before="17" w:line="480" w:lineRule="auto"/>
        <w:rPr>
          <w:b/>
          <w:position w:val="-1"/>
          <w:sz w:val="22"/>
          <w:szCs w:val="22"/>
        </w:rPr>
      </w:pPr>
      <w:r>
        <w:t>With the development of science and technology, a leap in the information age, data sets update and grow faster, number of data dimensions becomes higher and unstructured are more prominent.</w:t>
      </w:r>
    </w:p>
    <w:p w:rsidR="006B30FA" w:rsidRDefault="00D41C61" w:rsidP="00C10A6F">
      <w:pPr>
        <w:tabs>
          <w:tab w:val="center" w:pos="4400"/>
          <w:tab w:val="left" w:pos="6600"/>
        </w:tabs>
        <w:spacing w:before="17" w:line="480" w:lineRule="auto"/>
        <w:rPr>
          <w:b/>
          <w:position w:val="-1"/>
          <w:sz w:val="22"/>
          <w:szCs w:val="22"/>
        </w:rPr>
      </w:pPr>
      <w:r>
        <w:t>large amounts of data provide utilizable information, but also make it difficult to use these data effectively. Useful knowledge may be inundated in a large number of redundant data, this will occupy a lot of storage space and computation time, and too many feature input will make the training process time-consuming, or even hinder convergence of the training network, and finally affect the precision of recognition. So how to make use of these huge volumes of data, analyze, extract useful information and exclude the influence of related or repeated factors, necessary measures should be taken to reduce the dimension of information features under the prerequisite of not affecting the problem solving as much as possible, this process is called feature extraction.</w:t>
      </w:r>
      <w:r w:rsidRPr="00D41C61">
        <w:t xml:space="preserve"> </w:t>
      </w:r>
      <w:r>
        <w:t>Feature extraction determines the final results of the system. The basic task of feature extraction and selection is to find out a group of the most effective features for statistical representation, that is, compressing from high-dimensional feature space to low-dimensional feature space, so as to design statistics effectively.</w:t>
      </w:r>
    </w:p>
    <w:p w:rsidR="00404080" w:rsidRDefault="00404080" w:rsidP="00C10A6F">
      <w:pPr>
        <w:pStyle w:val="NormalWeb"/>
        <w:shd w:val="clear" w:color="auto" w:fill="FFFFFF"/>
        <w:spacing w:before="0" w:beforeAutospacing="0" w:after="300" w:afterAutospacing="0" w:line="360" w:lineRule="auto"/>
        <w:jc w:val="both"/>
        <w:rPr>
          <w:color w:val="000000"/>
          <w:shd w:val="clear" w:color="auto" w:fill="FFFFFF"/>
        </w:rPr>
      </w:pPr>
    </w:p>
    <w:p w:rsidR="00AF299D" w:rsidRPr="00AF299D" w:rsidRDefault="00AF299D" w:rsidP="0068362E">
      <w:pPr>
        <w:pStyle w:val="NormalWeb"/>
        <w:shd w:val="clear" w:color="auto" w:fill="FFFFFF"/>
        <w:spacing w:before="0" w:beforeAutospacing="0" w:after="300" w:afterAutospacing="0" w:line="480" w:lineRule="auto"/>
        <w:jc w:val="both"/>
        <w:rPr>
          <w:color w:val="333333"/>
          <w:shd w:val="clear" w:color="auto" w:fill="FFFFFF"/>
        </w:rPr>
      </w:pPr>
    </w:p>
    <w:p w:rsidR="001A6D16" w:rsidRDefault="001A6D16" w:rsidP="0068362E">
      <w:pPr>
        <w:pStyle w:val="NormalWeb"/>
        <w:shd w:val="clear" w:color="auto" w:fill="FFFFFF"/>
        <w:spacing w:line="480" w:lineRule="auto"/>
        <w:jc w:val="both"/>
        <w:rPr>
          <w:color w:val="333333"/>
          <w:shd w:val="clear" w:color="auto" w:fill="FFFFFF"/>
        </w:rPr>
      </w:pPr>
    </w:p>
    <w:p w:rsidR="001A6D16" w:rsidRPr="006A6000" w:rsidRDefault="001A6D16" w:rsidP="001A6D16">
      <w:pPr>
        <w:pStyle w:val="ListParagraph"/>
        <w:spacing w:before="32"/>
        <w:ind w:right="-53"/>
        <w:rPr>
          <w:sz w:val="22"/>
          <w:szCs w:val="22"/>
        </w:rPr>
      </w:pPr>
      <w:r>
        <w:rPr>
          <w:b/>
          <w:sz w:val="22"/>
          <w:szCs w:val="22"/>
        </w:rPr>
        <w:t>CHAPTER 6</w:t>
      </w:r>
    </w:p>
    <w:p w:rsidR="001A6D16" w:rsidRDefault="001A6D16" w:rsidP="001A6D16">
      <w:pPr>
        <w:pStyle w:val="ListParagraph"/>
        <w:spacing w:before="17" w:line="280" w:lineRule="exact"/>
      </w:pPr>
    </w:p>
    <w:p w:rsidR="001A6D16" w:rsidRDefault="001A6D16" w:rsidP="002A642E">
      <w:pPr>
        <w:pStyle w:val="ListParagraph"/>
        <w:tabs>
          <w:tab w:val="center" w:pos="4400"/>
          <w:tab w:val="left" w:pos="6600"/>
        </w:tabs>
        <w:spacing w:before="17" w:line="280" w:lineRule="exact"/>
        <w:rPr>
          <w:b/>
          <w:position w:val="-1"/>
          <w:sz w:val="22"/>
          <w:szCs w:val="22"/>
        </w:rPr>
      </w:pPr>
      <w:r w:rsidRPr="006A6000">
        <w:rPr>
          <w:b/>
          <w:position w:val="-1"/>
          <w:sz w:val="22"/>
          <w:szCs w:val="22"/>
        </w:rPr>
        <w:tab/>
      </w:r>
      <w:r>
        <w:rPr>
          <w:b/>
          <w:position w:val="-1"/>
          <w:sz w:val="22"/>
          <w:szCs w:val="22"/>
        </w:rPr>
        <w:t>Technologies</w:t>
      </w:r>
      <w:r w:rsidR="002A642E">
        <w:rPr>
          <w:b/>
          <w:position w:val="-1"/>
          <w:sz w:val="22"/>
          <w:szCs w:val="22"/>
        </w:rPr>
        <w:t xml:space="preserve"> and Libraries</w:t>
      </w:r>
      <w:r>
        <w:rPr>
          <w:b/>
          <w:position w:val="-1"/>
          <w:sz w:val="22"/>
          <w:szCs w:val="22"/>
        </w:rPr>
        <w:t xml:space="preserve"> </w:t>
      </w:r>
      <w:r w:rsidR="002A642E">
        <w:rPr>
          <w:b/>
          <w:position w:val="-1"/>
          <w:sz w:val="22"/>
          <w:szCs w:val="22"/>
        </w:rPr>
        <w:t>Used</w:t>
      </w:r>
    </w:p>
    <w:p w:rsidR="002A642E" w:rsidRDefault="002A642E" w:rsidP="002A642E">
      <w:pPr>
        <w:pStyle w:val="ListParagraph"/>
        <w:tabs>
          <w:tab w:val="center" w:pos="4400"/>
          <w:tab w:val="left" w:pos="6600"/>
        </w:tabs>
        <w:spacing w:before="17" w:line="280" w:lineRule="exact"/>
        <w:rPr>
          <w:b/>
          <w:position w:val="-1"/>
          <w:sz w:val="22"/>
          <w:szCs w:val="22"/>
        </w:rPr>
      </w:pPr>
    </w:p>
    <w:p w:rsidR="002A642E" w:rsidRPr="00836A39" w:rsidRDefault="002A642E" w:rsidP="00836A39">
      <w:pPr>
        <w:pStyle w:val="ListParagraph"/>
        <w:numPr>
          <w:ilvl w:val="1"/>
          <w:numId w:val="34"/>
        </w:numPr>
        <w:tabs>
          <w:tab w:val="center" w:pos="4400"/>
          <w:tab w:val="left" w:pos="6600"/>
        </w:tabs>
        <w:spacing w:before="17" w:line="280" w:lineRule="exact"/>
        <w:rPr>
          <w:b/>
          <w:position w:val="-1"/>
          <w:sz w:val="22"/>
          <w:szCs w:val="22"/>
        </w:rPr>
      </w:pPr>
      <w:r w:rsidRPr="002A642E">
        <w:rPr>
          <w:rFonts w:ascii="Lato" w:hAnsi="Lato"/>
          <w:noProof/>
          <w:color w:val="262626"/>
          <w:sz w:val="27"/>
          <w:szCs w:val="27"/>
        </w:rPr>
        <w:drawing>
          <wp:anchor distT="0" distB="0" distL="114300" distR="114300" simplePos="0" relativeHeight="251688960" behindDoc="0" locked="0" layoutInCell="1" allowOverlap="1" wp14:anchorId="26F58C92" wp14:editId="351E8366">
            <wp:simplePos x="0" y="0"/>
            <wp:positionH relativeFrom="margin">
              <wp:posOffset>3594100</wp:posOffset>
            </wp:positionH>
            <wp:positionV relativeFrom="margin">
              <wp:posOffset>1384300</wp:posOffset>
            </wp:positionV>
            <wp:extent cx="2181225" cy="1513840"/>
            <wp:effectExtent l="0" t="0" r="9525" b="0"/>
            <wp:wrapSquare wrapText="bothSides"/>
            <wp:docPr id="19" name="Picture 19" descr="C:\Users\A1\Desktop\main-qimg-4ce872519c331de0a330d2576a3dcf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1\Desktop\main-qimg-4ce872519c331de0a330d2576a3dcfeb.jpg"/>
                    <pic:cNvPicPr>
                      <a:picLocks noChangeAspect="1" noChangeArrowheads="1"/>
                    </pic:cNvPicPr>
                  </pic:nvPicPr>
                  <pic:blipFill rotWithShape="1">
                    <a:blip r:embed="rId26">
                      <a:extLst>
                        <a:ext uri="{28A0092B-C50C-407E-A947-70E740481C1C}">
                          <a14:useLocalDpi xmlns:a14="http://schemas.microsoft.com/office/drawing/2010/main" val="0"/>
                        </a:ext>
                      </a:extLst>
                    </a:blip>
                    <a:srcRect l="17900" t="10750" r="9476" b="10055"/>
                    <a:stretch/>
                  </pic:blipFill>
                  <pic:spPr bwMode="auto">
                    <a:xfrm>
                      <a:off x="0" y="0"/>
                      <a:ext cx="2181225" cy="1513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36A39">
        <w:rPr>
          <w:b/>
          <w:position w:val="-1"/>
          <w:sz w:val="22"/>
          <w:szCs w:val="22"/>
        </w:rPr>
        <w:t>Python</w:t>
      </w:r>
    </w:p>
    <w:p w:rsidR="00836A39" w:rsidRDefault="00836A39" w:rsidP="00836A39">
      <w:pPr>
        <w:pStyle w:val="NormalWeb"/>
        <w:shd w:val="clear" w:color="auto" w:fill="FFFFFF"/>
        <w:spacing w:line="480" w:lineRule="auto"/>
        <w:jc w:val="both"/>
        <w:rPr>
          <w:color w:val="000000"/>
        </w:rPr>
      </w:pPr>
      <w:r w:rsidRPr="00836A39">
        <w:rPr>
          <w:color w:val="000000"/>
        </w:rPr>
        <w:t>When it comes to data science, data analytics is one of the significant elements used to maximize value from data. With Python as the data science tool, exploring the basics of data analytics becomes easy and effective. In a nutshell, data analytics is more about statistics, mathematical optimization, and estimation. It has become the most preferred data analytics tool in the way it allows aspirants to ‘do math’ easily.</w:t>
      </w:r>
    </w:p>
    <w:p w:rsidR="00836A39" w:rsidRDefault="00836A39" w:rsidP="00836A39">
      <w:pPr>
        <w:pStyle w:val="NormalWeb"/>
        <w:numPr>
          <w:ilvl w:val="2"/>
          <w:numId w:val="34"/>
        </w:numPr>
        <w:shd w:val="clear" w:color="auto" w:fill="FFFFFF"/>
        <w:spacing w:line="480" w:lineRule="auto"/>
        <w:jc w:val="both"/>
        <w:rPr>
          <w:b/>
          <w:color w:val="000000"/>
        </w:rPr>
      </w:pPr>
      <w:r w:rsidRPr="00836A39">
        <w:rPr>
          <w:b/>
          <w:color w:val="000000"/>
        </w:rPr>
        <w:t>Libraries used in Python</w:t>
      </w:r>
    </w:p>
    <w:p w:rsidR="00836A39" w:rsidRPr="00836A39" w:rsidRDefault="00836A39" w:rsidP="00836A39">
      <w:pPr>
        <w:pStyle w:val="NormalWeb"/>
        <w:shd w:val="clear" w:color="auto" w:fill="FFFFFF"/>
        <w:spacing w:line="480" w:lineRule="auto"/>
        <w:jc w:val="both"/>
        <w:rPr>
          <w:color w:val="000000"/>
        </w:rPr>
      </w:pPr>
      <w:r w:rsidRPr="00836A39">
        <w:rPr>
          <w:color w:val="000000"/>
        </w:rPr>
        <w:t>Data science landscape is changing rapidly, and tools used for extracting value from data science have also grown in numbers. The two most popular languages that fight for the top spot are R and Python. Both are revered by enthusiasts, and both come with their strengths and weaknesses. But with the tech giants like Google showing the way to use Python and with the learning curve made short and easy, it inches ahead to become the most popular language in the data science world. The libraries used by us during project are:</w:t>
      </w:r>
    </w:p>
    <w:p w:rsidR="00836A39" w:rsidRDefault="00DD39B8" w:rsidP="00836A39">
      <w:pPr>
        <w:pStyle w:val="NormalWeb"/>
        <w:shd w:val="clear" w:color="auto" w:fill="FFFFFF"/>
        <w:spacing w:line="480" w:lineRule="auto"/>
        <w:jc w:val="both"/>
        <w:rPr>
          <w:rFonts w:ascii="PT Sans" w:hAnsi="PT Sans"/>
          <w:b/>
          <w:color w:val="000000"/>
          <w:sz w:val="27"/>
          <w:szCs w:val="27"/>
        </w:rPr>
      </w:pPr>
      <w:r>
        <w:rPr>
          <w:noProof/>
        </w:rPr>
        <w:drawing>
          <wp:anchor distT="0" distB="0" distL="114300" distR="114300" simplePos="0" relativeHeight="251689984" behindDoc="0" locked="0" layoutInCell="1" allowOverlap="1" wp14:anchorId="26C92F50" wp14:editId="0F28CF3B">
            <wp:simplePos x="0" y="0"/>
            <wp:positionH relativeFrom="margin">
              <wp:align>right</wp:align>
            </wp:positionH>
            <wp:positionV relativeFrom="margin">
              <wp:posOffset>7094220</wp:posOffset>
            </wp:positionV>
            <wp:extent cx="1920240" cy="1200150"/>
            <wp:effectExtent l="0" t="0" r="3810" b="0"/>
            <wp:wrapSquare wrapText="bothSides"/>
            <wp:docPr id="20" name="Picture 2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20240"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6A39">
        <w:rPr>
          <w:rFonts w:ascii="PT Sans" w:hAnsi="PT Sans"/>
          <w:color w:val="000000"/>
          <w:sz w:val="27"/>
          <w:szCs w:val="27"/>
        </w:rPr>
        <w:tab/>
      </w:r>
      <w:r w:rsidR="00836A39" w:rsidRPr="00836A39">
        <w:rPr>
          <w:rFonts w:ascii="PT Sans" w:hAnsi="PT Sans"/>
          <w:b/>
          <w:color w:val="000000"/>
          <w:sz w:val="27"/>
          <w:szCs w:val="27"/>
        </w:rPr>
        <w:t>6.1.1.1 Pandas</w:t>
      </w:r>
    </w:p>
    <w:p w:rsidR="003D1FE5" w:rsidRPr="003D1FE5" w:rsidRDefault="003D1FE5" w:rsidP="00DD39B8">
      <w:pPr>
        <w:shd w:val="clear" w:color="auto" w:fill="FFFFFF"/>
        <w:spacing w:before="90" w:line="480" w:lineRule="auto"/>
        <w:jc w:val="both"/>
        <w:rPr>
          <w:spacing w:val="-1"/>
          <w:sz w:val="24"/>
          <w:szCs w:val="24"/>
        </w:rPr>
      </w:pPr>
      <w:r w:rsidRPr="003D1FE5">
        <w:rPr>
          <w:color w:val="000000"/>
          <w:sz w:val="24"/>
          <w:szCs w:val="24"/>
          <w:shd w:val="clear" w:color="auto" w:fill="FFFFFF"/>
        </w:rPr>
        <w:t xml:space="preserve">Pandas is an open-source, BSD-licensed Python library providing high-performance, easy-to-use data structures and data analysis tools for the Python programming language. Python with Pandas is used in a wide range of fields including academic and </w:t>
      </w:r>
      <w:bookmarkStart w:id="0" w:name="_GoBack"/>
      <w:bookmarkEnd w:id="0"/>
      <w:r w:rsidRPr="003D1FE5">
        <w:rPr>
          <w:color w:val="000000"/>
          <w:sz w:val="24"/>
          <w:szCs w:val="24"/>
          <w:shd w:val="clear" w:color="auto" w:fill="FFFFFF"/>
        </w:rPr>
        <w:t>commercial domains including finance, economics, Statistics, analytics, etc.</w:t>
      </w:r>
    </w:p>
    <w:p w:rsidR="00DD39B8" w:rsidRPr="00DD39B8" w:rsidRDefault="00DD39B8" w:rsidP="00DD39B8">
      <w:pPr>
        <w:shd w:val="clear" w:color="auto" w:fill="FFFFFF"/>
        <w:spacing w:before="90" w:line="480" w:lineRule="auto"/>
        <w:jc w:val="both"/>
        <w:rPr>
          <w:spacing w:val="-1"/>
          <w:sz w:val="24"/>
          <w:szCs w:val="24"/>
        </w:rPr>
      </w:pPr>
      <w:r w:rsidRPr="00DD39B8">
        <w:rPr>
          <w:spacing w:val="-1"/>
          <w:sz w:val="24"/>
          <w:szCs w:val="24"/>
        </w:rPr>
        <w:lastRenderedPageBreak/>
        <w:t>When you want to use Pandas for data analysis, you’ll usually use it in one of three different ways:</w:t>
      </w:r>
    </w:p>
    <w:p w:rsidR="00DD39B8" w:rsidRPr="00DD39B8" w:rsidRDefault="00DD39B8" w:rsidP="00DD39B8">
      <w:pPr>
        <w:numPr>
          <w:ilvl w:val="0"/>
          <w:numId w:val="35"/>
        </w:numPr>
        <w:shd w:val="clear" w:color="auto" w:fill="FFFFFF"/>
        <w:spacing w:before="100" w:beforeAutospacing="1" w:after="210" w:line="480" w:lineRule="auto"/>
        <w:ind w:left="450"/>
        <w:jc w:val="both"/>
        <w:rPr>
          <w:spacing w:val="-1"/>
          <w:sz w:val="24"/>
          <w:szCs w:val="24"/>
        </w:rPr>
      </w:pPr>
      <w:r w:rsidRPr="00DD39B8">
        <w:rPr>
          <w:spacing w:val="-1"/>
          <w:sz w:val="24"/>
          <w:szCs w:val="24"/>
        </w:rPr>
        <w:t xml:space="preserve">Convert a Python’s list, dictionary or </w:t>
      </w:r>
      <w:proofErr w:type="spellStart"/>
      <w:r w:rsidRPr="00DD39B8">
        <w:rPr>
          <w:spacing w:val="-1"/>
          <w:sz w:val="24"/>
          <w:szCs w:val="24"/>
        </w:rPr>
        <w:t>Numpy</w:t>
      </w:r>
      <w:proofErr w:type="spellEnd"/>
      <w:r w:rsidRPr="00DD39B8">
        <w:rPr>
          <w:spacing w:val="-1"/>
          <w:sz w:val="24"/>
          <w:szCs w:val="24"/>
        </w:rPr>
        <w:t xml:space="preserve"> array to a Pandas data frame</w:t>
      </w:r>
    </w:p>
    <w:p w:rsidR="00DD39B8" w:rsidRPr="00DD39B8" w:rsidRDefault="00DD39B8" w:rsidP="00DD39B8">
      <w:pPr>
        <w:numPr>
          <w:ilvl w:val="0"/>
          <w:numId w:val="35"/>
        </w:numPr>
        <w:shd w:val="clear" w:color="auto" w:fill="FFFFFF"/>
        <w:spacing w:before="100" w:beforeAutospacing="1" w:after="210" w:line="480" w:lineRule="auto"/>
        <w:ind w:left="450"/>
        <w:jc w:val="both"/>
        <w:rPr>
          <w:spacing w:val="-1"/>
          <w:sz w:val="24"/>
          <w:szCs w:val="24"/>
        </w:rPr>
      </w:pPr>
      <w:r w:rsidRPr="00DD39B8">
        <w:rPr>
          <w:spacing w:val="-1"/>
          <w:sz w:val="24"/>
          <w:szCs w:val="24"/>
        </w:rPr>
        <w:t xml:space="preserve">Open a local file using Pandas, usually a CSV file, but could also be a delimited text file (like TSV), Excel, </w:t>
      </w:r>
      <w:proofErr w:type="spellStart"/>
      <w:r w:rsidRPr="00DD39B8">
        <w:rPr>
          <w:spacing w:val="-1"/>
          <w:sz w:val="24"/>
          <w:szCs w:val="24"/>
        </w:rPr>
        <w:t>etc</w:t>
      </w:r>
      <w:proofErr w:type="spellEnd"/>
    </w:p>
    <w:p w:rsidR="00DD39B8" w:rsidRPr="00DD39B8" w:rsidRDefault="00DD39B8" w:rsidP="00DD39B8">
      <w:pPr>
        <w:numPr>
          <w:ilvl w:val="0"/>
          <w:numId w:val="35"/>
        </w:numPr>
        <w:shd w:val="clear" w:color="auto" w:fill="FFFFFF"/>
        <w:spacing w:before="100" w:beforeAutospacing="1" w:line="480" w:lineRule="auto"/>
        <w:ind w:left="450"/>
        <w:jc w:val="both"/>
        <w:rPr>
          <w:spacing w:val="-1"/>
          <w:sz w:val="24"/>
          <w:szCs w:val="24"/>
        </w:rPr>
      </w:pPr>
      <w:r w:rsidRPr="00DD39B8">
        <w:rPr>
          <w:spacing w:val="-1"/>
          <w:sz w:val="24"/>
          <w:szCs w:val="24"/>
        </w:rPr>
        <w:t>Open a remote file or database like a CSV or a JSON</w:t>
      </w:r>
      <w:r>
        <w:rPr>
          <w:spacing w:val="-1"/>
          <w:sz w:val="24"/>
          <w:szCs w:val="24"/>
        </w:rPr>
        <w:t xml:space="preserve"> </w:t>
      </w:r>
      <w:r w:rsidRPr="00DD39B8">
        <w:rPr>
          <w:spacing w:val="-1"/>
          <w:sz w:val="24"/>
          <w:szCs w:val="24"/>
        </w:rPr>
        <w:t>on a website through a URL or read from a SQL table/database</w:t>
      </w:r>
    </w:p>
    <w:p w:rsidR="00DD39B8" w:rsidRPr="00836A39" w:rsidRDefault="00DD39B8" w:rsidP="00836A39">
      <w:pPr>
        <w:pStyle w:val="NormalWeb"/>
        <w:shd w:val="clear" w:color="auto" w:fill="FFFFFF"/>
        <w:spacing w:line="480" w:lineRule="auto"/>
        <w:jc w:val="both"/>
        <w:rPr>
          <w:rFonts w:ascii="PT Sans" w:hAnsi="PT Sans"/>
          <w:b/>
          <w:color w:val="000000"/>
          <w:sz w:val="27"/>
          <w:szCs w:val="27"/>
        </w:rPr>
      </w:pPr>
    </w:p>
    <w:p w:rsidR="00836A39" w:rsidRPr="00836A39" w:rsidRDefault="00836A39" w:rsidP="0068362E">
      <w:pPr>
        <w:pStyle w:val="NormalWeb"/>
        <w:shd w:val="clear" w:color="auto" w:fill="FFFFFF"/>
        <w:spacing w:line="480" w:lineRule="auto"/>
        <w:jc w:val="both"/>
        <w:rPr>
          <w:color w:val="000000"/>
        </w:rPr>
      </w:pPr>
    </w:p>
    <w:p w:rsidR="00211586" w:rsidRPr="0068362E" w:rsidRDefault="00211586" w:rsidP="0068362E">
      <w:pPr>
        <w:tabs>
          <w:tab w:val="left" w:pos="915"/>
        </w:tabs>
        <w:spacing w:line="480" w:lineRule="auto"/>
        <w:jc w:val="both"/>
        <w:rPr>
          <w:sz w:val="24"/>
          <w:szCs w:val="24"/>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8033EC">
      <w:pPr>
        <w:tabs>
          <w:tab w:val="left" w:pos="3165"/>
        </w:tabs>
        <w:rPr>
          <w:sz w:val="22"/>
          <w:szCs w:val="22"/>
        </w:rPr>
      </w:pPr>
    </w:p>
    <w:p w:rsidR="001A6D16" w:rsidRDefault="001A6D16" w:rsidP="008033EC">
      <w:pPr>
        <w:tabs>
          <w:tab w:val="left" w:pos="3165"/>
        </w:tabs>
        <w:rPr>
          <w:sz w:val="22"/>
          <w:szCs w:val="22"/>
        </w:rPr>
      </w:pPr>
    </w:p>
    <w:p w:rsidR="001A6D16" w:rsidRDefault="001A6D16" w:rsidP="008033EC">
      <w:pPr>
        <w:tabs>
          <w:tab w:val="left" w:pos="3165"/>
        </w:tabs>
        <w:rPr>
          <w:sz w:val="22"/>
          <w:szCs w:val="22"/>
        </w:rPr>
      </w:pPr>
    </w:p>
    <w:p w:rsidR="001A6D16" w:rsidRDefault="001A6D16" w:rsidP="008033EC">
      <w:pPr>
        <w:tabs>
          <w:tab w:val="left" w:pos="3165"/>
        </w:tabs>
        <w:rPr>
          <w:sz w:val="22"/>
          <w:szCs w:val="22"/>
        </w:rPr>
      </w:pPr>
    </w:p>
    <w:p w:rsidR="001A6D16" w:rsidRDefault="001A6D16" w:rsidP="008033EC">
      <w:pPr>
        <w:tabs>
          <w:tab w:val="left" w:pos="3165"/>
        </w:tabs>
        <w:rPr>
          <w:sz w:val="22"/>
          <w:szCs w:val="22"/>
        </w:rPr>
      </w:pPr>
    </w:p>
    <w:p w:rsidR="001A6D16" w:rsidRDefault="001A6D16" w:rsidP="008033EC">
      <w:pPr>
        <w:tabs>
          <w:tab w:val="left" w:pos="3165"/>
        </w:tabs>
        <w:rPr>
          <w:sz w:val="22"/>
          <w:szCs w:val="22"/>
        </w:rPr>
      </w:pPr>
    </w:p>
    <w:p w:rsidR="001A6D16" w:rsidRDefault="001A6D16" w:rsidP="008033EC">
      <w:pPr>
        <w:tabs>
          <w:tab w:val="left" w:pos="3165"/>
        </w:tabs>
        <w:rPr>
          <w:sz w:val="22"/>
          <w:szCs w:val="22"/>
        </w:rPr>
      </w:pPr>
    </w:p>
    <w:p w:rsidR="001A6D16" w:rsidRDefault="001A6D16" w:rsidP="008033EC">
      <w:pPr>
        <w:tabs>
          <w:tab w:val="left" w:pos="3165"/>
        </w:tabs>
        <w:rPr>
          <w:sz w:val="22"/>
          <w:szCs w:val="22"/>
        </w:rPr>
      </w:pPr>
    </w:p>
    <w:p w:rsidR="001A6D16" w:rsidRDefault="001A6D16" w:rsidP="008033EC">
      <w:pPr>
        <w:tabs>
          <w:tab w:val="left" w:pos="3165"/>
        </w:tabs>
        <w:rPr>
          <w:sz w:val="22"/>
          <w:szCs w:val="22"/>
        </w:rPr>
      </w:pPr>
    </w:p>
    <w:p w:rsidR="001A6D16" w:rsidRDefault="001A6D16" w:rsidP="008033EC">
      <w:pPr>
        <w:tabs>
          <w:tab w:val="left" w:pos="3165"/>
        </w:tabs>
        <w:rPr>
          <w:sz w:val="22"/>
          <w:szCs w:val="22"/>
        </w:rPr>
      </w:pPr>
    </w:p>
    <w:p w:rsidR="004F2274" w:rsidRDefault="004F2274" w:rsidP="008033EC">
      <w:pPr>
        <w:tabs>
          <w:tab w:val="left" w:pos="3165"/>
        </w:tabs>
        <w:rPr>
          <w:sz w:val="22"/>
          <w:szCs w:val="22"/>
        </w:rPr>
      </w:pPr>
    </w:p>
    <w:p w:rsidR="004F2274" w:rsidRDefault="004F2274" w:rsidP="004F2274">
      <w:pPr>
        <w:spacing w:before="32"/>
        <w:ind w:left="3611" w:right="3613"/>
        <w:jc w:val="center"/>
        <w:rPr>
          <w:sz w:val="22"/>
          <w:szCs w:val="22"/>
        </w:rPr>
      </w:pPr>
      <w:r>
        <w:rPr>
          <w:b/>
          <w:sz w:val="22"/>
          <w:szCs w:val="22"/>
        </w:rPr>
        <w:t>REFERENCES</w:t>
      </w:r>
    </w:p>
    <w:p w:rsidR="004F2274" w:rsidRDefault="004F2274" w:rsidP="004F2274">
      <w:pPr>
        <w:spacing w:before="18" w:line="240" w:lineRule="exact"/>
        <w:rPr>
          <w:sz w:val="24"/>
          <w:szCs w:val="24"/>
        </w:rPr>
      </w:pPr>
    </w:p>
    <w:p w:rsidR="004F2274" w:rsidRDefault="004F2274" w:rsidP="004F2274">
      <w:pPr>
        <w:spacing w:line="245" w:lineRule="auto"/>
        <w:ind w:left="738" w:right="484" w:hanging="338"/>
        <w:rPr>
          <w:sz w:val="22"/>
          <w:szCs w:val="22"/>
        </w:rPr>
      </w:pPr>
      <w:r>
        <w:rPr>
          <w:sz w:val="22"/>
          <w:szCs w:val="22"/>
        </w:rPr>
        <w:t xml:space="preserve">[1] A.B. Smith, C.D. Jones, and E.F. Roberts, “Article title with leading capitalization, and the comma inside the quotes,” </w:t>
      </w:r>
      <w:r>
        <w:rPr>
          <w:i/>
          <w:sz w:val="22"/>
          <w:szCs w:val="22"/>
        </w:rPr>
        <w:t xml:space="preserve">Journal (in Italics), </w:t>
      </w:r>
      <w:r>
        <w:rPr>
          <w:sz w:val="22"/>
          <w:szCs w:val="22"/>
        </w:rPr>
        <w:t>Month, Year</w:t>
      </w:r>
    </w:p>
    <w:p w:rsidR="004F2274" w:rsidRDefault="004F2274" w:rsidP="004F2274">
      <w:pPr>
        <w:spacing w:before="19" w:line="240" w:lineRule="exact"/>
        <w:rPr>
          <w:sz w:val="24"/>
          <w:szCs w:val="24"/>
        </w:rPr>
      </w:pPr>
    </w:p>
    <w:p w:rsidR="004F2274" w:rsidRDefault="004F2274" w:rsidP="004F2274">
      <w:pPr>
        <w:spacing w:line="245" w:lineRule="auto"/>
        <w:ind w:left="738" w:right="518" w:hanging="338"/>
        <w:rPr>
          <w:sz w:val="22"/>
          <w:szCs w:val="22"/>
        </w:rPr>
      </w:pPr>
      <w:r>
        <w:rPr>
          <w:sz w:val="22"/>
          <w:szCs w:val="22"/>
        </w:rPr>
        <w:t>[2</w:t>
      </w:r>
      <w:proofErr w:type="gramStart"/>
      <w:r>
        <w:rPr>
          <w:sz w:val="22"/>
          <w:szCs w:val="22"/>
        </w:rPr>
        <w:t>]  Jones</w:t>
      </w:r>
      <w:proofErr w:type="gramEnd"/>
      <w:r>
        <w:rPr>
          <w:sz w:val="22"/>
          <w:szCs w:val="22"/>
        </w:rPr>
        <w:t xml:space="preserve">,  C.D.,  A.B.  </w:t>
      </w:r>
      <w:proofErr w:type="gramStart"/>
      <w:r>
        <w:rPr>
          <w:sz w:val="22"/>
          <w:szCs w:val="22"/>
        </w:rPr>
        <w:t>Smith,  and</w:t>
      </w:r>
      <w:proofErr w:type="gramEnd"/>
      <w:r>
        <w:rPr>
          <w:sz w:val="22"/>
          <w:szCs w:val="22"/>
        </w:rPr>
        <w:t xml:space="preserve">  E.F.  </w:t>
      </w:r>
      <w:proofErr w:type="gramStart"/>
      <w:r>
        <w:rPr>
          <w:sz w:val="22"/>
          <w:szCs w:val="22"/>
        </w:rPr>
        <w:t xml:space="preserve">Roberts,  </w:t>
      </w:r>
      <w:r>
        <w:rPr>
          <w:i/>
          <w:sz w:val="22"/>
          <w:szCs w:val="22"/>
        </w:rPr>
        <w:t>BOOK</w:t>
      </w:r>
      <w:proofErr w:type="gramEnd"/>
      <w:r>
        <w:rPr>
          <w:i/>
          <w:sz w:val="22"/>
          <w:szCs w:val="22"/>
        </w:rPr>
        <w:t xml:space="preserve">  TITLE  (in  Italics,  capitalized, ended with a period). </w:t>
      </w:r>
      <w:r>
        <w:rPr>
          <w:sz w:val="22"/>
          <w:szCs w:val="22"/>
        </w:rPr>
        <w:t>Location: Publisher, Year.</w:t>
      </w:r>
    </w:p>
    <w:p w:rsidR="004F2274" w:rsidRPr="008033EC" w:rsidRDefault="004F2274" w:rsidP="008033EC">
      <w:pPr>
        <w:tabs>
          <w:tab w:val="left" w:pos="3165"/>
        </w:tabs>
        <w:rPr>
          <w:sz w:val="22"/>
          <w:szCs w:val="22"/>
        </w:rPr>
      </w:pPr>
    </w:p>
    <w:sectPr w:rsidR="004F2274" w:rsidRPr="008033EC">
      <w:pgSz w:w="12240" w:h="15840"/>
      <w:pgMar w:top="1000" w:right="1720" w:bottom="280" w:left="1720" w:header="775"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44C" w:rsidRDefault="00CD144C">
      <w:r>
        <w:separator/>
      </w:r>
    </w:p>
  </w:endnote>
  <w:endnote w:type="continuationSeparator" w:id="0">
    <w:p w:rsidR="00CD144C" w:rsidRDefault="00CD1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Roboto">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A00000AF" w:usb1="5000604B" w:usb2="00000000" w:usb3="00000000" w:csb0="00000093" w:csb1="00000000"/>
  </w:font>
  <w:font w:name="PT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44C" w:rsidRDefault="00CD144C">
      <w:r>
        <w:separator/>
      </w:r>
    </w:p>
  </w:footnote>
  <w:footnote w:type="continuationSeparator" w:id="0">
    <w:p w:rsidR="00CD144C" w:rsidRDefault="00CD14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95" w:rsidRDefault="00CD144C" w:rsidP="001957F7">
    <w:pPr>
      <w:tabs>
        <w:tab w:val="left" w:pos="180"/>
        <w:tab w:val="center" w:pos="4400"/>
      </w:tabs>
      <w:spacing w:line="200" w:lineRule="exact"/>
    </w:pPr>
    <w:r>
      <w:pict>
        <v:shapetype id="_x0000_t202" coordsize="21600,21600" o:spt="202" path="m,l,21600r21600,l21600,xe">
          <v:stroke joinstyle="miter"/>
          <v:path gradientshapeok="t" o:connecttype="rect"/>
        </v:shapetype>
        <v:shape id="_x0000_s2050" type="#_x0000_t202" style="position:absolute;margin-left:86.6pt;margin-top:79.45pt;width:466.45pt;height:20.55pt;z-index:-251659264;mso-position-horizontal-relative:page;mso-position-vertical-relative:page" filled="f" stroked="f">
          <v:textbox style="mso-next-textbox:#_x0000_s2050" inset="0,0,0,0">
            <w:txbxContent>
              <w:p w:rsidR="00806A95" w:rsidRDefault="001957F7" w:rsidP="001957F7">
                <w:pPr>
                  <w:spacing w:line="360" w:lineRule="exact"/>
                  <w:ind w:right="-51"/>
                  <w:rPr>
                    <w:sz w:val="34"/>
                    <w:szCs w:val="34"/>
                  </w:rPr>
                </w:pPr>
                <w:r>
                  <w:rPr>
                    <w:b/>
                    <w:w w:val="98"/>
                    <w:sz w:val="34"/>
                    <w:szCs w:val="34"/>
                  </w:rPr>
                  <w:t>Competitive Analysis fo</w:t>
                </w:r>
                <w:r w:rsidR="00523784">
                  <w:rPr>
                    <w:b/>
                    <w:w w:val="98"/>
                    <w:sz w:val="34"/>
                    <w:szCs w:val="34"/>
                  </w:rPr>
                  <w:t>r A</w:t>
                </w:r>
                <w:r>
                  <w:rPr>
                    <w:b/>
                    <w:w w:val="98"/>
                    <w:sz w:val="34"/>
                    <w:szCs w:val="34"/>
                  </w:rPr>
                  <w:t>viation using data analytics techniques</w:t>
                </w:r>
              </w:p>
            </w:txbxContent>
          </v:textbox>
          <w10:wrap anchorx="page" anchory="page"/>
        </v:shape>
      </w:pict>
    </w:r>
    <w:r w:rsidR="001957F7">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95" w:rsidRDefault="00806A95">
    <w:pPr>
      <w:spacing w:line="0" w:lineRule="atLeast"/>
      <w:rPr>
        <w:sz w:val="0"/>
        <w:szCs w:val="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95" w:rsidRDefault="00806A95">
    <w:pPr>
      <w:spacing w:line="0" w:lineRule="atLeast"/>
      <w:rPr>
        <w:sz w:val="0"/>
        <w:szC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95" w:rsidRDefault="00CD144C">
    <w:pPr>
      <w:spacing w:line="200" w:lineRule="exact"/>
    </w:pPr>
    <w:r>
      <w:pict>
        <v:shapetype id="_x0000_t202" coordsize="21600,21600" o:spt="202" path="m,l,21600r21600,l21600,xe">
          <v:stroke joinstyle="miter"/>
          <v:path gradientshapeok="t" o:connecttype="rect"/>
        </v:shapetype>
        <v:shape id="_x0000_s2049" type="#_x0000_t202" style="position:absolute;margin-left:297.15pt;margin-top:37.75pt;width:24.1pt;height:15.7pt;z-index:-251658240;mso-position-horizontal-relative:page;mso-position-vertical-relative:page" filled="f" stroked="f">
          <v:textbox style="mso-next-textbox:#_x0000_s2049" inset="0,0,0,0">
            <w:txbxContent>
              <w:p w:rsidR="00806A95" w:rsidRDefault="000F15B7">
                <w:pPr>
                  <w:spacing w:before="45"/>
                  <w:ind w:left="20" w:right="-33"/>
                  <w:rPr>
                    <w:sz w:val="22"/>
                    <w:szCs w:val="22"/>
                  </w:rPr>
                </w:pPr>
                <w:r>
                  <w:rPr>
                    <w:sz w:val="22"/>
                    <w:szCs w:val="22"/>
                  </w:rPr>
                  <w:t xml:space="preserve">– </w:t>
                </w:r>
                <w:r>
                  <w:fldChar w:fldCharType="begin"/>
                </w:r>
                <w:r>
                  <w:rPr>
                    <w:sz w:val="22"/>
                    <w:szCs w:val="22"/>
                  </w:rPr>
                  <w:instrText xml:space="preserve"> PAGE </w:instrText>
                </w:r>
                <w:r>
                  <w:fldChar w:fldCharType="separate"/>
                </w:r>
                <w:r w:rsidR="003D1FE5">
                  <w:rPr>
                    <w:noProof/>
                    <w:sz w:val="22"/>
                    <w:szCs w:val="22"/>
                  </w:rPr>
                  <w:t>28</w:t>
                </w:r>
                <w:r>
                  <w:fldChar w:fldCharType="end"/>
                </w:r>
                <w:r>
                  <w:rPr>
                    <w:sz w:val="22"/>
                    <w:szCs w:val="22"/>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B64DE"/>
    <w:multiLevelType w:val="hybridMultilevel"/>
    <w:tmpl w:val="DB4C8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C0D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4B7BD3"/>
    <w:multiLevelType w:val="multilevel"/>
    <w:tmpl w:val="0F245AB4"/>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3" w15:restartNumberingAfterBreak="0">
    <w:nsid w:val="11395DCC"/>
    <w:multiLevelType w:val="hybridMultilevel"/>
    <w:tmpl w:val="5D9CA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82A88"/>
    <w:multiLevelType w:val="hybridMultilevel"/>
    <w:tmpl w:val="D69E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76270"/>
    <w:multiLevelType w:val="multilevel"/>
    <w:tmpl w:val="739CB844"/>
    <w:lvl w:ilvl="0">
      <w:start w:val="1"/>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45330E1"/>
    <w:multiLevelType w:val="hybridMultilevel"/>
    <w:tmpl w:val="DB4C8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56EAF"/>
    <w:multiLevelType w:val="hybridMultilevel"/>
    <w:tmpl w:val="E890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8417E"/>
    <w:multiLevelType w:val="hybridMultilevel"/>
    <w:tmpl w:val="B0A42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305BC"/>
    <w:multiLevelType w:val="hybridMultilevel"/>
    <w:tmpl w:val="39BE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26B4B"/>
    <w:multiLevelType w:val="hybridMultilevel"/>
    <w:tmpl w:val="D2E8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40849"/>
    <w:multiLevelType w:val="multilevel"/>
    <w:tmpl w:val="37866AE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8B249ED"/>
    <w:multiLevelType w:val="multilevel"/>
    <w:tmpl w:val="A950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580B60"/>
    <w:multiLevelType w:val="multilevel"/>
    <w:tmpl w:val="0F245AB4"/>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14" w15:restartNumberingAfterBreak="0">
    <w:nsid w:val="3EC01F9D"/>
    <w:multiLevelType w:val="multilevel"/>
    <w:tmpl w:val="0C7896F2"/>
    <w:lvl w:ilvl="0">
      <w:start w:val="1"/>
      <w:numFmt w:val="decimal"/>
      <w:lvlText w:val="%1"/>
      <w:lvlJc w:val="left"/>
      <w:pPr>
        <w:ind w:left="480" w:hanging="480"/>
      </w:pPr>
      <w:rPr>
        <w:rFonts w:hint="default"/>
      </w:rPr>
    </w:lvl>
    <w:lvl w:ilvl="1">
      <w:start w:val="4"/>
      <w:numFmt w:val="decimal"/>
      <w:lvlText w:val="%1.%2"/>
      <w:lvlJc w:val="left"/>
      <w:pPr>
        <w:ind w:left="1211" w:hanging="480"/>
      </w:pPr>
      <w:rPr>
        <w:rFonts w:hint="default"/>
      </w:rPr>
    </w:lvl>
    <w:lvl w:ilvl="2">
      <w:start w:val="1"/>
      <w:numFmt w:val="decimal"/>
      <w:lvlText w:val="%1.%2.%3"/>
      <w:lvlJc w:val="left"/>
      <w:pPr>
        <w:ind w:left="2182" w:hanging="720"/>
      </w:pPr>
      <w:rPr>
        <w:rFonts w:hint="default"/>
      </w:rPr>
    </w:lvl>
    <w:lvl w:ilvl="3">
      <w:start w:val="1"/>
      <w:numFmt w:val="decimal"/>
      <w:lvlText w:val="%1.%2.%3.%4"/>
      <w:lvlJc w:val="left"/>
      <w:pPr>
        <w:ind w:left="2913" w:hanging="720"/>
      </w:pPr>
      <w:rPr>
        <w:rFonts w:hint="default"/>
      </w:rPr>
    </w:lvl>
    <w:lvl w:ilvl="4">
      <w:start w:val="1"/>
      <w:numFmt w:val="decimal"/>
      <w:lvlText w:val="%1.%2.%3.%4.%5"/>
      <w:lvlJc w:val="left"/>
      <w:pPr>
        <w:ind w:left="4004" w:hanging="1080"/>
      </w:pPr>
      <w:rPr>
        <w:rFonts w:hint="default"/>
      </w:rPr>
    </w:lvl>
    <w:lvl w:ilvl="5">
      <w:start w:val="1"/>
      <w:numFmt w:val="decimal"/>
      <w:lvlText w:val="%1.%2.%3.%4.%5.%6"/>
      <w:lvlJc w:val="left"/>
      <w:pPr>
        <w:ind w:left="4735" w:hanging="1080"/>
      </w:pPr>
      <w:rPr>
        <w:rFonts w:hint="default"/>
      </w:rPr>
    </w:lvl>
    <w:lvl w:ilvl="6">
      <w:start w:val="1"/>
      <w:numFmt w:val="decimal"/>
      <w:lvlText w:val="%1.%2.%3.%4.%5.%6.%7"/>
      <w:lvlJc w:val="left"/>
      <w:pPr>
        <w:ind w:left="5826" w:hanging="1440"/>
      </w:pPr>
      <w:rPr>
        <w:rFonts w:hint="default"/>
      </w:rPr>
    </w:lvl>
    <w:lvl w:ilvl="7">
      <w:start w:val="1"/>
      <w:numFmt w:val="decimal"/>
      <w:lvlText w:val="%1.%2.%3.%4.%5.%6.%7.%8"/>
      <w:lvlJc w:val="left"/>
      <w:pPr>
        <w:ind w:left="6557" w:hanging="1440"/>
      </w:pPr>
      <w:rPr>
        <w:rFonts w:hint="default"/>
      </w:rPr>
    </w:lvl>
    <w:lvl w:ilvl="8">
      <w:start w:val="1"/>
      <w:numFmt w:val="decimal"/>
      <w:lvlText w:val="%1.%2.%3.%4.%5.%6.%7.%8.%9"/>
      <w:lvlJc w:val="left"/>
      <w:pPr>
        <w:ind w:left="7648" w:hanging="1800"/>
      </w:pPr>
      <w:rPr>
        <w:rFonts w:hint="default"/>
      </w:rPr>
    </w:lvl>
  </w:abstractNum>
  <w:abstractNum w:abstractNumId="15" w15:restartNumberingAfterBreak="0">
    <w:nsid w:val="406B1465"/>
    <w:multiLevelType w:val="hybridMultilevel"/>
    <w:tmpl w:val="2C32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3178C"/>
    <w:multiLevelType w:val="multilevel"/>
    <w:tmpl w:val="F54A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A384A"/>
    <w:multiLevelType w:val="multilevel"/>
    <w:tmpl w:val="37AAF30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8" w15:restartNumberingAfterBreak="0">
    <w:nsid w:val="4FD67961"/>
    <w:multiLevelType w:val="hybridMultilevel"/>
    <w:tmpl w:val="7ECCE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04492C"/>
    <w:multiLevelType w:val="multilevel"/>
    <w:tmpl w:val="CA7E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253B0D"/>
    <w:multiLevelType w:val="multilevel"/>
    <w:tmpl w:val="4668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33963"/>
    <w:multiLevelType w:val="multilevel"/>
    <w:tmpl w:val="9D9E1D58"/>
    <w:lvl w:ilvl="0">
      <w:start w:val="1"/>
      <w:numFmt w:val="decimal"/>
      <w:lvlText w:val="%1."/>
      <w:lvlJc w:val="left"/>
      <w:pPr>
        <w:ind w:left="360" w:hanging="360"/>
      </w:pPr>
      <w:rPr>
        <w:rFonts w:hint="default"/>
      </w:rPr>
    </w:lvl>
    <w:lvl w:ilvl="1">
      <w:start w:val="1"/>
      <w:numFmt w:val="decimal"/>
      <w:lvlText w:val="%1.%2."/>
      <w:lvlJc w:val="left"/>
      <w:pPr>
        <w:ind w:left="1463" w:hanging="360"/>
      </w:pPr>
      <w:rPr>
        <w:rFonts w:hint="default"/>
      </w:rPr>
    </w:lvl>
    <w:lvl w:ilvl="2">
      <w:start w:val="1"/>
      <w:numFmt w:val="decimal"/>
      <w:lvlText w:val="%1.%2.%3."/>
      <w:lvlJc w:val="left"/>
      <w:pPr>
        <w:ind w:left="2926" w:hanging="720"/>
      </w:pPr>
      <w:rPr>
        <w:rFonts w:hint="default"/>
      </w:rPr>
    </w:lvl>
    <w:lvl w:ilvl="3">
      <w:start w:val="1"/>
      <w:numFmt w:val="decimal"/>
      <w:lvlText w:val="%1.%2.%3.%4."/>
      <w:lvlJc w:val="left"/>
      <w:pPr>
        <w:ind w:left="4029" w:hanging="720"/>
      </w:pPr>
      <w:rPr>
        <w:rFonts w:hint="default"/>
      </w:rPr>
    </w:lvl>
    <w:lvl w:ilvl="4">
      <w:start w:val="1"/>
      <w:numFmt w:val="decimal"/>
      <w:lvlText w:val="%1.%2.%3.%4.%5."/>
      <w:lvlJc w:val="left"/>
      <w:pPr>
        <w:ind w:left="5492" w:hanging="1080"/>
      </w:pPr>
      <w:rPr>
        <w:rFonts w:hint="default"/>
      </w:rPr>
    </w:lvl>
    <w:lvl w:ilvl="5">
      <w:start w:val="1"/>
      <w:numFmt w:val="decimal"/>
      <w:lvlText w:val="%1.%2.%3.%4.%5.%6."/>
      <w:lvlJc w:val="left"/>
      <w:pPr>
        <w:ind w:left="6595" w:hanging="1080"/>
      </w:pPr>
      <w:rPr>
        <w:rFonts w:hint="default"/>
      </w:rPr>
    </w:lvl>
    <w:lvl w:ilvl="6">
      <w:start w:val="1"/>
      <w:numFmt w:val="decimal"/>
      <w:lvlText w:val="%1.%2.%3.%4.%5.%6.%7."/>
      <w:lvlJc w:val="left"/>
      <w:pPr>
        <w:ind w:left="8058" w:hanging="1440"/>
      </w:pPr>
      <w:rPr>
        <w:rFonts w:hint="default"/>
      </w:rPr>
    </w:lvl>
    <w:lvl w:ilvl="7">
      <w:start w:val="1"/>
      <w:numFmt w:val="decimal"/>
      <w:lvlText w:val="%1.%2.%3.%4.%5.%6.%7.%8."/>
      <w:lvlJc w:val="left"/>
      <w:pPr>
        <w:ind w:left="9161" w:hanging="1440"/>
      </w:pPr>
      <w:rPr>
        <w:rFonts w:hint="default"/>
      </w:rPr>
    </w:lvl>
    <w:lvl w:ilvl="8">
      <w:start w:val="1"/>
      <w:numFmt w:val="decimal"/>
      <w:lvlText w:val="%1.%2.%3.%4.%5.%6.%7.%8.%9."/>
      <w:lvlJc w:val="left"/>
      <w:pPr>
        <w:ind w:left="10624" w:hanging="1800"/>
      </w:pPr>
      <w:rPr>
        <w:rFonts w:hint="default"/>
      </w:rPr>
    </w:lvl>
  </w:abstractNum>
  <w:abstractNum w:abstractNumId="22" w15:restartNumberingAfterBreak="0">
    <w:nsid w:val="581D27FE"/>
    <w:multiLevelType w:val="hybridMultilevel"/>
    <w:tmpl w:val="E718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253CA7"/>
    <w:multiLevelType w:val="hybridMultilevel"/>
    <w:tmpl w:val="49E2D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E4B1D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1F075AD"/>
    <w:multiLevelType w:val="hybridMultilevel"/>
    <w:tmpl w:val="5E3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06177"/>
    <w:multiLevelType w:val="hybridMultilevel"/>
    <w:tmpl w:val="FFEEEC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354369"/>
    <w:multiLevelType w:val="hybridMultilevel"/>
    <w:tmpl w:val="8CCE6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7659B9"/>
    <w:multiLevelType w:val="hybridMultilevel"/>
    <w:tmpl w:val="B4444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6EF375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A191204"/>
    <w:multiLevelType w:val="hybridMultilevel"/>
    <w:tmpl w:val="A9D0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1D6905"/>
    <w:multiLevelType w:val="multilevel"/>
    <w:tmpl w:val="0F245AB4"/>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32" w15:restartNumberingAfterBreak="0">
    <w:nsid w:val="74A23E0D"/>
    <w:multiLevelType w:val="multilevel"/>
    <w:tmpl w:val="505A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B37985"/>
    <w:multiLevelType w:val="hybridMultilevel"/>
    <w:tmpl w:val="90B0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9F66BE"/>
    <w:multiLevelType w:val="multilevel"/>
    <w:tmpl w:val="83B8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1"/>
  </w:num>
  <w:num w:numId="3">
    <w:abstractNumId w:val="13"/>
  </w:num>
  <w:num w:numId="4">
    <w:abstractNumId w:val="31"/>
  </w:num>
  <w:num w:numId="5">
    <w:abstractNumId w:val="25"/>
  </w:num>
  <w:num w:numId="6">
    <w:abstractNumId w:val="24"/>
  </w:num>
  <w:num w:numId="7">
    <w:abstractNumId w:val="8"/>
  </w:num>
  <w:num w:numId="8">
    <w:abstractNumId w:val="23"/>
  </w:num>
  <w:num w:numId="9">
    <w:abstractNumId w:val="3"/>
  </w:num>
  <w:num w:numId="10">
    <w:abstractNumId w:val="29"/>
  </w:num>
  <w:num w:numId="11">
    <w:abstractNumId w:val="10"/>
  </w:num>
  <w:num w:numId="12">
    <w:abstractNumId w:val="5"/>
  </w:num>
  <w:num w:numId="13">
    <w:abstractNumId w:val="27"/>
  </w:num>
  <w:num w:numId="14">
    <w:abstractNumId w:val="30"/>
  </w:num>
  <w:num w:numId="15">
    <w:abstractNumId w:val="28"/>
  </w:num>
  <w:num w:numId="16">
    <w:abstractNumId w:val="33"/>
  </w:num>
  <w:num w:numId="17">
    <w:abstractNumId w:val="4"/>
  </w:num>
  <w:num w:numId="18">
    <w:abstractNumId w:val="22"/>
  </w:num>
  <w:num w:numId="19">
    <w:abstractNumId w:val="18"/>
  </w:num>
  <w:num w:numId="20">
    <w:abstractNumId w:val="15"/>
  </w:num>
  <w:num w:numId="21">
    <w:abstractNumId w:val="1"/>
  </w:num>
  <w:num w:numId="22">
    <w:abstractNumId w:val="2"/>
  </w:num>
  <w:num w:numId="23">
    <w:abstractNumId w:val="14"/>
  </w:num>
  <w:num w:numId="24">
    <w:abstractNumId w:val="32"/>
  </w:num>
  <w:num w:numId="25">
    <w:abstractNumId w:val="12"/>
  </w:num>
  <w:num w:numId="26">
    <w:abstractNumId w:val="9"/>
  </w:num>
  <w:num w:numId="27">
    <w:abstractNumId w:val="26"/>
  </w:num>
  <w:num w:numId="28">
    <w:abstractNumId w:val="16"/>
  </w:num>
  <w:num w:numId="29">
    <w:abstractNumId w:val="7"/>
  </w:num>
  <w:num w:numId="30">
    <w:abstractNumId w:val="20"/>
  </w:num>
  <w:num w:numId="31">
    <w:abstractNumId w:val="34"/>
  </w:num>
  <w:num w:numId="32">
    <w:abstractNumId w:val="0"/>
  </w:num>
  <w:num w:numId="33">
    <w:abstractNumId w:val="6"/>
  </w:num>
  <w:num w:numId="34">
    <w:abstractNumId w:val="1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A95"/>
    <w:rsid w:val="0002166C"/>
    <w:rsid w:val="000673D7"/>
    <w:rsid w:val="0007066A"/>
    <w:rsid w:val="0007432D"/>
    <w:rsid w:val="000D0776"/>
    <w:rsid w:val="000F15B7"/>
    <w:rsid w:val="000F3BA5"/>
    <w:rsid w:val="00105B46"/>
    <w:rsid w:val="00133DC3"/>
    <w:rsid w:val="0014308A"/>
    <w:rsid w:val="00150149"/>
    <w:rsid w:val="00187F9E"/>
    <w:rsid w:val="001957F7"/>
    <w:rsid w:val="001A6D16"/>
    <w:rsid w:val="001E26DB"/>
    <w:rsid w:val="00211586"/>
    <w:rsid w:val="00250BFD"/>
    <w:rsid w:val="002A642E"/>
    <w:rsid w:val="002A74DF"/>
    <w:rsid w:val="002C50DC"/>
    <w:rsid w:val="00300B2F"/>
    <w:rsid w:val="0033700C"/>
    <w:rsid w:val="0038614A"/>
    <w:rsid w:val="003B07A2"/>
    <w:rsid w:val="003D1FE5"/>
    <w:rsid w:val="003E1468"/>
    <w:rsid w:val="00404080"/>
    <w:rsid w:val="0044423F"/>
    <w:rsid w:val="00483CB6"/>
    <w:rsid w:val="004C3DCC"/>
    <w:rsid w:val="004F2274"/>
    <w:rsid w:val="005158A7"/>
    <w:rsid w:val="0051738A"/>
    <w:rsid w:val="00523784"/>
    <w:rsid w:val="00560AE2"/>
    <w:rsid w:val="00584164"/>
    <w:rsid w:val="005A718C"/>
    <w:rsid w:val="005B79BF"/>
    <w:rsid w:val="005C4F20"/>
    <w:rsid w:val="005D62E4"/>
    <w:rsid w:val="006004E6"/>
    <w:rsid w:val="006158F1"/>
    <w:rsid w:val="00637432"/>
    <w:rsid w:val="0068362E"/>
    <w:rsid w:val="00692750"/>
    <w:rsid w:val="006A6000"/>
    <w:rsid w:val="006B30FA"/>
    <w:rsid w:val="006C1F60"/>
    <w:rsid w:val="006D2684"/>
    <w:rsid w:val="007279FC"/>
    <w:rsid w:val="00741F2C"/>
    <w:rsid w:val="0076643D"/>
    <w:rsid w:val="007A5334"/>
    <w:rsid w:val="007D5886"/>
    <w:rsid w:val="008033EC"/>
    <w:rsid w:val="00806A95"/>
    <w:rsid w:val="00827FD2"/>
    <w:rsid w:val="00836A39"/>
    <w:rsid w:val="008464AB"/>
    <w:rsid w:val="00850132"/>
    <w:rsid w:val="00860D8B"/>
    <w:rsid w:val="00922843"/>
    <w:rsid w:val="00991C30"/>
    <w:rsid w:val="009C063F"/>
    <w:rsid w:val="009C091C"/>
    <w:rsid w:val="009E11E3"/>
    <w:rsid w:val="009E4A0D"/>
    <w:rsid w:val="00A667E7"/>
    <w:rsid w:val="00A84AE7"/>
    <w:rsid w:val="00A92B34"/>
    <w:rsid w:val="00AA2A56"/>
    <w:rsid w:val="00AB7942"/>
    <w:rsid w:val="00AF299D"/>
    <w:rsid w:val="00AF446E"/>
    <w:rsid w:val="00B61912"/>
    <w:rsid w:val="00B8590A"/>
    <w:rsid w:val="00B90568"/>
    <w:rsid w:val="00B912DE"/>
    <w:rsid w:val="00C10A6F"/>
    <w:rsid w:val="00C40363"/>
    <w:rsid w:val="00C65076"/>
    <w:rsid w:val="00C92A6A"/>
    <w:rsid w:val="00CC2E1D"/>
    <w:rsid w:val="00CD144C"/>
    <w:rsid w:val="00CE7BDA"/>
    <w:rsid w:val="00CF0DF0"/>
    <w:rsid w:val="00D01334"/>
    <w:rsid w:val="00D36149"/>
    <w:rsid w:val="00D41C61"/>
    <w:rsid w:val="00DD39B8"/>
    <w:rsid w:val="00DF1370"/>
    <w:rsid w:val="00DF71E3"/>
    <w:rsid w:val="00E9357F"/>
    <w:rsid w:val="00E971E2"/>
    <w:rsid w:val="00F044D2"/>
    <w:rsid w:val="00F14EA5"/>
    <w:rsid w:val="00F17719"/>
    <w:rsid w:val="00F337A4"/>
    <w:rsid w:val="00F7150F"/>
    <w:rsid w:val="00F7578D"/>
    <w:rsid w:val="00FA3837"/>
    <w:rsid w:val="00FB0C25"/>
    <w:rsid w:val="00FB560E"/>
    <w:rsid w:val="00FD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64094DB"/>
  <w15:docId w15:val="{7991972B-EFBF-4704-A326-84052DA7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1957F7"/>
    <w:pPr>
      <w:tabs>
        <w:tab w:val="center" w:pos="4680"/>
        <w:tab w:val="right" w:pos="9360"/>
      </w:tabs>
    </w:pPr>
  </w:style>
  <w:style w:type="character" w:customStyle="1" w:styleId="HeaderChar">
    <w:name w:val="Header Char"/>
    <w:basedOn w:val="DefaultParagraphFont"/>
    <w:link w:val="Header"/>
    <w:uiPriority w:val="99"/>
    <w:rsid w:val="001957F7"/>
  </w:style>
  <w:style w:type="paragraph" w:styleId="Footer">
    <w:name w:val="footer"/>
    <w:basedOn w:val="Normal"/>
    <w:link w:val="FooterChar"/>
    <w:uiPriority w:val="99"/>
    <w:unhideWhenUsed/>
    <w:rsid w:val="001957F7"/>
    <w:pPr>
      <w:tabs>
        <w:tab w:val="center" w:pos="4680"/>
        <w:tab w:val="right" w:pos="9360"/>
      </w:tabs>
    </w:pPr>
  </w:style>
  <w:style w:type="character" w:customStyle="1" w:styleId="FooterChar">
    <w:name w:val="Footer Char"/>
    <w:basedOn w:val="DefaultParagraphFont"/>
    <w:link w:val="Footer"/>
    <w:uiPriority w:val="99"/>
    <w:rsid w:val="001957F7"/>
  </w:style>
  <w:style w:type="paragraph" w:styleId="ListParagraph">
    <w:name w:val="List Paragraph"/>
    <w:basedOn w:val="Normal"/>
    <w:uiPriority w:val="34"/>
    <w:qFormat/>
    <w:rsid w:val="00DF1370"/>
    <w:pPr>
      <w:ind w:left="720"/>
      <w:contextualSpacing/>
    </w:pPr>
  </w:style>
  <w:style w:type="paragraph" w:styleId="TOCHeading">
    <w:name w:val="TOC Heading"/>
    <w:basedOn w:val="Heading1"/>
    <w:next w:val="Normal"/>
    <w:uiPriority w:val="39"/>
    <w:unhideWhenUsed/>
    <w:qFormat/>
    <w:rsid w:val="00105B46"/>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105B46"/>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105B46"/>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105B46"/>
    <w:pPr>
      <w:spacing w:after="100" w:line="259" w:lineRule="auto"/>
      <w:ind w:left="440"/>
    </w:pPr>
    <w:rPr>
      <w:rFonts w:asciiTheme="minorHAnsi" w:eastAsiaTheme="minorEastAsia" w:hAnsiTheme="minorHAnsi"/>
      <w:sz w:val="22"/>
      <w:szCs w:val="22"/>
    </w:rPr>
  </w:style>
  <w:style w:type="character" w:customStyle="1" w:styleId="5yl5">
    <w:name w:val="_5yl5"/>
    <w:basedOn w:val="DefaultParagraphFont"/>
    <w:rsid w:val="00FB560E"/>
  </w:style>
  <w:style w:type="paragraph" w:customStyle="1" w:styleId="Default">
    <w:name w:val="Default"/>
    <w:rsid w:val="009E4A0D"/>
    <w:pPr>
      <w:autoSpaceDE w:val="0"/>
      <w:autoSpaceDN w:val="0"/>
      <w:adjustRightInd w:val="0"/>
    </w:pPr>
    <w:rPr>
      <w:color w:val="000000"/>
      <w:sz w:val="24"/>
      <w:szCs w:val="24"/>
    </w:rPr>
  </w:style>
  <w:style w:type="paragraph" w:styleId="NormalWeb">
    <w:name w:val="Normal (Web)"/>
    <w:basedOn w:val="Normal"/>
    <w:uiPriority w:val="99"/>
    <w:unhideWhenUsed/>
    <w:rsid w:val="006D2684"/>
    <w:pPr>
      <w:spacing w:before="100" w:beforeAutospacing="1" w:after="100" w:afterAutospacing="1"/>
    </w:pPr>
    <w:rPr>
      <w:sz w:val="24"/>
      <w:szCs w:val="24"/>
    </w:rPr>
  </w:style>
  <w:style w:type="character" w:styleId="Hyperlink">
    <w:name w:val="Hyperlink"/>
    <w:basedOn w:val="DefaultParagraphFont"/>
    <w:uiPriority w:val="99"/>
    <w:semiHidden/>
    <w:unhideWhenUsed/>
    <w:rsid w:val="0002166C"/>
    <w:rPr>
      <w:color w:val="0000FF"/>
      <w:u w:val="single"/>
    </w:rPr>
  </w:style>
  <w:style w:type="table" w:styleId="TableGrid">
    <w:name w:val="Table Grid"/>
    <w:basedOn w:val="TableNormal"/>
    <w:uiPriority w:val="59"/>
    <w:rsid w:val="00A84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3CB6"/>
    <w:rPr>
      <w:b/>
      <w:bCs/>
    </w:rPr>
  </w:style>
  <w:style w:type="paragraph" w:styleId="Caption">
    <w:name w:val="caption"/>
    <w:basedOn w:val="Normal"/>
    <w:next w:val="Normal"/>
    <w:uiPriority w:val="35"/>
    <w:unhideWhenUsed/>
    <w:qFormat/>
    <w:rsid w:val="000D0776"/>
    <w:pPr>
      <w:spacing w:after="200"/>
    </w:pPr>
    <w:rPr>
      <w:i/>
      <w:iCs/>
      <w:color w:val="1F497D" w:themeColor="text2"/>
      <w:sz w:val="18"/>
      <w:szCs w:val="18"/>
    </w:rPr>
  </w:style>
  <w:style w:type="paragraph" w:customStyle="1" w:styleId="graf">
    <w:name w:val="graf"/>
    <w:basedOn w:val="Normal"/>
    <w:rsid w:val="00DD39B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7938">
      <w:bodyDiv w:val="1"/>
      <w:marLeft w:val="0"/>
      <w:marRight w:val="0"/>
      <w:marTop w:val="0"/>
      <w:marBottom w:val="0"/>
      <w:divBdr>
        <w:top w:val="none" w:sz="0" w:space="0" w:color="auto"/>
        <w:left w:val="none" w:sz="0" w:space="0" w:color="auto"/>
        <w:bottom w:val="none" w:sz="0" w:space="0" w:color="auto"/>
        <w:right w:val="none" w:sz="0" w:space="0" w:color="auto"/>
      </w:divBdr>
    </w:div>
    <w:div w:id="13506623">
      <w:bodyDiv w:val="1"/>
      <w:marLeft w:val="0"/>
      <w:marRight w:val="0"/>
      <w:marTop w:val="0"/>
      <w:marBottom w:val="0"/>
      <w:divBdr>
        <w:top w:val="none" w:sz="0" w:space="0" w:color="auto"/>
        <w:left w:val="none" w:sz="0" w:space="0" w:color="auto"/>
        <w:bottom w:val="none" w:sz="0" w:space="0" w:color="auto"/>
        <w:right w:val="none" w:sz="0" w:space="0" w:color="auto"/>
      </w:divBdr>
    </w:div>
    <w:div w:id="175537073">
      <w:bodyDiv w:val="1"/>
      <w:marLeft w:val="0"/>
      <w:marRight w:val="0"/>
      <w:marTop w:val="0"/>
      <w:marBottom w:val="0"/>
      <w:divBdr>
        <w:top w:val="none" w:sz="0" w:space="0" w:color="auto"/>
        <w:left w:val="none" w:sz="0" w:space="0" w:color="auto"/>
        <w:bottom w:val="none" w:sz="0" w:space="0" w:color="auto"/>
        <w:right w:val="none" w:sz="0" w:space="0" w:color="auto"/>
      </w:divBdr>
    </w:div>
    <w:div w:id="198325205">
      <w:bodyDiv w:val="1"/>
      <w:marLeft w:val="0"/>
      <w:marRight w:val="0"/>
      <w:marTop w:val="0"/>
      <w:marBottom w:val="0"/>
      <w:divBdr>
        <w:top w:val="none" w:sz="0" w:space="0" w:color="auto"/>
        <w:left w:val="none" w:sz="0" w:space="0" w:color="auto"/>
        <w:bottom w:val="none" w:sz="0" w:space="0" w:color="auto"/>
        <w:right w:val="none" w:sz="0" w:space="0" w:color="auto"/>
      </w:divBdr>
    </w:div>
    <w:div w:id="215776769">
      <w:bodyDiv w:val="1"/>
      <w:marLeft w:val="0"/>
      <w:marRight w:val="0"/>
      <w:marTop w:val="0"/>
      <w:marBottom w:val="0"/>
      <w:divBdr>
        <w:top w:val="none" w:sz="0" w:space="0" w:color="auto"/>
        <w:left w:val="none" w:sz="0" w:space="0" w:color="auto"/>
        <w:bottom w:val="none" w:sz="0" w:space="0" w:color="auto"/>
        <w:right w:val="none" w:sz="0" w:space="0" w:color="auto"/>
      </w:divBdr>
    </w:div>
    <w:div w:id="327295317">
      <w:bodyDiv w:val="1"/>
      <w:marLeft w:val="0"/>
      <w:marRight w:val="0"/>
      <w:marTop w:val="0"/>
      <w:marBottom w:val="0"/>
      <w:divBdr>
        <w:top w:val="none" w:sz="0" w:space="0" w:color="auto"/>
        <w:left w:val="none" w:sz="0" w:space="0" w:color="auto"/>
        <w:bottom w:val="none" w:sz="0" w:space="0" w:color="auto"/>
        <w:right w:val="none" w:sz="0" w:space="0" w:color="auto"/>
      </w:divBdr>
    </w:div>
    <w:div w:id="444352927">
      <w:bodyDiv w:val="1"/>
      <w:marLeft w:val="0"/>
      <w:marRight w:val="0"/>
      <w:marTop w:val="0"/>
      <w:marBottom w:val="0"/>
      <w:divBdr>
        <w:top w:val="none" w:sz="0" w:space="0" w:color="auto"/>
        <w:left w:val="none" w:sz="0" w:space="0" w:color="auto"/>
        <w:bottom w:val="none" w:sz="0" w:space="0" w:color="auto"/>
        <w:right w:val="none" w:sz="0" w:space="0" w:color="auto"/>
      </w:divBdr>
    </w:div>
    <w:div w:id="546601855">
      <w:bodyDiv w:val="1"/>
      <w:marLeft w:val="0"/>
      <w:marRight w:val="0"/>
      <w:marTop w:val="0"/>
      <w:marBottom w:val="0"/>
      <w:divBdr>
        <w:top w:val="none" w:sz="0" w:space="0" w:color="auto"/>
        <w:left w:val="none" w:sz="0" w:space="0" w:color="auto"/>
        <w:bottom w:val="none" w:sz="0" w:space="0" w:color="auto"/>
        <w:right w:val="none" w:sz="0" w:space="0" w:color="auto"/>
      </w:divBdr>
    </w:div>
    <w:div w:id="678777522">
      <w:bodyDiv w:val="1"/>
      <w:marLeft w:val="0"/>
      <w:marRight w:val="0"/>
      <w:marTop w:val="0"/>
      <w:marBottom w:val="0"/>
      <w:divBdr>
        <w:top w:val="none" w:sz="0" w:space="0" w:color="auto"/>
        <w:left w:val="none" w:sz="0" w:space="0" w:color="auto"/>
        <w:bottom w:val="none" w:sz="0" w:space="0" w:color="auto"/>
        <w:right w:val="none" w:sz="0" w:space="0" w:color="auto"/>
      </w:divBdr>
    </w:div>
    <w:div w:id="794837331">
      <w:bodyDiv w:val="1"/>
      <w:marLeft w:val="0"/>
      <w:marRight w:val="0"/>
      <w:marTop w:val="0"/>
      <w:marBottom w:val="0"/>
      <w:divBdr>
        <w:top w:val="none" w:sz="0" w:space="0" w:color="auto"/>
        <w:left w:val="none" w:sz="0" w:space="0" w:color="auto"/>
        <w:bottom w:val="none" w:sz="0" w:space="0" w:color="auto"/>
        <w:right w:val="none" w:sz="0" w:space="0" w:color="auto"/>
      </w:divBdr>
    </w:div>
    <w:div w:id="864709110">
      <w:bodyDiv w:val="1"/>
      <w:marLeft w:val="0"/>
      <w:marRight w:val="0"/>
      <w:marTop w:val="0"/>
      <w:marBottom w:val="0"/>
      <w:divBdr>
        <w:top w:val="none" w:sz="0" w:space="0" w:color="auto"/>
        <w:left w:val="none" w:sz="0" w:space="0" w:color="auto"/>
        <w:bottom w:val="none" w:sz="0" w:space="0" w:color="auto"/>
        <w:right w:val="none" w:sz="0" w:space="0" w:color="auto"/>
      </w:divBdr>
    </w:div>
    <w:div w:id="1068769822">
      <w:bodyDiv w:val="1"/>
      <w:marLeft w:val="0"/>
      <w:marRight w:val="0"/>
      <w:marTop w:val="0"/>
      <w:marBottom w:val="0"/>
      <w:divBdr>
        <w:top w:val="none" w:sz="0" w:space="0" w:color="auto"/>
        <w:left w:val="none" w:sz="0" w:space="0" w:color="auto"/>
        <w:bottom w:val="none" w:sz="0" w:space="0" w:color="auto"/>
        <w:right w:val="none" w:sz="0" w:space="0" w:color="auto"/>
      </w:divBdr>
    </w:div>
    <w:div w:id="1154177457">
      <w:bodyDiv w:val="1"/>
      <w:marLeft w:val="0"/>
      <w:marRight w:val="0"/>
      <w:marTop w:val="0"/>
      <w:marBottom w:val="0"/>
      <w:divBdr>
        <w:top w:val="none" w:sz="0" w:space="0" w:color="auto"/>
        <w:left w:val="none" w:sz="0" w:space="0" w:color="auto"/>
        <w:bottom w:val="none" w:sz="0" w:space="0" w:color="auto"/>
        <w:right w:val="none" w:sz="0" w:space="0" w:color="auto"/>
      </w:divBdr>
      <w:divsChild>
        <w:div w:id="1463114115">
          <w:marLeft w:val="0"/>
          <w:marRight w:val="0"/>
          <w:marTop w:val="0"/>
          <w:marBottom w:val="240"/>
          <w:divBdr>
            <w:top w:val="none" w:sz="0" w:space="0" w:color="auto"/>
            <w:left w:val="none" w:sz="0" w:space="0" w:color="auto"/>
            <w:bottom w:val="none" w:sz="0" w:space="0" w:color="auto"/>
            <w:right w:val="none" w:sz="0" w:space="0" w:color="auto"/>
          </w:divBdr>
        </w:div>
        <w:div w:id="904145067">
          <w:marLeft w:val="0"/>
          <w:marRight w:val="0"/>
          <w:marTop w:val="0"/>
          <w:marBottom w:val="0"/>
          <w:divBdr>
            <w:top w:val="none" w:sz="0" w:space="0" w:color="auto"/>
            <w:left w:val="none" w:sz="0" w:space="0" w:color="auto"/>
            <w:bottom w:val="none" w:sz="0" w:space="0" w:color="auto"/>
            <w:right w:val="none" w:sz="0" w:space="0" w:color="auto"/>
          </w:divBdr>
        </w:div>
      </w:divsChild>
    </w:div>
    <w:div w:id="1211922431">
      <w:bodyDiv w:val="1"/>
      <w:marLeft w:val="0"/>
      <w:marRight w:val="0"/>
      <w:marTop w:val="0"/>
      <w:marBottom w:val="0"/>
      <w:divBdr>
        <w:top w:val="none" w:sz="0" w:space="0" w:color="auto"/>
        <w:left w:val="none" w:sz="0" w:space="0" w:color="auto"/>
        <w:bottom w:val="none" w:sz="0" w:space="0" w:color="auto"/>
        <w:right w:val="none" w:sz="0" w:space="0" w:color="auto"/>
      </w:divBdr>
    </w:div>
    <w:div w:id="1218325166">
      <w:bodyDiv w:val="1"/>
      <w:marLeft w:val="0"/>
      <w:marRight w:val="0"/>
      <w:marTop w:val="0"/>
      <w:marBottom w:val="0"/>
      <w:divBdr>
        <w:top w:val="none" w:sz="0" w:space="0" w:color="auto"/>
        <w:left w:val="none" w:sz="0" w:space="0" w:color="auto"/>
        <w:bottom w:val="none" w:sz="0" w:space="0" w:color="auto"/>
        <w:right w:val="none" w:sz="0" w:space="0" w:color="auto"/>
      </w:divBdr>
    </w:div>
    <w:div w:id="1260143457">
      <w:bodyDiv w:val="1"/>
      <w:marLeft w:val="0"/>
      <w:marRight w:val="0"/>
      <w:marTop w:val="0"/>
      <w:marBottom w:val="0"/>
      <w:divBdr>
        <w:top w:val="none" w:sz="0" w:space="0" w:color="auto"/>
        <w:left w:val="none" w:sz="0" w:space="0" w:color="auto"/>
        <w:bottom w:val="none" w:sz="0" w:space="0" w:color="auto"/>
        <w:right w:val="none" w:sz="0" w:space="0" w:color="auto"/>
      </w:divBdr>
    </w:div>
    <w:div w:id="1358045113">
      <w:bodyDiv w:val="1"/>
      <w:marLeft w:val="0"/>
      <w:marRight w:val="0"/>
      <w:marTop w:val="0"/>
      <w:marBottom w:val="0"/>
      <w:divBdr>
        <w:top w:val="none" w:sz="0" w:space="0" w:color="auto"/>
        <w:left w:val="none" w:sz="0" w:space="0" w:color="auto"/>
        <w:bottom w:val="none" w:sz="0" w:space="0" w:color="auto"/>
        <w:right w:val="none" w:sz="0" w:space="0" w:color="auto"/>
      </w:divBdr>
    </w:div>
    <w:div w:id="1697923159">
      <w:bodyDiv w:val="1"/>
      <w:marLeft w:val="0"/>
      <w:marRight w:val="0"/>
      <w:marTop w:val="0"/>
      <w:marBottom w:val="0"/>
      <w:divBdr>
        <w:top w:val="none" w:sz="0" w:space="0" w:color="auto"/>
        <w:left w:val="none" w:sz="0" w:space="0" w:color="auto"/>
        <w:bottom w:val="none" w:sz="0" w:space="0" w:color="auto"/>
        <w:right w:val="none" w:sz="0" w:space="0" w:color="auto"/>
      </w:divBdr>
    </w:div>
    <w:div w:id="1764766626">
      <w:bodyDiv w:val="1"/>
      <w:marLeft w:val="0"/>
      <w:marRight w:val="0"/>
      <w:marTop w:val="0"/>
      <w:marBottom w:val="0"/>
      <w:divBdr>
        <w:top w:val="none" w:sz="0" w:space="0" w:color="auto"/>
        <w:left w:val="none" w:sz="0" w:space="0" w:color="auto"/>
        <w:bottom w:val="none" w:sz="0" w:space="0" w:color="auto"/>
        <w:right w:val="none" w:sz="0" w:space="0" w:color="auto"/>
      </w:divBdr>
    </w:div>
    <w:div w:id="1930432517">
      <w:bodyDiv w:val="1"/>
      <w:marLeft w:val="0"/>
      <w:marRight w:val="0"/>
      <w:marTop w:val="0"/>
      <w:marBottom w:val="0"/>
      <w:divBdr>
        <w:top w:val="none" w:sz="0" w:space="0" w:color="auto"/>
        <w:left w:val="none" w:sz="0" w:space="0" w:color="auto"/>
        <w:bottom w:val="none" w:sz="0" w:space="0" w:color="auto"/>
        <w:right w:val="none" w:sz="0" w:space="0" w:color="auto"/>
      </w:divBdr>
    </w:div>
    <w:div w:id="1970239069">
      <w:bodyDiv w:val="1"/>
      <w:marLeft w:val="0"/>
      <w:marRight w:val="0"/>
      <w:marTop w:val="0"/>
      <w:marBottom w:val="0"/>
      <w:divBdr>
        <w:top w:val="none" w:sz="0" w:space="0" w:color="auto"/>
        <w:left w:val="none" w:sz="0" w:space="0" w:color="auto"/>
        <w:bottom w:val="none" w:sz="0" w:space="0" w:color="auto"/>
        <w:right w:val="none" w:sz="0" w:space="0" w:color="auto"/>
      </w:divBdr>
    </w:div>
    <w:div w:id="1970432944">
      <w:bodyDiv w:val="1"/>
      <w:marLeft w:val="0"/>
      <w:marRight w:val="0"/>
      <w:marTop w:val="0"/>
      <w:marBottom w:val="0"/>
      <w:divBdr>
        <w:top w:val="none" w:sz="0" w:space="0" w:color="auto"/>
        <w:left w:val="none" w:sz="0" w:space="0" w:color="auto"/>
        <w:bottom w:val="none" w:sz="0" w:space="0" w:color="auto"/>
        <w:right w:val="none" w:sz="0" w:space="0" w:color="auto"/>
      </w:divBdr>
    </w:div>
    <w:div w:id="2027166917">
      <w:bodyDiv w:val="1"/>
      <w:marLeft w:val="0"/>
      <w:marRight w:val="0"/>
      <w:marTop w:val="0"/>
      <w:marBottom w:val="0"/>
      <w:divBdr>
        <w:top w:val="none" w:sz="0" w:space="0" w:color="auto"/>
        <w:left w:val="none" w:sz="0" w:space="0" w:color="auto"/>
        <w:bottom w:val="none" w:sz="0" w:space="0" w:color="auto"/>
        <w:right w:val="none" w:sz="0" w:space="0" w:color="auto"/>
      </w:divBdr>
    </w:div>
    <w:div w:id="2039430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en.wikipedia.org/wiki/Management" TargetMode="Externa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Marketing" TargetMode="External"/><Relationship Id="rId25" Type="http://schemas.openxmlformats.org/officeDocument/2006/relationships/hyperlink" Target="https://www.bigskyassociates.com/blog/bid/339496/Are-You-Using-The-Right-Data-Analysis-Technique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en.wikipedia.org/wiki/Competition_(economic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48270-9A7D-4C4B-917D-E849BE616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29</Pages>
  <Words>6126</Words>
  <Characters>34923</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Faraz</dc:creator>
  <cp:lastModifiedBy>Muhammad Faraz</cp:lastModifiedBy>
  <cp:revision>21</cp:revision>
  <dcterms:created xsi:type="dcterms:W3CDTF">2018-09-05T17:46:00Z</dcterms:created>
  <dcterms:modified xsi:type="dcterms:W3CDTF">2018-09-06T14:52:00Z</dcterms:modified>
</cp:coreProperties>
</file>